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812BC" w:rsidRDefault="00D723E7" w:rsidP="00F46747">
      <w:pPr>
        <w:pStyle w:val="Header"/>
        <w:tabs>
          <w:tab w:val="clear" w:pos="4320"/>
          <w:tab w:val="clear" w:pos="8640"/>
          <w:tab w:val="left" w:pos="-180"/>
          <w:tab w:val="left" w:pos="9720"/>
        </w:tabs>
        <w:spacing w:before="240"/>
        <w:rPr>
          <w:rFonts w:ascii="Trebuchet MS" w:hAnsi="Trebuchet MS"/>
          <w:color w:val="000000"/>
          <w:spacing w:val="-8"/>
          <w:sz w:val="20"/>
          <w:szCs w:val="20"/>
        </w:rPr>
      </w:pPr>
      <w:bookmarkStart w:id="0" w:name="_GoBack"/>
      <w:bookmarkEnd w:id="0"/>
      <w:r w:rsidRPr="002C280C">
        <w:rPr>
          <w:rFonts w:ascii="Trebuchet MS" w:hAnsi="Trebuchet MS"/>
          <w:b/>
          <w:smallCaps/>
          <w:spacing w:val="24"/>
          <w:w w:val="90"/>
          <w:sz w:val="56"/>
          <w:szCs w:val="40"/>
        </w:rPr>
        <w:t>Shah Alam Shah</w:t>
      </w:r>
    </w:p>
    <w:p w:rsidR="00D723E7" w:rsidRPr="002C280C" w:rsidRDefault="00CA1AFA" w:rsidP="00CA1AFA">
      <w:pPr>
        <w:pStyle w:val="BodyTextIndent"/>
        <w:tabs>
          <w:tab w:val="left" w:pos="-1260"/>
        </w:tabs>
        <w:ind w:left="0"/>
        <w:jc w:val="center"/>
        <w:rPr>
          <w:rFonts w:ascii="Trebuchet MS" w:hAnsi="Trebuchet MS"/>
          <w:color w:val="000000"/>
          <w:spacing w:val="-8"/>
          <w:sz w:val="20"/>
          <w:szCs w:val="20"/>
        </w:rPr>
      </w:pPr>
      <w:r>
        <w:rPr>
          <w:rFonts w:ascii="Trebuchet MS" w:hAnsi="Trebuchet MS"/>
          <w:color w:val="000000"/>
          <w:spacing w:val="-8"/>
          <w:sz w:val="20"/>
          <w:szCs w:val="20"/>
        </w:rPr>
        <w:t xml:space="preserve">                                                                                                                   </w:t>
      </w:r>
      <w:r w:rsidR="00D723E7" w:rsidRPr="002C280C">
        <w:rPr>
          <w:rFonts w:ascii="Trebuchet MS" w:hAnsi="Trebuchet MS"/>
          <w:color w:val="000000"/>
          <w:spacing w:val="-8"/>
          <w:sz w:val="20"/>
          <w:szCs w:val="20"/>
        </w:rPr>
        <w:t>Gulistan-e-</w:t>
      </w:r>
      <w:proofErr w:type="spellStart"/>
      <w:r w:rsidR="00D723E7" w:rsidRPr="002C280C">
        <w:rPr>
          <w:rFonts w:ascii="Trebuchet MS" w:hAnsi="Trebuchet MS"/>
          <w:color w:val="000000"/>
          <w:spacing w:val="-8"/>
          <w:sz w:val="20"/>
          <w:szCs w:val="20"/>
        </w:rPr>
        <w:t>Johar</w:t>
      </w:r>
      <w:proofErr w:type="spellEnd"/>
      <w:r w:rsidR="00D723E7" w:rsidRPr="002C280C">
        <w:rPr>
          <w:rFonts w:ascii="Trebuchet MS" w:hAnsi="Trebuchet MS"/>
          <w:color w:val="000000"/>
          <w:spacing w:val="-8"/>
          <w:sz w:val="20"/>
          <w:szCs w:val="20"/>
        </w:rPr>
        <w:t>, Karachi, Pakistan.</w:t>
      </w:r>
    </w:p>
    <w:p w:rsidR="00D723E7" w:rsidRPr="002C280C" w:rsidRDefault="00CA1AFA" w:rsidP="00CA1AFA">
      <w:pPr>
        <w:pStyle w:val="BodyTextIndent"/>
        <w:tabs>
          <w:tab w:val="left" w:pos="-540"/>
          <w:tab w:val="left" w:pos="0"/>
        </w:tabs>
        <w:ind w:left="0"/>
        <w:jc w:val="center"/>
        <w:rPr>
          <w:rFonts w:ascii="Trebuchet MS" w:hAnsi="Trebuchet MS"/>
          <w:color w:val="000000"/>
          <w:spacing w:val="-8"/>
          <w:sz w:val="20"/>
          <w:szCs w:val="20"/>
        </w:rPr>
      </w:pPr>
      <w:r>
        <w:rPr>
          <w:rFonts w:ascii="Trebuchet MS" w:hAnsi="Trebuchet MS"/>
          <w:color w:val="000000"/>
          <w:spacing w:val="-8"/>
          <w:sz w:val="20"/>
          <w:szCs w:val="20"/>
        </w:rPr>
        <w:t xml:space="preserve">                                                                                                 </w:t>
      </w:r>
      <w:r w:rsidR="001277BB">
        <w:rPr>
          <w:rFonts w:ascii="Trebuchet MS" w:hAnsi="Trebuchet MS"/>
          <w:color w:val="000000"/>
          <w:spacing w:val="-8"/>
          <w:sz w:val="20"/>
          <w:szCs w:val="20"/>
        </w:rPr>
        <w:t>Cell # +92-332-367-3</w:t>
      </w:r>
      <w:r w:rsidR="00D723E7" w:rsidRPr="002C280C">
        <w:rPr>
          <w:rFonts w:ascii="Trebuchet MS" w:hAnsi="Trebuchet MS"/>
          <w:color w:val="000000"/>
          <w:spacing w:val="-8"/>
          <w:sz w:val="20"/>
          <w:szCs w:val="20"/>
        </w:rPr>
        <w:t xml:space="preserve">440 </w:t>
      </w:r>
    </w:p>
    <w:p w:rsidR="00D723E7" w:rsidRPr="002C280C" w:rsidRDefault="00D723E7" w:rsidP="00CA1AFA">
      <w:pPr>
        <w:pStyle w:val="BodyTextIndent"/>
        <w:tabs>
          <w:tab w:val="left" w:pos="-540"/>
          <w:tab w:val="left" w:pos="0"/>
        </w:tabs>
        <w:ind w:left="0"/>
        <w:jc w:val="right"/>
        <w:rPr>
          <w:rFonts w:ascii="Trebuchet MS" w:hAnsi="Trebuchet MS"/>
          <w:color w:val="000000"/>
          <w:spacing w:val="-8"/>
          <w:sz w:val="20"/>
          <w:szCs w:val="20"/>
        </w:rPr>
      </w:pPr>
      <w:r w:rsidRPr="002C280C">
        <w:rPr>
          <w:rFonts w:ascii="Trebuchet MS" w:hAnsi="Trebuchet MS"/>
          <w:color w:val="000000"/>
          <w:spacing w:val="-8"/>
          <w:sz w:val="20"/>
          <w:szCs w:val="20"/>
        </w:rPr>
        <w:t xml:space="preserve">Email ID: </w:t>
      </w:r>
      <w:hyperlink r:id="rId8" w:history="1">
        <w:r w:rsidRPr="002C280C">
          <w:rPr>
            <w:rStyle w:val="Hyperlink"/>
            <w:rFonts w:ascii="Trebuchet MS" w:hAnsi="Trebuchet MS"/>
            <w:spacing w:val="-8"/>
            <w:sz w:val="20"/>
            <w:szCs w:val="20"/>
          </w:rPr>
          <w:t>shahalamshah89@gmail.com</w:t>
        </w:r>
      </w:hyperlink>
    </w:p>
    <w:p w:rsidR="00B45D14" w:rsidRPr="00CA1AFA" w:rsidRDefault="00CA1AFA" w:rsidP="00CA1AFA">
      <w:pPr>
        <w:pStyle w:val="Header"/>
        <w:tabs>
          <w:tab w:val="clear" w:pos="4320"/>
          <w:tab w:val="clear" w:pos="8640"/>
          <w:tab w:val="left" w:pos="-180"/>
          <w:tab w:val="left" w:pos="9720"/>
        </w:tabs>
        <w:ind w:left="-173" w:hanging="187"/>
        <w:contextualSpacing/>
        <w:jc w:val="center"/>
        <w:rPr>
          <w:rStyle w:val="Hyperlink"/>
          <w:rFonts w:ascii="Trebuchet MS" w:hAnsi="Trebuchet MS"/>
          <w:spacing w:val="-8"/>
          <w:sz w:val="20"/>
          <w:szCs w:val="20"/>
        </w:rPr>
      </w:pPr>
      <w:r>
        <w:rPr>
          <w:rStyle w:val="Hyperlink"/>
          <w:rFonts w:ascii="Trebuchet MS" w:hAnsi="Trebuchet MS"/>
          <w:spacing w:val="-8"/>
          <w:sz w:val="20"/>
          <w:szCs w:val="20"/>
        </w:rPr>
        <w:t xml:space="preserve">                                                                                                                             </w:t>
      </w:r>
      <w:r w:rsidRPr="00CA1AFA">
        <w:rPr>
          <w:rStyle w:val="Hyperlink"/>
          <w:rFonts w:ascii="Trebuchet MS" w:hAnsi="Trebuchet MS"/>
          <w:spacing w:val="-8"/>
          <w:sz w:val="20"/>
          <w:szCs w:val="20"/>
        </w:rPr>
        <w:t>www.linkedin.com/in/shahalamshah</w:t>
      </w:r>
      <w:r w:rsidR="00B50A77" w:rsidRPr="00CA1AFA">
        <w:rPr>
          <w:rStyle w:val="Hyperlink"/>
          <w:rFonts w:ascii="Trebuchet MS" w:hAnsi="Trebuchet MS"/>
          <w:noProof/>
          <w:spacing w:val="-8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DDC1ACC" wp14:editId="1FFCB7E3">
                <wp:simplePos x="0" y="0"/>
                <wp:positionH relativeFrom="column">
                  <wp:posOffset>-914400</wp:posOffset>
                </wp:positionH>
                <wp:positionV relativeFrom="paragraph">
                  <wp:posOffset>24765</wp:posOffset>
                </wp:positionV>
                <wp:extent cx="3755390" cy="0"/>
                <wp:effectExtent l="38100" t="34290" r="35560" b="3238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539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159A1" id="Line 3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1.95pt" to="223.7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" strokecolor="#339" strokeweight="1.59mm">
                <v:stroke joinstyle="miter"/>
              </v:line>
            </w:pict>
          </mc:Fallback>
        </mc:AlternateContent>
      </w:r>
      <w:r>
        <w:rPr>
          <w:rStyle w:val="Hyperlink"/>
          <w:rFonts w:ascii="Trebuchet MS" w:hAnsi="Trebuchet MS"/>
          <w:spacing w:val="-8"/>
          <w:sz w:val="20"/>
          <w:szCs w:val="20"/>
        </w:rPr>
        <w:t xml:space="preserve"> </w:t>
      </w:r>
    </w:p>
    <w:p w:rsidR="001649CE" w:rsidRDefault="001649CE" w:rsidP="005969F8">
      <w:pPr>
        <w:pStyle w:val="Heading2"/>
        <w:spacing w:before="120" w:line="120" w:lineRule="auto"/>
        <w:jc w:val="both"/>
        <w:rPr>
          <w:rFonts w:ascii="Trebuchet MS" w:hAnsi="Trebuchet MS" w:cs="Raavi"/>
          <w:b/>
          <w:bCs/>
          <w:smallCaps/>
          <w:color w:val="000000"/>
          <w:sz w:val="28"/>
          <w:szCs w:val="28"/>
          <w:u w:val="single"/>
        </w:rPr>
      </w:pPr>
    </w:p>
    <w:p w:rsidR="00273A25" w:rsidRPr="002C280C" w:rsidRDefault="00910B50" w:rsidP="005969F8">
      <w:pPr>
        <w:pStyle w:val="Heading2"/>
        <w:spacing w:before="120" w:line="120" w:lineRule="auto"/>
        <w:jc w:val="both"/>
        <w:rPr>
          <w:rFonts w:ascii="Trebuchet MS" w:hAnsi="Trebuchet MS" w:cs="Raavi"/>
          <w:b/>
          <w:bCs/>
          <w:smallCaps/>
          <w:color w:val="000000"/>
          <w:sz w:val="28"/>
          <w:szCs w:val="28"/>
          <w:u w:val="single"/>
        </w:rPr>
      </w:pPr>
      <w:r w:rsidRPr="002C280C">
        <w:rPr>
          <w:rFonts w:ascii="Trebuchet MS" w:hAnsi="Trebuchet MS" w:cs="Raavi"/>
          <w:b/>
          <w:bCs/>
          <w:smallCaps/>
          <w:color w:val="000000"/>
          <w:sz w:val="28"/>
          <w:szCs w:val="28"/>
          <w:u w:val="single"/>
        </w:rPr>
        <w:t>Career Summary</w:t>
      </w:r>
      <w:r w:rsidR="00810A59" w:rsidRPr="002C280C">
        <w:rPr>
          <w:rFonts w:ascii="Trebuchet MS" w:hAnsi="Trebuchet MS" w:cs="Raavi"/>
          <w:b/>
          <w:bCs/>
          <w:smallCaps/>
          <w:color w:val="000000"/>
          <w:sz w:val="28"/>
          <w:szCs w:val="28"/>
          <w:u w:val="single"/>
        </w:rPr>
        <w:t xml:space="preserve">:                                                                                  </w:t>
      </w:r>
      <w:r w:rsidR="00562F9B" w:rsidRPr="002C280C">
        <w:rPr>
          <w:rFonts w:ascii="Trebuchet MS" w:hAnsi="Trebuchet MS" w:cs="Raavi"/>
          <w:b/>
          <w:bCs/>
          <w:smallCaps/>
          <w:color w:val="000000"/>
          <w:sz w:val="28"/>
          <w:szCs w:val="28"/>
          <w:u w:val="single"/>
        </w:rPr>
        <w:tab/>
      </w:r>
      <w:r w:rsidR="00562F9B" w:rsidRPr="002C280C">
        <w:rPr>
          <w:rFonts w:ascii="Trebuchet MS" w:hAnsi="Trebuchet MS" w:cs="Raavi"/>
          <w:b/>
          <w:bCs/>
          <w:smallCaps/>
          <w:color w:val="000000"/>
          <w:sz w:val="28"/>
          <w:szCs w:val="28"/>
          <w:u w:val="single"/>
        </w:rPr>
        <w:tab/>
      </w:r>
      <w:r w:rsidR="00562F9B" w:rsidRPr="002C280C">
        <w:rPr>
          <w:rFonts w:ascii="Trebuchet MS" w:hAnsi="Trebuchet MS" w:cs="Raavi"/>
          <w:b/>
          <w:bCs/>
          <w:smallCaps/>
          <w:color w:val="000000"/>
          <w:sz w:val="28"/>
          <w:szCs w:val="28"/>
          <w:u w:val="single"/>
        </w:rPr>
        <w:tab/>
      </w:r>
    </w:p>
    <w:p w:rsidR="00273A25" w:rsidRPr="00C95AB7" w:rsidRDefault="00273A25" w:rsidP="005969F8">
      <w:pPr>
        <w:jc w:val="both"/>
        <w:rPr>
          <w:rFonts w:ascii="Trebuchet MS" w:hAnsi="Trebuchet MS" w:cs="Arial"/>
          <w:sz w:val="20"/>
        </w:rPr>
      </w:pPr>
    </w:p>
    <w:p w:rsidR="00AF0BD8" w:rsidRDefault="00C95AB7" w:rsidP="005969F8">
      <w:pPr>
        <w:jc w:val="both"/>
        <w:rPr>
          <w:rFonts w:ascii="Trebuchet MS" w:hAnsi="Trebuchet MS" w:cs="Arial"/>
          <w:sz w:val="20"/>
        </w:rPr>
      </w:pPr>
      <w:r w:rsidRPr="00C95AB7">
        <w:rPr>
          <w:rFonts w:ascii="Trebuchet MS" w:hAnsi="Trebuchet MS" w:cs="Arial"/>
          <w:sz w:val="20"/>
        </w:rPr>
        <w:t>Administra</w:t>
      </w:r>
      <w:r w:rsidR="003D191A">
        <w:rPr>
          <w:rFonts w:ascii="Trebuchet MS" w:hAnsi="Trebuchet MS" w:cs="Arial"/>
          <w:sz w:val="20"/>
        </w:rPr>
        <w:t xml:space="preserve">tion professional with over </w:t>
      </w:r>
      <w:r w:rsidR="00A63DFB">
        <w:rPr>
          <w:rFonts w:ascii="Trebuchet MS" w:hAnsi="Trebuchet MS" w:cs="Arial"/>
          <w:sz w:val="20"/>
        </w:rPr>
        <w:t>eleven</w:t>
      </w:r>
      <w:r w:rsidRPr="00C95AB7">
        <w:rPr>
          <w:rFonts w:ascii="Trebuchet MS" w:hAnsi="Trebuchet MS" w:cs="Arial"/>
          <w:sz w:val="20"/>
        </w:rPr>
        <w:t xml:space="preserve"> years of dedicated Administration operations,</w:t>
      </w:r>
      <w:r w:rsidR="00ED223D">
        <w:rPr>
          <w:rFonts w:ascii="Trebuchet MS" w:hAnsi="Trebuchet MS" w:cs="Arial"/>
          <w:sz w:val="20"/>
        </w:rPr>
        <w:t xml:space="preserve"> </w:t>
      </w:r>
      <w:r w:rsidR="00030B69">
        <w:rPr>
          <w:rFonts w:ascii="Trebuchet MS" w:hAnsi="Trebuchet MS" w:cs="Arial"/>
          <w:sz w:val="20"/>
        </w:rPr>
        <w:t>p</w:t>
      </w:r>
      <w:r w:rsidR="00ED223D">
        <w:rPr>
          <w:rFonts w:ascii="Trebuchet MS" w:hAnsi="Trebuchet MS" w:cs="Arial"/>
          <w:sz w:val="20"/>
        </w:rPr>
        <w:t>rocurement</w:t>
      </w:r>
      <w:r w:rsidR="00030B69">
        <w:rPr>
          <w:rFonts w:ascii="Trebuchet MS" w:hAnsi="Trebuchet MS" w:cs="Arial"/>
          <w:sz w:val="20"/>
        </w:rPr>
        <w:t>, perso bureau, real e</w:t>
      </w:r>
      <w:r w:rsidR="00ED223D">
        <w:rPr>
          <w:rFonts w:ascii="Trebuchet MS" w:hAnsi="Trebuchet MS" w:cs="Arial"/>
          <w:sz w:val="20"/>
        </w:rPr>
        <w:t>state</w:t>
      </w:r>
      <w:r w:rsidR="00030B69">
        <w:rPr>
          <w:rFonts w:ascii="Trebuchet MS" w:hAnsi="Trebuchet MS" w:cs="Arial"/>
          <w:sz w:val="20"/>
        </w:rPr>
        <w:t>,</w:t>
      </w:r>
      <w:r w:rsidRPr="00C95AB7">
        <w:rPr>
          <w:rFonts w:ascii="Trebuchet MS" w:hAnsi="Trebuchet MS" w:cs="Arial"/>
          <w:sz w:val="20"/>
        </w:rPr>
        <w:t xml:space="preserve"> </w:t>
      </w:r>
      <w:r w:rsidR="00030B69">
        <w:rPr>
          <w:rFonts w:ascii="Trebuchet MS" w:hAnsi="Trebuchet MS" w:cs="Arial"/>
          <w:sz w:val="20"/>
        </w:rPr>
        <w:t>f</w:t>
      </w:r>
      <w:r w:rsidRPr="00C95AB7">
        <w:rPr>
          <w:rFonts w:ascii="Trebuchet MS" w:hAnsi="Trebuchet MS" w:cs="Arial"/>
          <w:sz w:val="20"/>
        </w:rPr>
        <w:t xml:space="preserve">acilitation, security, corporate event management, costing and budgeting, maintenance and development of office infrastructure, customer services &amp; helpdesk experience. Displayed exceptional abilities in problem-solving, customer’s issues and grievances, Social media marketing, Designing &amp; Compliances (Polices &amp; SOPs) and different </w:t>
      </w:r>
      <w:r w:rsidR="00030B69">
        <w:rPr>
          <w:rFonts w:ascii="Trebuchet MS" w:hAnsi="Trebuchet MS" w:cs="Arial"/>
          <w:sz w:val="20"/>
        </w:rPr>
        <w:t>Organizational H</w:t>
      </w:r>
      <w:r w:rsidRPr="00C95AB7">
        <w:rPr>
          <w:rFonts w:ascii="Trebuchet MS" w:hAnsi="Trebuchet MS" w:cs="Arial"/>
          <w:sz w:val="20"/>
        </w:rPr>
        <w:t>uman resource engagements / events and CSR projects.</w:t>
      </w:r>
    </w:p>
    <w:p w:rsidR="00C95AB7" w:rsidRPr="002C280C" w:rsidRDefault="00C95AB7" w:rsidP="005969F8">
      <w:pPr>
        <w:jc w:val="both"/>
        <w:rPr>
          <w:rFonts w:ascii="Trebuchet MS" w:hAnsi="Trebuchet MS"/>
          <w:color w:val="160B00"/>
          <w:sz w:val="16"/>
          <w:u w:val="single"/>
        </w:rPr>
      </w:pPr>
    </w:p>
    <w:p w:rsidR="00AF0BD8" w:rsidRPr="002C280C" w:rsidRDefault="00AF0BD8" w:rsidP="005969F8">
      <w:pPr>
        <w:jc w:val="both"/>
        <w:rPr>
          <w:rFonts w:ascii="Trebuchet MS" w:hAnsi="Trebuchet MS"/>
          <w:b/>
          <w:smallCaps/>
          <w:color w:val="160B00"/>
          <w:sz w:val="28"/>
          <w:u w:val="single"/>
        </w:rPr>
      </w:pPr>
      <w:r w:rsidRPr="002C280C">
        <w:rPr>
          <w:rFonts w:ascii="Trebuchet MS" w:hAnsi="Trebuchet MS"/>
          <w:b/>
          <w:smallCaps/>
          <w:color w:val="160B00"/>
          <w:sz w:val="28"/>
          <w:u w:val="single"/>
        </w:rPr>
        <w:t>Major Achievements</w:t>
      </w:r>
      <w:r w:rsidR="00612490" w:rsidRPr="002C280C">
        <w:rPr>
          <w:rFonts w:ascii="Trebuchet MS" w:hAnsi="Trebuchet MS"/>
          <w:b/>
          <w:smallCaps/>
          <w:color w:val="160B00"/>
          <w:sz w:val="28"/>
          <w:u w:val="single"/>
        </w:rPr>
        <w:t xml:space="preserve">:            </w:t>
      </w:r>
      <w:r w:rsidR="00562F9B" w:rsidRPr="002C280C">
        <w:rPr>
          <w:rFonts w:ascii="Trebuchet MS" w:hAnsi="Trebuchet MS"/>
          <w:b/>
          <w:smallCaps/>
          <w:color w:val="160B00"/>
          <w:sz w:val="28"/>
          <w:u w:val="single"/>
        </w:rPr>
        <w:tab/>
      </w:r>
      <w:r w:rsidR="00562F9B" w:rsidRPr="002C280C">
        <w:rPr>
          <w:rFonts w:ascii="Trebuchet MS" w:hAnsi="Trebuchet MS"/>
          <w:b/>
          <w:smallCaps/>
          <w:color w:val="160B00"/>
          <w:sz w:val="28"/>
          <w:u w:val="single"/>
        </w:rPr>
        <w:tab/>
      </w:r>
      <w:r w:rsidR="00562F9B" w:rsidRPr="002C280C">
        <w:rPr>
          <w:rFonts w:ascii="Trebuchet MS" w:hAnsi="Trebuchet MS"/>
          <w:b/>
          <w:smallCaps/>
          <w:color w:val="160B00"/>
          <w:sz w:val="28"/>
          <w:u w:val="single"/>
        </w:rPr>
        <w:tab/>
      </w:r>
      <w:r w:rsidR="00562F9B" w:rsidRPr="002C280C">
        <w:rPr>
          <w:rFonts w:ascii="Trebuchet MS" w:hAnsi="Trebuchet MS"/>
          <w:b/>
          <w:smallCaps/>
          <w:color w:val="160B00"/>
          <w:sz w:val="28"/>
          <w:u w:val="single"/>
        </w:rPr>
        <w:tab/>
      </w:r>
      <w:r w:rsidR="00562F9B" w:rsidRPr="002C280C">
        <w:rPr>
          <w:rFonts w:ascii="Trebuchet MS" w:hAnsi="Trebuchet MS"/>
          <w:b/>
          <w:smallCaps/>
          <w:color w:val="160B00"/>
          <w:sz w:val="28"/>
          <w:u w:val="single"/>
        </w:rPr>
        <w:tab/>
      </w:r>
      <w:r w:rsidR="00562F9B" w:rsidRPr="002C280C">
        <w:rPr>
          <w:rFonts w:ascii="Trebuchet MS" w:hAnsi="Trebuchet MS"/>
          <w:b/>
          <w:smallCaps/>
          <w:color w:val="160B00"/>
          <w:sz w:val="28"/>
          <w:u w:val="single"/>
        </w:rPr>
        <w:tab/>
      </w:r>
      <w:r w:rsidR="00562F9B" w:rsidRPr="002C280C">
        <w:rPr>
          <w:rFonts w:ascii="Trebuchet MS" w:hAnsi="Trebuchet MS"/>
          <w:b/>
          <w:smallCaps/>
          <w:color w:val="160B00"/>
          <w:sz w:val="28"/>
          <w:u w:val="single"/>
        </w:rPr>
        <w:tab/>
      </w:r>
      <w:r w:rsidR="00562F9B" w:rsidRPr="002C280C">
        <w:rPr>
          <w:rFonts w:ascii="Trebuchet MS" w:hAnsi="Trebuchet MS"/>
          <w:b/>
          <w:smallCaps/>
          <w:color w:val="160B00"/>
          <w:sz w:val="28"/>
          <w:u w:val="single"/>
        </w:rPr>
        <w:tab/>
      </w:r>
      <w:r w:rsidR="00440481" w:rsidRPr="002C280C">
        <w:rPr>
          <w:rFonts w:ascii="Trebuchet MS" w:hAnsi="Trebuchet MS"/>
          <w:b/>
          <w:smallCaps/>
          <w:color w:val="160B00"/>
          <w:sz w:val="28"/>
          <w:u w:val="single"/>
        </w:rPr>
        <w:tab/>
      </w:r>
    </w:p>
    <w:p w:rsidR="00440481" w:rsidRPr="002C280C" w:rsidRDefault="00440481" w:rsidP="005969F8">
      <w:pPr>
        <w:jc w:val="both"/>
        <w:rPr>
          <w:rFonts w:ascii="Trebuchet MS" w:hAnsi="Trebuchet MS" w:cs="Arial"/>
          <w:sz w:val="16"/>
        </w:rPr>
      </w:pPr>
    </w:p>
    <w:p w:rsidR="00D953C7" w:rsidRDefault="00D953C7" w:rsidP="005969F8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Setup of Perso Bureau in 1LINK as per PCI standard.</w:t>
      </w:r>
    </w:p>
    <w:p w:rsidR="005A66A8" w:rsidRDefault="005A66A8" w:rsidP="005969F8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Organized, bud</w:t>
      </w:r>
      <w:r w:rsidR="00ED6A85">
        <w:rPr>
          <w:rFonts w:ascii="Trebuchet MS" w:hAnsi="Trebuchet MS" w:cs="Arial"/>
          <w:sz w:val="20"/>
        </w:rPr>
        <w:t>geting</w:t>
      </w:r>
      <w:r>
        <w:rPr>
          <w:rFonts w:ascii="Trebuchet MS" w:hAnsi="Trebuchet MS" w:cs="Arial"/>
          <w:sz w:val="20"/>
        </w:rPr>
        <w:t xml:space="preserve"> and executed</w:t>
      </w:r>
      <w:r w:rsidR="0079341D">
        <w:rPr>
          <w:rFonts w:ascii="Trebuchet MS" w:hAnsi="Trebuchet MS" w:cs="Arial"/>
          <w:sz w:val="20"/>
        </w:rPr>
        <w:t xml:space="preserve"> group traveling of 1LINK employee</w:t>
      </w:r>
      <w:r>
        <w:rPr>
          <w:rFonts w:ascii="Trebuchet MS" w:hAnsi="Trebuchet MS" w:cs="Arial"/>
          <w:sz w:val="20"/>
        </w:rPr>
        <w:t>s in northern areas.</w:t>
      </w:r>
    </w:p>
    <w:p w:rsidR="00AE2579" w:rsidRDefault="00AE2579" w:rsidP="005969F8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Organized Annual Award Performance for the year 2017 at PC Hotel Karachi.</w:t>
      </w:r>
    </w:p>
    <w:p w:rsidR="00513811" w:rsidRDefault="00513811" w:rsidP="005969F8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Organized many corporate events in resorts,</w:t>
      </w:r>
      <w:r w:rsidR="003C13DB">
        <w:rPr>
          <w:rFonts w:ascii="Trebuchet MS" w:hAnsi="Trebuchet MS" w:cs="Arial"/>
          <w:sz w:val="20"/>
        </w:rPr>
        <w:t xml:space="preserve"> beaches, in-house</w:t>
      </w:r>
      <w:r>
        <w:rPr>
          <w:rFonts w:ascii="Trebuchet MS" w:hAnsi="Trebuchet MS" w:cs="Arial"/>
          <w:sz w:val="20"/>
        </w:rPr>
        <w:t xml:space="preserve"> premises and o</w:t>
      </w:r>
      <w:r w:rsidR="00030B69">
        <w:rPr>
          <w:rFonts w:ascii="Trebuchet MS" w:hAnsi="Trebuchet MS" w:cs="Arial"/>
          <w:sz w:val="20"/>
        </w:rPr>
        <w:t>ther locations, such as annual</w:t>
      </w:r>
      <w:r>
        <w:rPr>
          <w:rFonts w:ascii="Trebuchet MS" w:hAnsi="Trebuchet MS" w:cs="Arial"/>
          <w:sz w:val="20"/>
        </w:rPr>
        <w:t xml:space="preserve"> meet ups, Award ceremony, official picnics</w:t>
      </w:r>
      <w:r w:rsidR="00BA2B47">
        <w:rPr>
          <w:rFonts w:ascii="Trebuchet MS" w:hAnsi="Trebuchet MS" w:cs="Arial"/>
          <w:sz w:val="20"/>
        </w:rPr>
        <w:t xml:space="preserve"> etc</w:t>
      </w:r>
      <w:r>
        <w:rPr>
          <w:rFonts w:ascii="Trebuchet MS" w:hAnsi="Trebuchet MS" w:cs="Arial"/>
          <w:sz w:val="20"/>
        </w:rPr>
        <w:t>.</w:t>
      </w:r>
    </w:p>
    <w:p w:rsidR="00B84A36" w:rsidRPr="002C280C" w:rsidRDefault="00B84A36" w:rsidP="005969F8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2C280C">
        <w:rPr>
          <w:rFonts w:ascii="Trebuchet MS" w:hAnsi="Trebuchet MS" w:cs="Arial"/>
          <w:sz w:val="20"/>
        </w:rPr>
        <w:t>Top performer of</w:t>
      </w:r>
      <w:r w:rsidR="00734A52">
        <w:rPr>
          <w:rFonts w:ascii="Trebuchet MS" w:hAnsi="Trebuchet MS" w:cs="Arial"/>
          <w:b/>
          <w:sz w:val="20"/>
        </w:rPr>
        <w:t xml:space="preserve"> </w:t>
      </w:r>
      <w:r w:rsidRPr="002C280C">
        <w:rPr>
          <w:rFonts w:ascii="Trebuchet MS" w:hAnsi="Trebuchet MS" w:cs="Arial"/>
          <w:b/>
          <w:sz w:val="20"/>
        </w:rPr>
        <w:t>2012</w:t>
      </w:r>
      <w:r w:rsidR="00085782" w:rsidRPr="002C280C">
        <w:rPr>
          <w:rFonts w:ascii="Trebuchet MS" w:hAnsi="Trebuchet MS" w:cs="Arial"/>
          <w:b/>
          <w:sz w:val="20"/>
        </w:rPr>
        <w:t xml:space="preserve"> </w:t>
      </w:r>
      <w:r w:rsidR="00085782" w:rsidRPr="00BB6085">
        <w:rPr>
          <w:rFonts w:ascii="Trebuchet MS" w:hAnsi="Trebuchet MS" w:cs="Arial"/>
          <w:sz w:val="20"/>
        </w:rPr>
        <w:t xml:space="preserve">in </w:t>
      </w:r>
      <w:r w:rsidR="00BB7453">
        <w:rPr>
          <w:rFonts w:ascii="Trebuchet MS" w:hAnsi="Trebuchet MS" w:cs="Arial"/>
          <w:sz w:val="20"/>
        </w:rPr>
        <w:t xml:space="preserve">entire </w:t>
      </w:r>
      <w:r w:rsidR="00085782" w:rsidRPr="00BB6085">
        <w:rPr>
          <w:rFonts w:ascii="Trebuchet MS" w:hAnsi="Trebuchet MS" w:cs="Arial"/>
          <w:sz w:val="20"/>
        </w:rPr>
        <w:t>company</w:t>
      </w:r>
      <w:r w:rsidR="00030B69">
        <w:rPr>
          <w:rFonts w:ascii="Trebuchet MS" w:hAnsi="Trebuchet MS" w:cs="Arial"/>
          <w:sz w:val="20"/>
        </w:rPr>
        <w:t xml:space="preserve"> in </w:t>
      </w:r>
      <w:proofErr w:type="spellStart"/>
      <w:r w:rsidR="00030B69" w:rsidRPr="002C280C">
        <w:rPr>
          <w:rFonts w:ascii="Trebuchet MS" w:hAnsi="Trebuchet MS" w:cs="Arial"/>
          <w:sz w:val="20"/>
        </w:rPr>
        <w:t>TradeKey</w:t>
      </w:r>
      <w:proofErr w:type="spellEnd"/>
      <w:r w:rsidR="00030B69" w:rsidRPr="002C280C">
        <w:rPr>
          <w:rFonts w:ascii="Trebuchet MS" w:hAnsi="Trebuchet MS" w:cs="Arial"/>
          <w:sz w:val="20"/>
        </w:rPr>
        <w:t xml:space="preserve"> (Pvt) Ltd</w:t>
      </w:r>
      <w:r w:rsidRPr="00BB6085">
        <w:rPr>
          <w:rFonts w:ascii="Trebuchet MS" w:hAnsi="Trebuchet MS" w:cs="Arial"/>
          <w:sz w:val="20"/>
        </w:rPr>
        <w:t>.</w:t>
      </w:r>
    </w:p>
    <w:p w:rsidR="00B45D14" w:rsidRPr="002C280C" w:rsidRDefault="008449ED" w:rsidP="005969F8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2C280C">
        <w:rPr>
          <w:rFonts w:ascii="Trebuchet MS" w:hAnsi="Trebuchet MS" w:cs="Arial"/>
          <w:b/>
          <w:sz w:val="20"/>
        </w:rPr>
        <w:t>Best Performer</w:t>
      </w:r>
      <w:r w:rsidR="00B45D14" w:rsidRPr="002C280C">
        <w:rPr>
          <w:rFonts w:ascii="Trebuchet MS" w:hAnsi="Trebuchet MS" w:cs="Arial"/>
          <w:b/>
          <w:sz w:val="20"/>
        </w:rPr>
        <w:t xml:space="preserve"> Award</w:t>
      </w:r>
      <w:r w:rsidR="00B45D14" w:rsidRPr="002C280C">
        <w:rPr>
          <w:rFonts w:ascii="Trebuchet MS" w:hAnsi="Trebuchet MS" w:cs="Arial"/>
          <w:sz w:val="20"/>
        </w:rPr>
        <w:t xml:space="preserve"> by CEO </w:t>
      </w:r>
      <w:proofErr w:type="spellStart"/>
      <w:r w:rsidR="00B45D14" w:rsidRPr="002C280C">
        <w:rPr>
          <w:rFonts w:ascii="Trebuchet MS" w:hAnsi="Trebuchet MS" w:cs="Arial"/>
          <w:sz w:val="20"/>
        </w:rPr>
        <w:t>TradeKey</w:t>
      </w:r>
      <w:proofErr w:type="spellEnd"/>
      <w:r w:rsidR="00B45D14" w:rsidRPr="002C280C">
        <w:rPr>
          <w:rFonts w:ascii="Trebuchet MS" w:hAnsi="Trebuchet MS" w:cs="Arial"/>
          <w:sz w:val="20"/>
        </w:rPr>
        <w:t xml:space="preserve"> </w:t>
      </w:r>
      <w:r w:rsidR="005969F8" w:rsidRPr="002C280C">
        <w:rPr>
          <w:rFonts w:ascii="Trebuchet MS" w:hAnsi="Trebuchet MS" w:cs="Arial"/>
          <w:sz w:val="20"/>
        </w:rPr>
        <w:t>(</w:t>
      </w:r>
      <w:r w:rsidR="00B45D14" w:rsidRPr="002C280C">
        <w:rPr>
          <w:rFonts w:ascii="Trebuchet MS" w:hAnsi="Trebuchet MS" w:cs="Arial"/>
          <w:sz w:val="20"/>
        </w:rPr>
        <w:t>Pvt</w:t>
      </w:r>
      <w:r w:rsidR="005969F8" w:rsidRPr="002C280C">
        <w:rPr>
          <w:rFonts w:ascii="Trebuchet MS" w:hAnsi="Trebuchet MS" w:cs="Arial"/>
          <w:sz w:val="20"/>
        </w:rPr>
        <w:t>)</w:t>
      </w:r>
      <w:r w:rsidR="00B45D14" w:rsidRPr="002C280C">
        <w:rPr>
          <w:rFonts w:ascii="Trebuchet MS" w:hAnsi="Trebuchet MS" w:cs="Arial"/>
          <w:sz w:val="20"/>
        </w:rPr>
        <w:t xml:space="preserve"> Ltd for</w:t>
      </w:r>
      <w:r w:rsidR="00AB651E">
        <w:rPr>
          <w:rFonts w:ascii="Trebuchet MS" w:hAnsi="Trebuchet MS" w:cs="Arial"/>
          <w:sz w:val="20"/>
        </w:rPr>
        <w:t>;</w:t>
      </w:r>
    </w:p>
    <w:p w:rsidR="00B45D14" w:rsidRPr="002C280C" w:rsidRDefault="00B45D14" w:rsidP="005969F8">
      <w:pPr>
        <w:numPr>
          <w:ilvl w:val="1"/>
          <w:numId w:val="13"/>
        </w:numPr>
        <w:tabs>
          <w:tab w:val="clear" w:pos="1080"/>
          <w:tab w:val="num" w:pos="720"/>
        </w:tabs>
        <w:suppressAutoHyphens w:val="0"/>
        <w:ind w:left="720"/>
        <w:jc w:val="both"/>
        <w:rPr>
          <w:rFonts w:ascii="Trebuchet MS" w:hAnsi="Trebuchet MS" w:cs="Arial"/>
          <w:sz w:val="20"/>
        </w:rPr>
      </w:pPr>
      <w:r w:rsidRPr="002C280C">
        <w:rPr>
          <w:rFonts w:ascii="Trebuchet MS" w:hAnsi="Trebuchet MS" w:cs="Arial"/>
          <w:sz w:val="20"/>
        </w:rPr>
        <w:t>O</w:t>
      </w:r>
      <w:r w:rsidR="008449ED" w:rsidRPr="002C280C">
        <w:rPr>
          <w:rFonts w:ascii="Trebuchet MS" w:hAnsi="Trebuchet MS" w:cs="Arial"/>
          <w:sz w:val="20"/>
        </w:rPr>
        <w:t xml:space="preserve">utstanding performance in Administration Department in </w:t>
      </w:r>
      <w:r w:rsidR="008449ED" w:rsidRPr="002C280C">
        <w:rPr>
          <w:rFonts w:ascii="Trebuchet MS" w:hAnsi="Trebuchet MS" w:cs="Arial"/>
          <w:b/>
          <w:sz w:val="20"/>
        </w:rPr>
        <w:t>2011</w:t>
      </w:r>
      <w:r w:rsidR="008449ED" w:rsidRPr="002C280C">
        <w:rPr>
          <w:rFonts w:ascii="Trebuchet MS" w:hAnsi="Trebuchet MS" w:cs="Arial"/>
          <w:sz w:val="20"/>
        </w:rPr>
        <w:t>.</w:t>
      </w:r>
    </w:p>
    <w:p w:rsidR="00AF0BD8" w:rsidRPr="002C280C" w:rsidRDefault="00AF0BD8" w:rsidP="005969F8">
      <w:pPr>
        <w:numPr>
          <w:ilvl w:val="1"/>
          <w:numId w:val="13"/>
        </w:numPr>
        <w:tabs>
          <w:tab w:val="clear" w:pos="1080"/>
          <w:tab w:val="num" w:pos="720"/>
        </w:tabs>
        <w:suppressAutoHyphens w:val="0"/>
        <w:ind w:left="720"/>
        <w:jc w:val="both"/>
        <w:rPr>
          <w:rFonts w:ascii="Trebuchet MS" w:hAnsi="Trebuchet MS" w:cs="Arial"/>
          <w:sz w:val="20"/>
        </w:rPr>
      </w:pPr>
      <w:r w:rsidRPr="002C280C">
        <w:rPr>
          <w:rFonts w:ascii="Trebuchet MS" w:hAnsi="Trebuchet MS" w:cs="Arial"/>
          <w:sz w:val="20"/>
        </w:rPr>
        <w:t xml:space="preserve">Significant Contributions in Administration Department in </w:t>
      </w:r>
      <w:r w:rsidRPr="002C280C">
        <w:rPr>
          <w:rFonts w:ascii="Trebuchet MS" w:hAnsi="Trebuchet MS" w:cs="Arial"/>
          <w:b/>
          <w:sz w:val="20"/>
        </w:rPr>
        <w:t>2009</w:t>
      </w:r>
      <w:r w:rsidRPr="002C280C">
        <w:rPr>
          <w:rFonts w:ascii="Trebuchet MS" w:hAnsi="Trebuchet MS" w:cs="Arial"/>
          <w:sz w:val="20"/>
        </w:rPr>
        <w:t>.</w:t>
      </w:r>
    </w:p>
    <w:p w:rsidR="00F168F3" w:rsidRPr="002C280C" w:rsidRDefault="00B45D14" w:rsidP="005969F8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2C280C">
        <w:rPr>
          <w:rFonts w:ascii="Trebuchet MS" w:hAnsi="Trebuchet MS" w:cs="Arial"/>
          <w:sz w:val="20"/>
        </w:rPr>
        <w:t xml:space="preserve">Successfully </w:t>
      </w:r>
      <w:r w:rsidR="007B0D52" w:rsidRPr="002C280C">
        <w:rPr>
          <w:rFonts w:ascii="Trebuchet MS" w:hAnsi="Trebuchet MS" w:cs="Arial"/>
          <w:sz w:val="20"/>
        </w:rPr>
        <w:t>Initiated</w:t>
      </w:r>
      <w:r w:rsidRPr="002C280C">
        <w:rPr>
          <w:rFonts w:ascii="Trebuchet MS" w:hAnsi="Trebuchet MS" w:cs="Arial"/>
          <w:sz w:val="20"/>
        </w:rPr>
        <w:t>,</w:t>
      </w:r>
      <w:r w:rsidR="000F23D0" w:rsidRPr="002C280C">
        <w:rPr>
          <w:rFonts w:ascii="Trebuchet MS" w:hAnsi="Trebuchet MS" w:cs="Arial"/>
          <w:sz w:val="20"/>
        </w:rPr>
        <w:t xml:space="preserve"> deployed</w:t>
      </w:r>
      <w:r w:rsidR="00984506">
        <w:rPr>
          <w:rFonts w:ascii="Trebuchet MS" w:hAnsi="Trebuchet MS" w:cs="Arial"/>
          <w:sz w:val="20"/>
        </w:rPr>
        <w:t xml:space="preserve"> and managed</w:t>
      </w:r>
      <w:r w:rsidRPr="002C280C">
        <w:rPr>
          <w:rFonts w:ascii="Trebuchet MS" w:hAnsi="Trebuchet MS" w:cs="Arial"/>
          <w:sz w:val="20"/>
        </w:rPr>
        <w:t xml:space="preserve"> the</w:t>
      </w:r>
      <w:r w:rsidR="000F23D0" w:rsidRPr="002C280C">
        <w:rPr>
          <w:rFonts w:ascii="Trebuchet MS" w:hAnsi="Trebuchet MS" w:cs="Arial"/>
          <w:sz w:val="20"/>
        </w:rPr>
        <w:t xml:space="preserve"> </w:t>
      </w:r>
      <w:r w:rsidR="006C6016" w:rsidRPr="002C280C">
        <w:rPr>
          <w:rFonts w:ascii="Trebuchet MS" w:hAnsi="Trebuchet MS" w:cs="Arial"/>
          <w:b/>
          <w:sz w:val="20"/>
        </w:rPr>
        <w:t>H</w:t>
      </w:r>
      <w:r w:rsidR="00C747E1" w:rsidRPr="002C280C">
        <w:rPr>
          <w:rFonts w:ascii="Trebuchet MS" w:hAnsi="Trebuchet MS" w:cs="Arial"/>
          <w:b/>
          <w:sz w:val="20"/>
        </w:rPr>
        <w:t>elp</w:t>
      </w:r>
      <w:r w:rsidR="00966789" w:rsidRPr="002C280C">
        <w:rPr>
          <w:rFonts w:ascii="Trebuchet MS" w:hAnsi="Trebuchet MS" w:cs="Arial"/>
          <w:b/>
          <w:sz w:val="20"/>
        </w:rPr>
        <w:t xml:space="preserve"> D</w:t>
      </w:r>
      <w:r w:rsidR="00C747E1" w:rsidRPr="002C280C">
        <w:rPr>
          <w:rFonts w:ascii="Trebuchet MS" w:hAnsi="Trebuchet MS" w:cs="Arial"/>
          <w:b/>
          <w:sz w:val="20"/>
        </w:rPr>
        <w:t>esk</w:t>
      </w:r>
      <w:r w:rsidR="00734A52">
        <w:rPr>
          <w:rFonts w:ascii="Trebuchet MS" w:hAnsi="Trebuchet MS" w:cs="Arial"/>
          <w:b/>
          <w:sz w:val="20"/>
        </w:rPr>
        <w:t xml:space="preserve"> &amp; Network Support</w:t>
      </w:r>
      <w:r w:rsidR="00984506">
        <w:rPr>
          <w:rFonts w:ascii="Trebuchet MS" w:hAnsi="Trebuchet MS" w:cs="Arial"/>
          <w:sz w:val="20"/>
        </w:rPr>
        <w:t xml:space="preserve"> </w:t>
      </w:r>
      <w:r w:rsidR="00984506" w:rsidRPr="00984506">
        <w:rPr>
          <w:rFonts w:ascii="Trebuchet MS" w:hAnsi="Trebuchet MS" w:cs="Arial"/>
          <w:b/>
          <w:sz w:val="20"/>
        </w:rPr>
        <w:t>Desk</w:t>
      </w:r>
      <w:r w:rsidRPr="002C280C">
        <w:rPr>
          <w:rFonts w:ascii="Trebuchet MS" w:hAnsi="Trebuchet MS" w:cs="Arial"/>
          <w:sz w:val="20"/>
        </w:rPr>
        <w:t xml:space="preserve"> at </w:t>
      </w:r>
      <w:proofErr w:type="spellStart"/>
      <w:r w:rsidRPr="002C280C">
        <w:rPr>
          <w:rFonts w:ascii="Trebuchet MS" w:hAnsi="Trebuchet MS" w:cs="Arial"/>
          <w:sz w:val="20"/>
        </w:rPr>
        <w:t>TradeKey</w:t>
      </w:r>
      <w:proofErr w:type="spellEnd"/>
      <w:r w:rsidRPr="002C280C">
        <w:rPr>
          <w:rFonts w:ascii="Trebuchet MS" w:hAnsi="Trebuchet MS" w:cs="Arial"/>
          <w:sz w:val="20"/>
        </w:rPr>
        <w:t xml:space="preserve"> </w:t>
      </w:r>
      <w:r w:rsidR="005969F8" w:rsidRPr="002C280C">
        <w:rPr>
          <w:rFonts w:ascii="Trebuchet MS" w:hAnsi="Trebuchet MS" w:cs="Arial"/>
          <w:sz w:val="20"/>
        </w:rPr>
        <w:t>(</w:t>
      </w:r>
      <w:r w:rsidRPr="002C280C">
        <w:rPr>
          <w:rFonts w:ascii="Trebuchet MS" w:hAnsi="Trebuchet MS" w:cs="Arial"/>
          <w:sz w:val="20"/>
        </w:rPr>
        <w:t>Pvt</w:t>
      </w:r>
      <w:r w:rsidR="005969F8" w:rsidRPr="002C280C">
        <w:rPr>
          <w:rFonts w:ascii="Trebuchet MS" w:hAnsi="Trebuchet MS" w:cs="Arial"/>
          <w:sz w:val="20"/>
        </w:rPr>
        <w:t>)</w:t>
      </w:r>
      <w:r w:rsidRPr="002C280C">
        <w:rPr>
          <w:rFonts w:ascii="Trebuchet MS" w:hAnsi="Trebuchet MS" w:cs="Arial"/>
          <w:sz w:val="20"/>
        </w:rPr>
        <w:t xml:space="preserve"> Ltd.</w:t>
      </w:r>
    </w:p>
    <w:p w:rsidR="00F168F3" w:rsidRPr="002C280C" w:rsidRDefault="00F168F3" w:rsidP="005969F8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2C280C">
        <w:rPr>
          <w:rFonts w:ascii="Trebuchet MS" w:hAnsi="Trebuchet MS" w:cs="Arial"/>
          <w:sz w:val="20"/>
        </w:rPr>
        <w:t xml:space="preserve">Initiated and deployed </w:t>
      </w:r>
      <w:r w:rsidRPr="002C280C">
        <w:rPr>
          <w:rFonts w:ascii="Trebuchet MS" w:hAnsi="Trebuchet MS" w:cs="Arial"/>
          <w:b/>
          <w:sz w:val="20"/>
        </w:rPr>
        <w:t>CSR activities</w:t>
      </w:r>
      <w:r w:rsidRPr="002C280C">
        <w:rPr>
          <w:rFonts w:ascii="Trebuchet MS" w:hAnsi="Trebuchet MS" w:cs="Arial"/>
          <w:sz w:val="20"/>
        </w:rPr>
        <w:t xml:space="preserve"> project in organization.</w:t>
      </w:r>
    </w:p>
    <w:p w:rsidR="00C747E1" w:rsidRPr="002C280C" w:rsidRDefault="00F168F3" w:rsidP="005969F8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2C280C">
        <w:rPr>
          <w:rFonts w:ascii="Trebuchet MS" w:hAnsi="Trebuchet MS" w:cs="Arial"/>
          <w:sz w:val="20"/>
        </w:rPr>
        <w:t xml:space="preserve">Initiated and deployed </w:t>
      </w:r>
      <w:r w:rsidR="00B45D14" w:rsidRPr="002C280C">
        <w:rPr>
          <w:rFonts w:ascii="Trebuchet MS" w:hAnsi="Trebuchet MS" w:cs="Arial"/>
          <w:b/>
          <w:sz w:val="20"/>
        </w:rPr>
        <w:t xml:space="preserve">Key </w:t>
      </w:r>
      <w:r w:rsidR="001174BB" w:rsidRPr="002C280C">
        <w:rPr>
          <w:rFonts w:ascii="Trebuchet MS" w:hAnsi="Trebuchet MS" w:cs="Arial"/>
          <w:sz w:val="20"/>
        </w:rPr>
        <w:t>T</w:t>
      </w:r>
      <w:r w:rsidR="0003047D">
        <w:rPr>
          <w:rFonts w:ascii="Trebuchet MS" w:hAnsi="Trebuchet MS" w:cs="Arial"/>
          <w:b/>
          <w:sz w:val="20"/>
        </w:rPr>
        <w:t>raining P</w:t>
      </w:r>
      <w:r w:rsidRPr="002C280C">
        <w:rPr>
          <w:rFonts w:ascii="Trebuchet MS" w:hAnsi="Trebuchet MS" w:cs="Arial"/>
          <w:b/>
          <w:sz w:val="20"/>
        </w:rPr>
        <w:t>rogram</w:t>
      </w:r>
      <w:r w:rsidR="00B45D14" w:rsidRPr="002C280C">
        <w:rPr>
          <w:rFonts w:ascii="Trebuchet MS" w:hAnsi="Trebuchet MS" w:cs="Arial"/>
          <w:sz w:val="20"/>
        </w:rPr>
        <w:t xml:space="preserve"> as a profit center.</w:t>
      </w:r>
    </w:p>
    <w:p w:rsidR="00E963AE" w:rsidRDefault="00EC3E8B" w:rsidP="005969F8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Managed</w:t>
      </w:r>
      <w:r w:rsidR="00E963AE">
        <w:rPr>
          <w:rFonts w:ascii="Trebuchet MS" w:hAnsi="Trebuchet MS" w:cs="Arial"/>
          <w:sz w:val="20"/>
        </w:rPr>
        <w:t xml:space="preserve"> </w:t>
      </w:r>
      <w:r w:rsidR="00E963AE" w:rsidRPr="00E7227C">
        <w:rPr>
          <w:rFonts w:ascii="Trebuchet MS" w:hAnsi="Trebuchet MS" w:cs="Arial"/>
          <w:b/>
          <w:sz w:val="20"/>
        </w:rPr>
        <w:t>social media</w:t>
      </w:r>
      <w:r w:rsidR="00E963AE">
        <w:rPr>
          <w:rFonts w:ascii="Trebuchet MS" w:hAnsi="Trebuchet MS" w:cs="Arial"/>
          <w:sz w:val="20"/>
        </w:rPr>
        <w:t xml:space="preserve"> of Tradekey.com</w:t>
      </w:r>
      <w:r w:rsidR="00F90925">
        <w:rPr>
          <w:rFonts w:ascii="Trebuchet MS" w:hAnsi="Trebuchet MS" w:cs="Arial"/>
          <w:sz w:val="20"/>
        </w:rPr>
        <w:t>.</w:t>
      </w:r>
    </w:p>
    <w:p w:rsidR="008767D0" w:rsidRDefault="007C2304" w:rsidP="005969F8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 xml:space="preserve">Worked on </w:t>
      </w:r>
      <w:r w:rsidR="00EC3E8B">
        <w:rPr>
          <w:rFonts w:ascii="Trebuchet MS" w:hAnsi="Trebuchet MS" w:cs="Arial"/>
          <w:sz w:val="20"/>
        </w:rPr>
        <w:t>In-house</w:t>
      </w:r>
      <w:r w:rsidR="008767D0">
        <w:rPr>
          <w:rFonts w:ascii="Trebuchet MS" w:hAnsi="Trebuchet MS" w:cs="Arial"/>
          <w:sz w:val="20"/>
        </w:rPr>
        <w:t xml:space="preserve"> </w:t>
      </w:r>
      <w:r w:rsidR="008767D0" w:rsidRPr="008767D0">
        <w:rPr>
          <w:rFonts w:ascii="Trebuchet MS" w:hAnsi="Trebuchet MS" w:cs="Arial"/>
          <w:b/>
          <w:sz w:val="20"/>
        </w:rPr>
        <w:t>corporate branding</w:t>
      </w:r>
      <w:r w:rsidR="008767D0">
        <w:rPr>
          <w:rFonts w:ascii="Trebuchet MS" w:hAnsi="Trebuchet MS" w:cs="Arial"/>
          <w:sz w:val="20"/>
        </w:rPr>
        <w:t xml:space="preserve"> in organization.</w:t>
      </w:r>
    </w:p>
    <w:p w:rsidR="00624340" w:rsidRDefault="00EC3E8B" w:rsidP="005969F8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Proposed</w:t>
      </w:r>
      <w:r w:rsidR="00624340">
        <w:rPr>
          <w:rFonts w:ascii="Trebuchet MS" w:hAnsi="Trebuchet MS" w:cs="Arial"/>
          <w:sz w:val="20"/>
        </w:rPr>
        <w:t xml:space="preserve"> idea and execute</w:t>
      </w:r>
      <w:r w:rsidR="00234E73">
        <w:rPr>
          <w:rFonts w:ascii="Trebuchet MS" w:hAnsi="Trebuchet MS" w:cs="Arial"/>
          <w:sz w:val="20"/>
        </w:rPr>
        <w:t>d</w:t>
      </w:r>
      <w:r w:rsidR="00624340">
        <w:rPr>
          <w:rFonts w:ascii="Trebuchet MS" w:hAnsi="Trebuchet MS" w:cs="Arial"/>
          <w:sz w:val="20"/>
        </w:rPr>
        <w:t xml:space="preserve"> </w:t>
      </w:r>
      <w:r w:rsidR="00624340" w:rsidRPr="00624340">
        <w:rPr>
          <w:rFonts w:ascii="Trebuchet MS" w:hAnsi="Trebuchet MS" w:cs="Arial"/>
          <w:b/>
          <w:sz w:val="20"/>
        </w:rPr>
        <w:t>fitness club</w:t>
      </w:r>
      <w:r w:rsidR="00A764FD">
        <w:rPr>
          <w:rFonts w:ascii="Trebuchet MS" w:hAnsi="Trebuchet MS" w:cs="Arial"/>
          <w:b/>
          <w:sz w:val="20"/>
        </w:rPr>
        <w:t xml:space="preserve"> / Online gaming</w:t>
      </w:r>
      <w:r w:rsidR="00624340">
        <w:rPr>
          <w:rFonts w:ascii="Trebuchet MS" w:hAnsi="Trebuchet MS" w:cs="Arial"/>
          <w:sz w:val="20"/>
        </w:rPr>
        <w:t xml:space="preserve"> in organization.</w:t>
      </w:r>
    </w:p>
    <w:p w:rsidR="000C5735" w:rsidRDefault="000C5735" w:rsidP="005969F8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Met deadline to execute luxurious floor of Gul Ahmed Head Quarter</w:t>
      </w:r>
      <w:r w:rsidR="00E23DCD">
        <w:rPr>
          <w:rFonts w:ascii="Trebuchet MS" w:hAnsi="Trebuchet MS" w:cs="Arial"/>
          <w:sz w:val="20"/>
        </w:rPr>
        <w:t xml:space="preserve"> with the coordination of </w:t>
      </w:r>
      <w:r w:rsidR="0036705E">
        <w:rPr>
          <w:rFonts w:ascii="Trebuchet MS" w:hAnsi="Trebuchet MS" w:cs="Arial"/>
          <w:sz w:val="20"/>
        </w:rPr>
        <w:t>architect</w:t>
      </w:r>
      <w:r w:rsidR="00E23DCD">
        <w:rPr>
          <w:rFonts w:ascii="Trebuchet MS" w:hAnsi="Trebuchet MS" w:cs="Arial"/>
          <w:sz w:val="20"/>
        </w:rPr>
        <w:t xml:space="preserve"> and other contractors</w:t>
      </w:r>
      <w:r>
        <w:rPr>
          <w:rFonts w:ascii="Trebuchet MS" w:hAnsi="Trebuchet MS" w:cs="Arial"/>
          <w:sz w:val="20"/>
        </w:rPr>
        <w:t>.</w:t>
      </w:r>
    </w:p>
    <w:p w:rsidR="00D953C7" w:rsidRPr="002C280C" w:rsidRDefault="00D953C7" w:rsidP="00D953C7">
      <w:pPr>
        <w:suppressAutoHyphens w:val="0"/>
        <w:ind w:left="360"/>
        <w:jc w:val="both"/>
        <w:rPr>
          <w:rFonts w:ascii="Trebuchet MS" w:hAnsi="Trebuchet MS" w:cs="Arial"/>
          <w:sz w:val="20"/>
        </w:rPr>
      </w:pPr>
    </w:p>
    <w:p w:rsidR="00273A25" w:rsidRPr="002C280C" w:rsidRDefault="00273A25" w:rsidP="005969F8">
      <w:pPr>
        <w:pStyle w:val="BodyText21"/>
        <w:jc w:val="both"/>
        <w:rPr>
          <w:rFonts w:cs="Raavi"/>
          <w:bCs/>
          <w:color w:val="000000"/>
          <w:sz w:val="16"/>
        </w:rPr>
      </w:pPr>
    </w:p>
    <w:p w:rsidR="00273A25" w:rsidRPr="002C280C" w:rsidRDefault="00F236EE" w:rsidP="005969F8">
      <w:pPr>
        <w:pStyle w:val="Heading2"/>
        <w:spacing w:before="120" w:line="120" w:lineRule="auto"/>
        <w:jc w:val="both"/>
        <w:rPr>
          <w:rFonts w:ascii="Trebuchet MS" w:hAnsi="Trebuchet MS" w:cs="Raavi"/>
          <w:b/>
          <w:bCs/>
          <w:caps/>
          <w:color w:val="000000"/>
          <w:u w:val="single"/>
        </w:rPr>
      </w:pPr>
      <w:r w:rsidRPr="002C280C">
        <w:rPr>
          <w:rFonts w:ascii="Trebuchet MS" w:hAnsi="Trebuchet MS" w:cs="Raavi"/>
          <w:b/>
          <w:bCs/>
          <w:smallCaps/>
          <w:color w:val="000000"/>
          <w:sz w:val="28"/>
          <w:szCs w:val="28"/>
          <w:u w:val="single"/>
        </w:rPr>
        <w:t xml:space="preserve">Work </w:t>
      </w:r>
      <w:r w:rsidR="005969F8" w:rsidRPr="002C280C">
        <w:rPr>
          <w:rFonts w:ascii="Trebuchet MS" w:hAnsi="Trebuchet MS" w:cs="Raavi"/>
          <w:b/>
          <w:bCs/>
          <w:smallCaps/>
          <w:color w:val="000000"/>
          <w:sz w:val="28"/>
          <w:szCs w:val="28"/>
          <w:u w:val="single"/>
        </w:rPr>
        <w:t>E</w:t>
      </w:r>
      <w:r w:rsidRPr="002C280C">
        <w:rPr>
          <w:rFonts w:ascii="Trebuchet MS" w:hAnsi="Trebuchet MS" w:cs="Raavi"/>
          <w:b/>
          <w:bCs/>
          <w:smallCaps/>
          <w:color w:val="000000"/>
          <w:sz w:val="28"/>
          <w:szCs w:val="28"/>
          <w:u w:val="single"/>
        </w:rPr>
        <w:t xml:space="preserve">xperience:                                                                               </w:t>
      </w:r>
      <w:r w:rsidR="005969F8" w:rsidRPr="002C280C">
        <w:rPr>
          <w:rFonts w:ascii="Trebuchet MS" w:hAnsi="Trebuchet MS" w:cs="Raavi"/>
          <w:b/>
          <w:bCs/>
          <w:smallCaps/>
          <w:color w:val="000000"/>
          <w:sz w:val="28"/>
          <w:szCs w:val="28"/>
          <w:u w:val="single"/>
        </w:rPr>
        <w:t xml:space="preserve">                               </w:t>
      </w:r>
    </w:p>
    <w:p w:rsidR="00232D0A" w:rsidRPr="002C280C" w:rsidRDefault="00232D0A" w:rsidP="005969F8">
      <w:pPr>
        <w:tabs>
          <w:tab w:val="left" w:pos="720"/>
        </w:tabs>
        <w:jc w:val="both"/>
        <w:rPr>
          <w:rFonts w:ascii="Trebuchet MS" w:hAnsi="Trebuchet MS" w:cs="Arial"/>
          <w:sz w:val="16"/>
          <w:szCs w:val="22"/>
        </w:rPr>
      </w:pPr>
    </w:p>
    <w:p w:rsidR="00FB7426" w:rsidRDefault="00FB7426" w:rsidP="00FB7426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Al Karam Studio                                                                 </w:t>
      </w:r>
      <w:r>
        <w:rPr>
          <w:rFonts w:ascii="Trebuchet MS" w:hAnsi="Trebuchet MS" w:cs="Raavi"/>
          <w:b/>
          <w:bCs/>
          <w:color w:val="000000"/>
          <w:sz w:val="20"/>
          <w:szCs w:val="20"/>
        </w:rPr>
        <w:tab/>
      </w:r>
      <w:r>
        <w:rPr>
          <w:rFonts w:ascii="Trebuchet MS" w:hAnsi="Trebuchet MS" w:cs="Raavi"/>
          <w:b/>
          <w:bCs/>
          <w:color w:val="000000"/>
          <w:sz w:val="20"/>
          <w:szCs w:val="20"/>
        </w:rPr>
        <w:tab/>
        <w:t xml:space="preserve"> December 17</w:t>
      </w:r>
      <w:r w:rsidRPr="00A63DFB">
        <w:rPr>
          <w:rFonts w:ascii="Trebuchet MS" w:hAnsi="Trebuchet MS" w:cs="Raavi"/>
          <w:b/>
          <w:bCs/>
          <w:color w:val="000000"/>
          <w:sz w:val="20"/>
          <w:szCs w:val="20"/>
          <w:vertAlign w:val="superscript"/>
        </w:rPr>
        <w:t>th</w:t>
      </w:r>
      <w:r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 2018 till date</w:t>
      </w:r>
    </w:p>
    <w:p w:rsidR="00FB7426" w:rsidRDefault="00FB7426" w:rsidP="00FB7426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Manager Administration – Retail   </w:t>
      </w:r>
    </w:p>
    <w:p w:rsidR="00831491" w:rsidRDefault="00831491" w:rsidP="005969F8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</w:p>
    <w:p w:rsidR="007C5C71" w:rsidRDefault="007C5C71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 xml:space="preserve">Manage operations and procurement of Head office. </w:t>
      </w:r>
    </w:p>
    <w:p w:rsidR="00713AA3" w:rsidRDefault="00713AA3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CD4720">
        <w:rPr>
          <w:rFonts w:ascii="Trebuchet MS" w:hAnsi="Trebuchet MS" w:cs="Arial"/>
          <w:sz w:val="20"/>
        </w:rPr>
        <w:t xml:space="preserve">Manage </w:t>
      </w:r>
      <w:r>
        <w:rPr>
          <w:rFonts w:ascii="Trebuchet MS" w:hAnsi="Trebuchet MS" w:cs="Arial"/>
          <w:sz w:val="20"/>
        </w:rPr>
        <w:t xml:space="preserve">routine </w:t>
      </w:r>
      <w:r w:rsidRPr="00CD4720">
        <w:rPr>
          <w:rFonts w:ascii="Trebuchet MS" w:hAnsi="Trebuchet MS" w:cs="Arial"/>
          <w:sz w:val="20"/>
        </w:rPr>
        <w:t xml:space="preserve">maintenance of </w:t>
      </w:r>
      <w:r>
        <w:rPr>
          <w:rFonts w:ascii="Trebuchet MS" w:hAnsi="Trebuchet MS" w:cs="Arial"/>
          <w:sz w:val="20"/>
        </w:rPr>
        <w:t>all Nationwide stores including genset, UPS, furniture &amp; fixtures etc</w:t>
      </w:r>
      <w:r w:rsidRPr="00CD4720">
        <w:rPr>
          <w:rFonts w:ascii="Trebuchet MS" w:hAnsi="Trebuchet MS" w:cs="Arial"/>
          <w:sz w:val="20"/>
        </w:rPr>
        <w:t>.</w:t>
      </w:r>
    </w:p>
    <w:p w:rsidR="00713AA3" w:rsidRDefault="00713AA3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Procurement of NTIs</w:t>
      </w:r>
      <w:r w:rsidR="007C5C71">
        <w:rPr>
          <w:rFonts w:ascii="Trebuchet MS" w:hAnsi="Trebuchet MS" w:cs="Arial"/>
          <w:sz w:val="20"/>
        </w:rPr>
        <w:t>, Instore bags, badges</w:t>
      </w:r>
      <w:r>
        <w:rPr>
          <w:rFonts w:ascii="Trebuchet MS" w:hAnsi="Trebuchet MS" w:cs="Arial"/>
          <w:sz w:val="20"/>
        </w:rPr>
        <w:t xml:space="preserve"> for new and existing stores.</w:t>
      </w:r>
    </w:p>
    <w:p w:rsidR="00713AA3" w:rsidRDefault="00713AA3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Security of NWD stores through outsource company.</w:t>
      </w:r>
    </w:p>
    <w:p w:rsidR="00713AA3" w:rsidRDefault="00713AA3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Incident reporting and investigation.</w:t>
      </w:r>
    </w:p>
    <w:p w:rsidR="00713AA3" w:rsidRDefault="00713AA3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Fire and safety system implementation in all NWD stores.</w:t>
      </w:r>
    </w:p>
    <w:p w:rsidR="00713AA3" w:rsidRDefault="00713AA3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 xml:space="preserve">Manage surveillance system, installation </w:t>
      </w:r>
      <w:r w:rsidR="007C5C71">
        <w:rPr>
          <w:rFonts w:ascii="Trebuchet MS" w:hAnsi="Trebuchet MS" w:cs="Arial"/>
          <w:sz w:val="20"/>
        </w:rPr>
        <w:t>of all new &amp; existing stores</w:t>
      </w:r>
      <w:r w:rsidR="00670BEA">
        <w:rPr>
          <w:rFonts w:ascii="Trebuchet MS" w:hAnsi="Trebuchet MS" w:cs="Arial"/>
          <w:sz w:val="20"/>
        </w:rPr>
        <w:t xml:space="preserve"> to manage required footage</w:t>
      </w:r>
      <w:r w:rsidR="007C5C71">
        <w:rPr>
          <w:rFonts w:ascii="Trebuchet MS" w:hAnsi="Trebuchet MS" w:cs="Arial"/>
          <w:sz w:val="20"/>
        </w:rPr>
        <w:t>.</w:t>
      </w:r>
    </w:p>
    <w:p w:rsidR="007C5C71" w:rsidRDefault="007C5C71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 xml:space="preserve">Fleet Management </w:t>
      </w:r>
    </w:p>
    <w:p w:rsidR="007C5C71" w:rsidRDefault="007C5C71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Management of SMDs &amp; LCDs complaint NWD.</w:t>
      </w:r>
    </w:p>
    <w:p w:rsidR="007C5C71" w:rsidRDefault="007C5C71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Preparation and logistics of store staff uniform.</w:t>
      </w:r>
    </w:p>
    <w:p w:rsidR="007C5C71" w:rsidRPr="00CD4720" w:rsidRDefault="007C5C71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 xml:space="preserve">Travel Management </w:t>
      </w:r>
    </w:p>
    <w:p w:rsidR="00713AA3" w:rsidRPr="00CD4720" w:rsidRDefault="00713AA3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CD4720">
        <w:rPr>
          <w:rFonts w:ascii="Trebuchet MS" w:hAnsi="Trebuchet MS" w:cs="Arial"/>
          <w:sz w:val="20"/>
        </w:rPr>
        <w:t>Manage inhouse / outside events.</w:t>
      </w:r>
    </w:p>
    <w:p w:rsidR="00713AA3" w:rsidRPr="00CD4720" w:rsidRDefault="007C5C71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O</w:t>
      </w:r>
      <w:r w:rsidR="00713AA3" w:rsidRPr="00CD4720">
        <w:rPr>
          <w:rFonts w:ascii="Trebuchet MS" w:hAnsi="Trebuchet MS" w:cs="Arial"/>
          <w:sz w:val="20"/>
        </w:rPr>
        <w:t>rganize proper training and drills</w:t>
      </w:r>
      <w:r>
        <w:rPr>
          <w:rFonts w:ascii="Trebuchet MS" w:hAnsi="Trebuchet MS" w:cs="Arial"/>
          <w:sz w:val="20"/>
        </w:rPr>
        <w:t xml:space="preserve"> of Head office as well as stores</w:t>
      </w:r>
      <w:r w:rsidR="00713AA3" w:rsidRPr="00CD4720">
        <w:rPr>
          <w:rFonts w:ascii="Trebuchet MS" w:hAnsi="Trebuchet MS" w:cs="Arial"/>
          <w:sz w:val="20"/>
        </w:rPr>
        <w:t>.</w:t>
      </w:r>
    </w:p>
    <w:p w:rsidR="00713AA3" w:rsidRPr="00CD4720" w:rsidRDefault="00713AA3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CD4720">
        <w:rPr>
          <w:rFonts w:ascii="Trebuchet MS" w:hAnsi="Trebuchet MS" w:cs="Arial"/>
          <w:sz w:val="20"/>
        </w:rPr>
        <w:t xml:space="preserve">Managing </w:t>
      </w:r>
      <w:r w:rsidR="007C5C71">
        <w:rPr>
          <w:rFonts w:ascii="Trebuchet MS" w:hAnsi="Trebuchet MS" w:cs="Arial"/>
          <w:sz w:val="20"/>
        </w:rPr>
        <w:t>head office and regional team</w:t>
      </w:r>
      <w:r w:rsidRPr="00CD4720">
        <w:rPr>
          <w:rFonts w:ascii="Trebuchet MS" w:hAnsi="Trebuchet MS" w:cs="Arial"/>
          <w:sz w:val="20"/>
        </w:rPr>
        <w:t>.</w:t>
      </w:r>
    </w:p>
    <w:p w:rsidR="00713AA3" w:rsidRDefault="00713AA3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CD4720">
        <w:rPr>
          <w:rFonts w:ascii="Trebuchet MS" w:hAnsi="Trebuchet MS" w:cs="Arial"/>
          <w:sz w:val="20"/>
        </w:rPr>
        <w:t>Manage housekeeping and ensure hygienic office environment</w:t>
      </w:r>
      <w:r w:rsidR="007C5C71">
        <w:rPr>
          <w:rFonts w:ascii="Trebuchet MS" w:hAnsi="Trebuchet MS" w:cs="Arial"/>
          <w:sz w:val="20"/>
        </w:rPr>
        <w:t xml:space="preserve"> and stores</w:t>
      </w:r>
      <w:r w:rsidRPr="00CD4720">
        <w:rPr>
          <w:rFonts w:ascii="Trebuchet MS" w:hAnsi="Trebuchet MS" w:cs="Arial"/>
          <w:sz w:val="20"/>
        </w:rPr>
        <w:t>.</w:t>
      </w:r>
    </w:p>
    <w:p w:rsidR="007C5C71" w:rsidRDefault="007C5C71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Monthly reporting to COO with the highlights of improvement areas which ultimately can improve Admin service</w:t>
      </w:r>
      <w:r w:rsidR="00670BEA">
        <w:rPr>
          <w:rFonts w:ascii="Trebuchet MS" w:hAnsi="Trebuchet MS" w:cs="Arial"/>
          <w:sz w:val="20"/>
        </w:rPr>
        <w:t>s</w:t>
      </w:r>
      <w:r>
        <w:rPr>
          <w:rFonts w:ascii="Trebuchet MS" w:hAnsi="Trebuchet MS" w:cs="Arial"/>
          <w:sz w:val="20"/>
        </w:rPr>
        <w:t xml:space="preserve"> and reduce cost.</w:t>
      </w:r>
    </w:p>
    <w:p w:rsidR="007C5C71" w:rsidRDefault="007C5C71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Quarterly and annually department budget.</w:t>
      </w:r>
    </w:p>
    <w:p w:rsidR="007C5C71" w:rsidRDefault="007C5C71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lastRenderedPageBreak/>
        <w:t xml:space="preserve">Coordination with Govt. bodies and law enforcement agencies. </w:t>
      </w:r>
    </w:p>
    <w:p w:rsidR="007C5C71" w:rsidRDefault="007C5C71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Implementation of Help Desk ticketing system.</w:t>
      </w:r>
    </w:p>
    <w:p w:rsidR="007C5C71" w:rsidRDefault="007C5C71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Corporate branding and renovation of office.</w:t>
      </w:r>
    </w:p>
    <w:p w:rsidR="00B53EAA" w:rsidRDefault="00B53EAA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 xml:space="preserve">Handing over process of new and renovated stores from Project Department. </w:t>
      </w:r>
    </w:p>
    <w:p w:rsidR="00B53EAA" w:rsidRDefault="00B53EAA" w:rsidP="00713AA3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To manage payment cycle and improve payment system.</w:t>
      </w:r>
    </w:p>
    <w:p w:rsidR="00B53EAA" w:rsidRPr="00B465E1" w:rsidRDefault="00B53EAA" w:rsidP="00B465E1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B465E1">
        <w:rPr>
          <w:rFonts w:ascii="Trebuchet MS" w:hAnsi="Trebuchet MS" w:cs="Arial"/>
          <w:sz w:val="20"/>
        </w:rPr>
        <w:t>Design and implement Admin SOP &amp; policies.</w:t>
      </w:r>
    </w:p>
    <w:p w:rsidR="00B53EAA" w:rsidRPr="00B53EAA" w:rsidRDefault="00B53EAA" w:rsidP="00B465E1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B465E1">
        <w:rPr>
          <w:rFonts w:ascii="Trebuchet MS" w:hAnsi="Trebuchet MS" w:cs="Arial"/>
          <w:sz w:val="20"/>
        </w:rPr>
        <w:t>Renovate stores as per the requirement of new product launch</w:t>
      </w:r>
      <w:r w:rsidR="00B465E1">
        <w:rPr>
          <w:rFonts w:ascii="Trebuchet MS" w:hAnsi="Trebuchet MS" w:cs="Arial"/>
          <w:sz w:val="20"/>
        </w:rPr>
        <w:t>.</w:t>
      </w:r>
    </w:p>
    <w:p w:rsidR="00FB7426" w:rsidRDefault="00FB7426" w:rsidP="005969F8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</w:p>
    <w:p w:rsidR="00FB7426" w:rsidRDefault="00FB7426" w:rsidP="005969F8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</w:p>
    <w:p w:rsidR="00FB7426" w:rsidRDefault="00FB7426" w:rsidP="005969F8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</w:p>
    <w:p w:rsidR="00983B5A" w:rsidRDefault="00894303" w:rsidP="00983B5A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>
        <w:rPr>
          <w:rFonts w:ascii="Trebuchet MS" w:hAnsi="Trebuchet MS" w:cs="Raavi"/>
          <w:b/>
          <w:bCs/>
          <w:color w:val="000000"/>
          <w:sz w:val="20"/>
          <w:szCs w:val="20"/>
        </w:rPr>
        <w:t>1 LINK (Pvt</w:t>
      </w:r>
      <w:r w:rsidR="00983B5A">
        <w:rPr>
          <w:rFonts w:ascii="Trebuchet MS" w:hAnsi="Trebuchet MS" w:cs="Raavi"/>
          <w:b/>
          <w:bCs/>
          <w:color w:val="000000"/>
          <w:sz w:val="20"/>
          <w:szCs w:val="20"/>
        </w:rPr>
        <w:t>) Ltd.                                                                  August 28</w:t>
      </w:r>
      <w:r w:rsidR="00983B5A" w:rsidRPr="009960A6">
        <w:rPr>
          <w:rFonts w:ascii="Trebuchet MS" w:hAnsi="Trebuchet MS" w:cs="Raavi"/>
          <w:b/>
          <w:bCs/>
          <w:color w:val="000000"/>
          <w:sz w:val="20"/>
          <w:szCs w:val="20"/>
          <w:vertAlign w:val="superscript"/>
        </w:rPr>
        <w:t>th</w:t>
      </w:r>
      <w:r w:rsidR="00983B5A">
        <w:rPr>
          <w:rFonts w:ascii="Trebuchet MS" w:hAnsi="Trebuchet MS" w:cs="Raavi"/>
          <w:b/>
          <w:bCs/>
          <w:color w:val="000000"/>
          <w:sz w:val="20"/>
          <w:szCs w:val="20"/>
        </w:rPr>
        <w:t>, 201</w:t>
      </w:r>
      <w:r w:rsidR="00CA16E5">
        <w:rPr>
          <w:rFonts w:ascii="Trebuchet MS" w:hAnsi="Trebuchet MS" w:cs="Raavi"/>
          <w:b/>
          <w:bCs/>
          <w:color w:val="000000"/>
          <w:sz w:val="20"/>
          <w:szCs w:val="20"/>
        </w:rPr>
        <w:t>7</w:t>
      </w:r>
      <w:r w:rsidR="00983B5A"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 till D</w:t>
      </w:r>
      <w:r w:rsidR="00A63DFB">
        <w:rPr>
          <w:rFonts w:ascii="Trebuchet MS" w:hAnsi="Trebuchet MS" w:cs="Raavi"/>
          <w:b/>
          <w:bCs/>
          <w:color w:val="000000"/>
          <w:sz w:val="20"/>
          <w:szCs w:val="20"/>
        </w:rPr>
        <w:t>ecember 15</w:t>
      </w:r>
      <w:r w:rsidR="00A63DFB" w:rsidRPr="00A63DFB">
        <w:rPr>
          <w:rFonts w:ascii="Trebuchet MS" w:hAnsi="Trebuchet MS" w:cs="Raavi"/>
          <w:b/>
          <w:bCs/>
          <w:color w:val="000000"/>
          <w:sz w:val="20"/>
          <w:szCs w:val="20"/>
          <w:vertAlign w:val="superscript"/>
        </w:rPr>
        <w:t>th</w:t>
      </w:r>
      <w:r w:rsidR="00A63DFB"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 2018</w:t>
      </w:r>
      <w:r w:rsidR="00983B5A">
        <w:rPr>
          <w:rFonts w:ascii="Trebuchet MS" w:hAnsi="Trebuchet MS" w:cs="Raavi"/>
          <w:b/>
          <w:bCs/>
          <w:color w:val="000000"/>
          <w:sz w:val="20"/>
          <w:szCs w:val="20"/>
        </w:rPr>
        <w:t>.</w:t>
      </w:r>
    </w:p>
    <w:p w:rsidR="00983B5A" w:rsidRDefault="00894303" w:rsidP="00983B5A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Deputy </w:t>
      </w:r>
      <w:r w:rsidR="00983B5A">
        <w:rPr>
          <w:rFonts w:ascii="Trebuchet MS" w:hAnsi="Trebuchet MS" w:cs="Raavi"/>
          <w:b/>
          <w:bCs/>
          <w:color w:val="000000"/>
          <w:sz w:val="20"/>
          <w:szCs w:val="20"/>
        </w:rPr>
        <w:t>Manager</w:t>
      </w:r>
      <w:r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 Administration</w:t>
      </w:r>
      <w:r w:rsidR="002169F4"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 &amp; Perso Operations </w:t>
      </w:r>
      <w:r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 </w:t>
      </w:r>
    </w:p>
    <w:p w:rsidR="00831491" w:rsidRDefault="00831491" w:rsidP="005969F8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</w:p>
    <w:p w:rsidR="00F1741E" w:rsidRPr="00CD4720" w:rsidRDefault="00F1741E" w:rsidP="001C1728">
      <w:pPr>
        <w:suppressAutoHyphens w:val="0"/>
        <w:ind w:left="360"/>
        <w:jc w:val="both"/>
        <w:rPr>
          <w:rFonts w:ascii="Trebuchet MS" w:hAnsi="Trebuchet MS" w:cs="Arial"/>
          <w:sz w:val="20"/>
        </w:rPr>
      </w:pPr>
    </w:p>
    <w:p w:rsidR="00F1741E" w:rsidRPr="00CD4720" w:rsidRDefault="00F1741E" w:rsidP="00CD4720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CD4720">
        <w:rPr>
          <w:rFonts w:ascii="Trebuchet MS" w:hAnsi="Trebuchet MS" w:cs="Arial"/>
          <w:sz w:val="20"/>
        </w:rPr>
        <w:t xml:space="preserve">Manage general maintenance of </w:t>
      </w:r>
      <w:r w:rsidR="00E25881" w:rsidRPr="00CD4720">
        <w:rPr>
          <w:rFonts w:ascii="Trebuchet MS" w:hAnsi="Trebuchet MS" w:cs="Arial"/>
          <w:sz w:val="20"/>
        </w:rPr>
        <w:t>f</w:t>
      </w:r>
      <w:r w:rsidRPr="00CD4720">
        <w:rPr>
          <w:rFonts w:ascii="Trebuchet MS" w:hAnsi="Trebuchet MS" w:cs="Arial"/>
          <w:sz w:val="20"/>
        </w:rPr>
        <w:t>urniture and fixture, Electrical, Plumber, Carpenter, A/C.</w:t>
      </w:r>
    </w:p>
    <w:p w:rsidR="00F1741E" w:rsidRPr="00CD4720" w:rsidRDefault="00F1741E" w:rsidP="00CD4720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CD4720">
        <w:rPr>
          <w:rFonts w:ascii="Trebuchet MS" w:hAnsi="Trebuchet MS" w:cs="Arial"/>
          <w:sz w:val="20"/>
        </w:rPr>
        <w:t>Manage office pool vehicles along with maintenance and log book.</w:t>
      </w:r>
    </w:p>
    <w:p w:rsidR="00F1741E" w:rsidRPr="00CD4720" w:rsidRDefault="00F1741E" w:rsidP="00CD4720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CD4720">
        <w:rPr>
          <w:rFonts w:ascii="Trebuchet MS" w:hAnsi="Trebuchet MS" w:cs="Arial"/>
          <w:sz w:val="20"/>
        </w:rPr>
        <w:t>Manage inhouse / outside events, assisting HR / BD for event management.</w:t>
      </w:r>
    </w:p>
    <w:p w:rsidR="00F1741E" w:rsidRPr="00CD4720" w:rsidRDefault="00F1741E" w:rsidP="00CD4720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CD4720">
        <w:rPr>
          <w:rFonts w:ascii="Trebuchet MS" w:hAnsi="Trebuchet MS" w:cs="Arial"/>
          <w:sz w:val="20"/>
        </w:rPr>
        <w:t>Manage fire and safety of office and organize proper training and drills.</w:t>
      </w:r>
    </w:p>
    <w:p w:rsidR="00F1741E" w:rsidRPr="00CD4720" w:rsidRDefault="00F1741E" w:rsidP="00CD4720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CD4720">
        <w:rPr>
          <w:rFonts w:ascii="Trebuchet MS" w:hAnsi="Trebuchet MS" w:cs="Arial"/>
          <w:sz w:val="20"/>
        </w:rPr>
        <w:t>Providing administrative support to and managing queries of all employees.</w:t>
      </w:r>
    </w:p>
    <w:p w:rsidR="00F1741E" w:rsidRPr="00CD4720" w:rsidRDefault="00F1741E" w:rsidP="00CD4720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CD4720">
        <w:rPr>
          <w:rFonts w:ascii="Trebuchet MS" w:hAnsi="Trebuchet MS" w:cs="Arial"/>
          <w:sz w:val="20"/>
        </w:rPr>
        <w:t xml:space="preserve">Vendor/Service Providers’ Management: coordination with different vendors and service providers including Prime Management, Park Towers Management, different government/non-government departments, service providers responsible for electrical, civil and security arrangements.  </w:t>
      </w:r>
    </w:p>
    <w:p w:rsidR="00F1741E" w:rsidRPr="00CD4720" w:rsidRDefault="00E25881" w:rsidP="00CD4720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CD4720">
        <w:rPr>
          <w:rFonts w:ascii="Trebuchet MS" w:hAnsi="Trebuchet MS" w:cs="Arial"/>
          <w:sz w:val="20"/>
        </w:rPr>
        <w:t>D</w:t>
      </w:r>
      <w:r w:rsidR="00F1741E" w:rsidRPr="00CD4720">
        <w:rPr>
          <w:rFonts w:ascii="Trebuchet MS" w:hAnsi="Trebuchet MS" w:cs="Arial"/>
          <w:sz w:val="20"/>
        </w:rPr>
        <w:t xml:space="preserve">ealing with different real estate agents and property </w:t>
      </w:r>
      <w:r w:rsidR="0055523B" w:rsidRPr="00CD4720">
        <w:rPr>
          <w:rFonts w:ascii="Trebuchet MS" w:hAnsi="Trebuchet MS" w:cs="Arial"/>
          <w:sz w:val="20"/>
        </w:rPr>
        <w:t xml:space="preserve">owners for purchase/lease </w:t>
      </w:r>
      <w:r w:rsidR="006C43EA" w:rsidRPr="00CD4720">
        <w:rPr>
          <w:rFonts w:ascii="Trebuchet MS" w:hAnsi="Trebuchet MS" w:cs="Arial"/>
          <w:sz w:val="20"/>
        </w:rPr>
        <w:t>of property</w:t>
      </w:r>
      <w:r w:rsidR="00F1741E" w:rsidRPr="00CD4720">
        <w:rPr>
          <w:rFonts w:ascii="Trebuchet MS" w:hAnsi="Trebuchet MS" w:cs="Arial"/>
          <w:sz w:val="20"/>
        </w:rPr>
        <w:t xml:space="preserve"> for company’s use.</w:t>
      </w:r>
    </w:p>
    <w:p w:rsidR="00F1741E" w:rsidRPr="00CD4720" w:rsidRDefault="00F1741E" w:rsidP="00CD4720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CD4720">
        <w:rPr>
          <w:rFonts w:ascii="Trebuchet MS" w:hAnsi="Trebuchet MS" w:cs="Arial"/>
          <w:sz w:val="20"/>
        </w:rPr>
        <w:t>Managing office supplies stock and placing orders</w:t>
      </w:r>
      <w:r w:rsidR="006C43EA" w:rsidRPr="00CD4720">
        <w:rPr>
          <w:rFonts w:ascii="Trebuchet MS" w:hAnsi="Trebuchet MS" w:cs="Arial"/>
          <w:sz w:val="20"/>
        </w:rPr>
        <w:t>.</w:t>
      </w:r>
    </w:p>
    <w:p w:rsidR="00F1741E" w:rsidRPr="00CD4720" w:rsidRDefault="00F1741E" w:rsidP="00CD4720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CD4720">
        <w:rPr>
          <w:rFonts w:ascii="Trebuchet MS" w:hAnsi="Trebuchet MS" w:cs="Arial"/>
          <w:sz w:val="20"/>
        </w:rPr>
        <w:t>Facilitating payments of utility cheques, vendor bills w.r.t General Services supplies etc</w:t>
      </w:r>
      <w:r w:rsidR="00812454" w:rsidRPr="00CD4720">
        <w:rPr>
          <w:rFonts w:ascii="Trebuchet MS" w:hAnsi="Trebuchet MS" w:cs="Arial"/>
          <w:sz w:val="20"/>
        </w:rPr>
        <w:t>.</w:t>
      </w:r>
      <w:r w:rsidRPr="00CD4720">
        <w:rPr>
          <w:rFonts w:ascii="Trebuchet MS" w:hAnsi="Trebuchet MS" w:cs="Arial"/>
          <w:sz w:val="20"/>
        </w:rPr>
        <w:t xml:space="preserve"> </w:t>
      </w:r>
    </w:p>
    <w:p w:rsidR="00F1741E" w:rsidRPr="00CD4720" w:rsidRDefault="00F1741E" w:rsidP="00CD4720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CD4720">
        <w:rPr>
          <w:rFonts w:ascii="Trebuchet MS" w:hAnsi="Trebuchet MS" w:cs="Arial"/>
          <w:sz w:val="20"/>
        </w:rPr>
        <w:t>Managing domestic staff.</w:t>
      </w:r>
    </w:p>
    <w:p w:rsidR="00F1741E" w:rsidRPr="00CD4720" w:rsidRDefault="00F1741E" w:rsidP="00CD4720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CD4720">
        <w:rPr>
          <w:rFonts w:ascii="Trebuchet MS" w:hAnsi="Trebuchet MS" w:cs="Arial"/>
          <w:sz w:val="20"/>
        </w:rPr>
        <w:t>Other duties and projects as assigned by the Management.</w:t>
      </w:r>
    </w:p>
    <w:p w:rsidR="00F1741E" w:rsidRPr="00CD4720" w:rsidRDefault="00F1741E" w:rsidP="00CD4720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CD4720">
        <w:rPr>
          <w:rFonts w:ascii="Trebuchet MS" w:hAnsi="Trebuchet MS" w:cs="Arial"/>
          <w:sz w:val="20"/>
        </w:rPr>
        <w:t xml:space="preserve">Manage cafeteria operations, budgeting and menu finalization, payment process, employee complaint management. </w:t>
      </w:r>
    </w:p>
    <w:p w:rsidR="00872A0F" w:rsidRDefault="00AB5D54" w:rsidP="00CD4720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 w:rsidRPr="00CD4720">
        <w:rPr>
          <w:rFonts w:ascii="Trebuchet MS" w:hAnsi="Trebuchet MS" w:cs="Arial"/>
          <w:sz w:val="20"/>
        </w:rPr>
        <w:t>Manage housekeeping and ensure hygienic office environment.</w:t>
      </w:r>
    </w:p>
    <w:p w:rsidR="00872A0F" w:rsidRDefault="00872A0F" w:rsidP="00CD4720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Vendor Management related to Perso Bureau (Gemalto &amp; Infotel).</w:t>
      </w:r>
    </w:p>
    <w:p w:rsidR="00AB5D54" w:rsidRDefault="00872A0F" w:rsidP="00CD4720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Correspondence with member banks in daily operations.</w:t>
      </w:r>
    </w:p>
    <w:p w:rsidR="00872A0F" w:rsidRDefault="00872A0F" w:rsidP="00CD4720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Monthly closing of MIS and invoicing for direct debit.</w:t>
      </w:r>
    </w:p>
    <w:p w:rsidR="00872A0F" w:rsidRDefault="00872A0F" w:rsidP="00CD4720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Supervising production / stationeries and quality assurance of Debit cards.</w:t>
      </w:r>
    </w:p>
    <w:p w:rsidR="00872A0F" w:rsidRDefault="00872A0F" w:rsidP="00CD4720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Onboarding of new members on Perso Bureau.</w:t>
      </w:r>
    </w:p>
    <w:p w:rsidR="00401380" w:rsidRDefault="00401380" w:rsidP="00CD4720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Budget management of Perso Bureau.</w:t>
      </w:r>
    </w:p>
    <w:p w:rsidR="00416D58" w:rsidRDefault="00401380" w:rsidP="00CD4720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Machine and premises security and maintenance.</w:t>
      </w:r>
    </w:p>
    <w:p w:rsidR="00416D58" w:rsidRDefault="00416D58" w:rsidP="00CD4720">
      <w:pPr>
        <w:numPr>
          <w:ilvl w:val="0"/>
          <w:numId w:val="13"/>
        </w:numPr>
        <w:suppressAutoHyphens w:val="0"/>
        <w:jc w:val="both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>To ensure all compliances of HSA as per PCI.</w:t>
      </w:r>
    </w:p>
    <w:p w:rsidR="00831491" w:rsidRDefault="00831491" w:rsidP="005969F8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</w:p>
    <w:p w:rsidR="00831491" w:rsidRDefault="00831491" w:rsidP="005969F8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</w:p>
    <w:p w:rsidR="009960A6" w:rsidRDefault="009960A6" w:rsidP="005969F8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Gul Ahmed Textile Mills Ltd.                                   </w:t>
      </w:r>
      <w:r w:rsidR="00831491"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            </w:t>
      </w:r>
      <w:r>
        <w:rPr>
          <w:rFonts w:ascii="Trebuchet MS" w:hAnsi="Trebuchet MS" w:cs="Raavi"/>
          <w:b/>
          <w:bCs/>
          <w:color w:val="000000"/>
          <w:sz w:val="20"/>
          <w:szCs w:val="20"/>
        </w:rPr>
        <w:t>December 28</w:t>
      </w:r>
      <w:r w:rsidRPr="009960A6">
        <w:rPr>
          <w:rFonts w:ascii="Trebuchet MS" w:hAnsi="Trebuchet MS" w:cs="Raavi"/>
          <w:b/>
          <w:bCs/>
          <w:color w:val="000000"/>
          <w:sz w:val="20"/>
          <w:szCs w:val="20"/>
          <w:vertAlign w:val="superscript"/>
        </w:rPr>
        <w:t>th</w:t>
      </w:r>
      <w:r w:rsidR="00831491">
        <w:rPr>
          <w:rFonts w:ascii="Trebuchet MS" w:hAnsi="Trebuchet MS" w:cs="Raavi"/>
          <w:b/>
          <w:bCs/>
          <w:color w:val="000000"/>
          <w:sz w:val="20"/>
          <w:szCs w:val="20"/>
        </w:rPr>
        <w:t>, 2015 till August 26</w:t>
      </w:r>
      <w:r w:rsidR="00831491" w:rsidRPr="00831491">
        <w:rPr>
          <w:rFonts w:ascii="Trebuchet MS" w:hAnsi="Trebuchet MS" w:cs="Raavi"/>
          <w:b/>
          <w:bCs/>
          <w:color w:val="000000"/>
          <w:sz w:val="20"/>
          <w:szCs w:val="20"/>
          <w:vertAlign w:val="superscript"/>
        </w:rPr>
        <w:t>th</w:t>
      </w:r>
      <w:r w:rsidR="00831491">
        <w:rPr>
          <w:rFonts w:ascii="Trebuchet MS" w:hAnsi="Trebuchet MS" w:cs="Raavi"/>
          <w:b/>
          <w:bCs/>
          <w:color w:val="000000"/>
          <w:sz w:val="20"/>
          <w:szCs w:val="20"/>
        </w:rPr>
        <w:t>, 2017</w:t>
      </w:r>
      <w:r>
        <w:rPr>
          <w:rFonts w:ascii="Trebuchet MS" w:hAnsi="Trebuchet MS" w:cs="Raavi"/>
          <w:b/>
          <w:bCs/>
          <w:color w:val="000000"/>
          <w:sz w:val="20"/>
          <w:szCs w:val="20"/>
        </w:rPr>
        <w:t>.</w:t>
      </w:r>
    </w:p>
    <w:p w:rsidR="009960A6" w:rsidRDefault="009960A6" w:rsidP="005969F8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>
        <w:rPr>
          <w:rFonts w:ascii="Trebuchet MS" w:hAnsi="Trebuchet MS" w:cs="Raavi"/>
          <w:b/>
          <w:bCs/>
          <w:color w:val="000000"/>
          <w:sz w:val="20"/>
          <w:szCs w:val="20"/>
        </w:rPr>
        <w:t>Associate Manager Admin</w:t>
      </w:r>
      <w:r w:rsidR="008D2A61"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istration </w:t>
      </w:r>
    </w:p>
    <w:p w:rsidR="009960A6" w:rsidRDefault="009960A6" w:rsidP="005969F8">
      <w:p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</w:p>
    <w:p w:rsidR="009960A6" w:rsidRPr="009960A6" w:rsidRDefault="009960A6" w:rsidP="00D20504">
      <w:p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</w:p>
    <w:p w:rsidR="00D20504" w:rsidRPr="00CE2155" w:rsidRDefault="00D20504" w:rsidP="00CE2155">
      <w:pPr>
        <w:pStyle w:val="ListParagraph"/>
        <w:numPr>
          <w:ilvl w:val="0"/>
          <w:numId w:val="28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E2155">
        <w:rPr>
          <w:rFonts w:ascii="Trebuchet MS" w:hAnsi="Trebuchet MS" w:cs="Raavi"/>
          <w:bCs/>
          <w:color w:val="000000"/>
          <w:sz w:val="20"/>
          <w:szCs w:val="20"/>
        </w:rPr>
        <w:t>Coordination with Architect and contractors to execute floor construction &amp; other equipment’s.</w:t>
      </w:r>
    </w:p>
    <w:p w:rsidR="00D20504" w:rsidRPr="00CE2155" w:rsidRDefault="00D20504" w:rsidP="00CE2155">
      <w:pPr>
        <w:pStyle w:val="ListParagraph"/>
        <w:numPr>
          <w:ilvl w:val="0"/>
          <w:numId w:val="28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E2155">
        <w:rPr>
          <w:rFonts w:ascii="Trebuchet MS" w:hAnsi="Trebuchet MS" w:cs="Raavi"/>
          <w:bCs/>
          <w:color w:val="000000"/>
          <w:sz w:val="20"/>
          <w:szCs w:val="20"/>
        </w:rPr>
        <w:t>Coordination with central and Ideas store for procurement and requisition of items.</w:t>
      </w:r>
    </w:p>
    <w:p w:rsidR="00D20504" w:rsidRPr="00CE2155" w:rsidRDefault="00D20504" w:rsidP="00CE2155">
      <w:pPr>
        <w:pStyle w:val="ListParagraph"/>
        <w:numPr>
          <w:ilvl w:val="0"/>
          <w:numId w:val="28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E2155">
        <w:rPr>
          <w:rFonts w:ascii="Trebuchet MS" w:hAnsi="Trebuchet MS" w:cs="Raavi"/>
          <w:bCs/>
          <w:color w:val="000000"/>
          <w:sz w:val="20"/>
          <w:szCs w:val="20"/>
        </w:rPr>
        <w:t>Coordination, negotiation and dealing with vendors and other unit of mills.</w:t>
      </w:r>
    </w:p>
    <w:p w:rsidR="00D20504" w:rsidRPr="00CE2155" w:rsidRDefault="00D20504" w:rsidP="00CE2155">
      <w:pPr>
        <w:pStyle w:val="ListParagraph"/>
        <w:numPr>
          <w:ilvl w:val="0"/>
          <w:numId w:val="28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E2155">
        <w:rPr>
          <w:rFonts w:ascii="Trebuchet MS" w:hAnsi="Trebuchet MS" w:cs="Raavi"/>
          <w:bCs/>
          <w:color w:val="000000"/>
          <w:sz w:val="20"/>
          <w:szCs w:val="20"/>
        </w:rPr>
        <w:t>Costing and budgeting related to operations and development.</w:t>
      </w:r>
    </w:p>
    <w:p w:rsidR="00D20504" w:rsidRPr="00CE2155" w:rsidRDefault="00D20504" w:rsidP="00CE2155">
      <w:pPr>
        <w:pStyle w:val="ListParagraph"/>
        <w:numPr>
          <w:ilvl w:val="0"/>
          <w:numId w:val="28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E2155">
        <w:rPr>
          <w:rFonts w:ascii="Trebuchet MS" w:hAnsi="Trebuchet MS" w:cs="Raavi"/>
          <w:bCs/>
          <w:color w:val="000000"/>
          <w:sz w:val="20"/>
          <w:szCs w:val="20"/>
        </w:rPr>
        <w:t>Event management.</w:t>
      </w:r>
    </w:p>
    <w:p w:rsidR="00D20504" w:rsidRPr="00CE2155" w:rsidRDefault="00D20504" w:rsidP="00CE2155">
      <w:pPr>
        <w:pStyle w:val="ListParagraph"/>
        <w:numPr>
          <w:ilvl w:val="0"/>
          <w:numId w:val="28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E2155">
        <w:rPr>
          <w:rFonts w:ascii="Trebuchet MS" w:hAnsi="Trebuchet MS" w:cs="Raavi"/>
          <w:bCs/>
          <w:color w:val="000000"/>
          <w:sz w:val="20"/>
          <w:szCs w:val="20"/>
        </w:rPr>
        <w:t>Fire &amp; safety / First Aid / CPR.</w:t>
      </w:r>
    </w:p>
    <w:p w:rsidR="00D20504" w:rsidRPr="00CE2155" w:rsidRDefault="00D20504" w:rsidP="00CE2155">
      <w:pPr>
        <w:pStyle w:val="ListParagraph"/>
        <w:numPr>
          <w:ilvl w:val="0"/>
          <w:numId w:val="28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E2155">
        <w:rPr>
          <w:rFonts w:ascii="Trebuchet MS" w:hAnsi="Trebuchet MS" w:cs="Raavi"/>
          <w:bCs/>
          <w:color w:val="000000"/>
          <w:sz w:val="20"/>
          <w:szCs w:val="20"/>
        </w:rPr>
        <w:t>Fleet Management.</w:t>
      </w:r>
    </w:p>
    <w:p w:rsidR="00D20504" w:rsidRPr="00CE2155" w:rsidRDefault="00D20504" w:rsidP="00CE2155">
      <w:pPr>
        <w:pStyle w:val="ListParagraph"/>
        <w:numPr>
          <w:ilvl w:val="0"/>
          <w:numId w:val="28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E2155">
        <w:rPr>
          <w:rFonts w:ascii="Trebuchet MS" w:hAnsi="Trebuchet MS" w:cs="Raavi"/>
          <w:bCs/>
          <w:color w:val="000000"/>
          <w:sz w:val="20"/>
          <w:szCs w:val="20"/>
        </w:rPr>
        <w:t>Heading Administration department of head office. (Gul Ahmed / Ideas / E-commerce)</w:t>
      </w:r>
    </w:p>
    <w:p w:rsidR="00D20504" w:rsidRPr="00CE2155" w:rsidRDefault="00D20504" w:rsidP="00CE2155">
      <w:pPr>
        <w:pStyle w:val="ListParagraph"/>
        <w:numPr>
          <w:ilvl w:val="0"/>
          <w:numId w:val="28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E2155">
        <w:rPr>
          <w:rFonts w:ascii="Trebuchet MS" w:hAnsi="Trebuchet MS" w:cs="Raavi"/>
          <w:bCs/>
          <w:color w:val="000000"/>
          <w:sz w:val="20"/>
          <w:szCs w:val="20"/>
        </w:rPr>
        <w:t>Help Desk.</w:t>
      </w:r>
    </w:p>
    <w:p w:rsidR="00D20504" w:rsidRPr="00CE2155" w:rsidRDefault="00D20504" w:rsidP="00CE2155">
      <w:pPr>
        <w:pStyle w:val="ListParagraph"/>
        <w:numPr>
          <w:ilvl w:val="0"/>
          <w:numId w:val="28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E2155">
        <w:rPr>
          <w:rFonts w:ascii="Trebuchet MS" w:hAnsi="Trebuchet MS" w:cs="Raavi"/>
          <w:bCs/>
          <w:color w:val="000000"/>
          <w:sz w:val="20"/>
          <w:szCs w:val="20"/>
        </w:rPr>
        <w:t xml:space="preserve">Initiatives for cost saving and other </w:t>
      </w:r>
      <w:r w:rsidR="006C43EA" w:rsidRPr="00CE2155">
        <w:rPr>
          <w:rFonts w:ascii="Trebuchet MS" w:hAnsi="Trebuchet MS" w:cs="Raavi"/>
          <w:bCs/>
          <w:color w:val="000000"/>
          <w:sz w:val="20"/>
          <w:szCs w:val="20"/>
        </w:rPr>
        <w:t>value-added</w:t>
      </w:r>
      <w:r w:rsidRPr="00CE2155">
        <w:rPr>
          <w:rFonts w:ascii="Trebuchet MS" w:hAnsi="Trebuchet MS" w:cs="Raavi"/>
          <w:bCs/>
          <w:color w:val="000000"/>
          <w:sz w:val="20"/>
          <w:szCs w:val="20"/>
        </w:rPr>
        <w:t xml:space="preserve"> facilities for employees.</w:t>
      </w:r>
    </w:p>
    <w:p w:rsidR="00D20504" w:rsidRPr="00CE2155" w:rsidRDefault="00D20504" w:rsidP="00CE2155">
      <w:pPr>
        <w:pStyle w:val="ListParagraph"/>
        <w:numPr>
          <w:ilvl w:val="0"/>
          <w:numId w:val="28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E2155">
        <w:rPr>
          <w:rFonts w:ascii="Trebuchet MS" w:hAnsi="Trebuchet MS" w:cs="Raavi"/>
          <w:bCs/>
          <w:color w:val="000000"/>
          <w:sz w:val="20"/>
          <w:szCs w:val="20"/>
        </w:rPr>
        <w:t>Leading attendance system of branches and head office.</w:t>
      </w:r>
    </w:p>
    <w:p w:rsidR="00D20504" w:rsidRPr="00CE2155" w:rsidRDefault="00D20504" w:rsidP="00CE2155">
      <w:pPr>
        <w:pStyle w:val="ListParagraph"/>
        <w:numPr>
          <w:ilvl w:val="0"/>
          <w:numId w:val="28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E2155">
        <w:rPr>
          <w:rFonts w:ascii="Trebuchet MS" w:hAnsi="Trebuchet MS" w:cs="Raavi"/>
          <w:bCs/>
          <w:color w:val="000000"/>
          <w:sz w:val="20"/>
          <w:szCs w:val="20"/>
        </w:rPr>
        <w:t>Managing building operations / issues / Renewal of contacts.</w:t>
      </w:r>
    </w:p>
    <w:p w:rsidR="00D20504" w:rsidRPr="00CE2155" w:rsidRDefault="00D20504" w:rsidP="00CE2155">
      <w:pPr>
        <w:pStyle w:val="ListParagraph"/>
        <w:numPr>
          <w:ilvl w:val="0"/>
          <w:numId w:val="28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E2155">
        <w:rPr>
          <w:rFonts w:ascii="Trebuchet MS" w:hAnsi="Trebuchet MS" w:cs="Raavi"/>
          <w:bCs/>
          <w:color w:val="000000"/>
          <w:sz w:val="20"/>
          <w:szCs w:val="20"/>
        </w:rPr>
        <w:t>Managing guest relationship (Local &amp; International delegation).</w:t>
      </w:r>
    </w:p>
    <w:p w:rsidR="00D20504" w:rsidRPr="00CE2155" w:rsidRDefault="00D20504" w:rsidP="00CE2155">
      <w:pPr>
        <w:pStyle w:val="ListParagraph"/>
        <w:numPr>
          <w:ilvl w:val="0"/>
          <w:numId w:val="28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E2155">
        <w:rPr>
          <w:rFonts w:ascii="Trebuchet MS" w:hAnsi="Trebuchet MS" w:cs="Raavi"/>
          <w:bCs/>
          <w:color w:val="000000"/>
          <w:sz w:val="20"/>
          <w:szCs w:val="20"/>
        </w:rPr>
        <w:t>Managing operations / housekeeping of entire offices by team of 30 team players.</w:t>
      </w:r>
    </w:p>
    <w:p w:rsidR="00D20504" w:rsidRPr="00CE2155" w:rsidRDefault="00D20504" w:rsidP="00CE2155">
      <w:pPr>
        <w:pStyle w:val="ListParagraph"/>
        <w:numPr>
          <w:ilvl w:val="0"/>
          <w:numId w:val="28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E2155">
        <w:rPr>
          <w:rFonts w:ascii="Trebuchet MS" w:hAnsi="Trebuchet MS" w:cs="Raavi"/>
          <w:bCs/>
          <w:color w:val="000000"/>
          <w:sz w:val="20"/>
          <w:szCs w:val="20"/>
        </w:rPr>
        <w:t>Managing transportation facility of head office / Branches.</w:t>
      </w:r>
    </w:p>
    <w:p w:rsidR="00D20504" w:rsidRPr="00CE2155" w:rsidRDefault="00D20504" w:rsidP="00CE2155">
      <w:pPr>
        <w:pStyle w:val="ListParagraph"/>
        <w:numPr>
          <w:ilvl w:val="0"/>
          <w:numId w:val="28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E2155">
        <w:rPr>
          <w:rFonts w:ascii="Trebuchet MS" w:hAnsi="Trebuchet MS" w:cs="Raavi"/>
          <w:bCs/>
          <w:color w:val="000000"/>
          <w:sz w:val="20"/>
          <w:szCs w:val="20"/>
        </w:rPr>
        <w:t>Monthly and quarterly reporting to the Management.</w:t>
      </w:r>
    </w:p>
    <w:p w:rsidR="00D20504" w:rsidRPr="00CE2155" w:rsidRDefault="00D20504" w:rsidP="00CE2155">
      <w:pPr>
        <w:pStyle w:val="ListParagraph"/>
        <w:numPr>
          <w:ilvl w:val="0"/>
          <w:numId w:val="28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E2155">
        <w:rPr>
          <w:rFonts w:ascii="Trebuchet MS" w:hAnsi="Trebuchet MS" w:cs="Raavi"/>
          <w:bCs/>
          <w:color w:val="000000"/>
          <w:sz w:val="20"/>
          <w:szCs w:val="20"/>
        </w:rPr>
        <w:t xml:space="preserve">Office security </w:t>
      </w:r>
      <w:r w:rsidR="003B6143">
        <w:rPr>
          <w:rFonts w:ascii="Trebuchet MS" w:hAnsi="Trebuchet MS" w:cs="Raavi"/>
          <w:bCs/>
          <w:color w:val="000000"/>
          <w:sz w:val="20"/>
          <w:szCs w:val="20"/>
        </w:rPr>
        <w:t xml:space="preserve">/ CCTV </w:t>
      </w:r>
      <w:r w:rsidRPr="00CE2155">
        <w:rPr>
          <w:rFonts w:ascii="Trebuchet MS" w:hAnsi="Trebuchet MS" w:cs="Raavi"/>
          <w:bCs/>
          <w:color w:val="000000"/>
          <w:sz w:val="20"/>
          <w:szCs w:val="20"/>
        </w:rPr>
        <w:t>a</w:t>
      </w:r>
      <w:r w:rsidR="004B4CDC">
        <w:rPr>
          <w:rFonts w:ascii="Trebuchet MS" w:hAnsi="Trebuchet MS" w:cs="Raavi"/>
          <w:bCs/>
          <w:color w:val="000000"/>
          <w:sz w:val="20"/>
          <w:szCs w:val="20"/>
        </w:rPr>
        <w:t>nd dealing with Security Companies</w:t>
      </w:r>
      <w:r w:rsidRPr="00CE2155">
        <w:rPr>
          <w:rFonts w:ascii="Trebuchet MS" w:hAnsi="Trebuchet MS" w:cs="Raavi"/>
          <w:bCs/>
          <w:color w:val="000000"/>
          <w:sz w:val="20"/>
          <w:szCs w:val="20"/>
        </w:rPr>
        <w:t>.</w:t>
      </w:r>
    </w:p>
    <w:p w:rsidR="00D20504" w:rsidRPr="00CE2155" w:rsidRDefault="00D20504" w:rsidP="00CE2155">
      <w:pPr>
        <w:pStyle w:val="ListParagraph"/>
        <w:numPr>
          <w:ilvl w:val="0"/>
          <w:numId w:val="28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E2155">
        <w:rPr>
          <w:rFonts w:ascii="Trebuchet MS" w:hAnsi="Trebuchet MS" w:cs="Raavi"/>
          <w:bCs/>
          <w:color w:val="000000"/>
          <w:sz w:val="20"/>
          <w:szCs w:val="20"/>
        </w:rPr>
        <w:lastRenderedPageBreak/>
        <w:t xml:space="preserve">Operations &amp; Security of outlets.  </w:t>
      </w:r>
    </w:p>
    <w:p w:rsidR="00315515" w:rsidRPr="00CE2155" w:rsidRDefault="00D20504" w:rsidP="00CE2155">
      <w:pPr>
        <w:pStyle w:val="ListParagraph"/>
        <w:numPr>
          <w:ilvl w:val="0"/>
          <w:numId w:val="28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E2155">
        <w:rPr>
          <w:rFonts w:ascii="Trebuchet MS" w:hAnsi="Trebuchet MS" w:cs="Raavi"/>
          <w:bCs/>
          <w:color w:val="000000"/>
          <w:sz w:val="20"/>
          <w:szCs w:val="20"/>
        </w:rPr>
        <w:t>Payments and work order process.</w:t>
      </w:r>
    </w:p>
    <w:p w:rsidR="00312133" w:rsidRPr="00312133" w:rsidRDefault="00312133" w:rsidP="00312133">
      <w:p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</w:p>
    <w:p w:rsidR="009960A6" w:rsidRDefault="009960A6" w:rsidP="005969F8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</w:p>
    <w:p w:rsidR="009960A6" w:rsidRDefault="009960A6" w:rsidP="005969F8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</w:p>
    <w:p w:rsidR="009960A6" w:rsidRDefault="009960A6" w:rsidP="005969F8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</w:p>
    <w:p w:rsidR="009960A6" w:rsidRDefault="009960A6" w:rsidP="005969F8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</w:p>
    <w:p w:rsidR="002D6915" w:rsidRDefault="00B21853" w:rsidP="005969F8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>
        <w:rPr>
          <w:rFonts w:ascii="Trebuchet MS" w:hAnsi="Trebuchet MS" w:cs="Raavi"/>
          <w:b/>
          <w:bCs/>
          <w:color w:val="000000"/>
          <w:sz w:val="20"/>
          <w:szCs w:val="20"/>
        </w:rPr>
        <w:t>ROCKET INTERNET</w:t>
      </w:r>
      <w:r w:rsidR="008F5A2F"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 </w:t>
      </w:r>
      <w:proofErr w:type="spellStart"/>
      <w:r w:rsidR="008F5A2F" w:rsidRPr="008F5A2F">
        <w:rPr>
          <w:rFonts w:ascii="Trebuchet MS" w:hAnsi="Trebuchet MS" w:cs="Raavi"/>
          <w:b/>
          <w:bCs/>
          <w:color w:val="000000"/>
          <w:sz w:val="20"/>
          <w:szCs w:val="20"/>
        </w:rPr>
        <w:t>GmBH</w:t>
      </w:r>
      <w:proofErr w:type="spellEnd"/>
      <w:r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 (</w:t>
      </w:r>
      <w:proofErr w:type="gramStart"/>
      <w:r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KAYMU.PK)   </w:t>
      </w:r>
      <w:proofErr w:type="gramEnd"/>
      <w:r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                            November 3</w:t>
      </w:r>
      <w:r w:rsidRPr="00B21853">
        <w:rPr>
          <w:rFonts w:ascii="Trebuchet MS" w:hAnsi="Trebuchet MS" w:cs="Raavi"/>
          <w:b/>
          <w:bCs/>
          <w:color w:val="000000"/>
          <w:sz w:val="20"/>
          <w:szCs w:val="20"/>
          <w:vertAlign w:val="superscript"/>
        </w:rPr>
        <w:t>rd</w:t>
      </w:r>
      <w:r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 2014 till </w:t>
      </w:r>
      <w:r w:rsidR="009960A6">
        <w:rPr>
          <w:rFonts w:ascii="Trebuchet MS" w:hAnsi="Trebuchet MS" w:cs="Raavi"/>
          <w:b/>
          <w:bCs/>
          <w:color w:val="000000"/>
          <w:sz w:val="20"/>
          <w:szCs w:val="20"/>
        </w:rPr>
        <w:t>December 25</w:t>
      </w:r>
      <w:r w:rsidR="009960A6" w:rsidRPr="009960A6">
        <w:rPr>
          <w:rFonts w:ascii="Trebuchet MS" w:hAnsi="Trebuchet MS" w:cs="Raavi"/>
          <w:b/>
          <w:bCs/>
          <w:color w:val="000000"/>
          <w:sz w:val="20"/>
          <w:szCs w:val="20"/>
          <w:vertAlign w:val="superscript"/>
        </w:rPr>
        <w:t>th</w:t>
      </w:r>
      <w:r w:rsidR="009960A6"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 2015</w:t>
      </w:r>
      <w:r>
        <w:rPr>
          <w:rFonts w:ascii="Trebuchet MS" w:hAnsi="Trebuchet MS" w:cs="Raavi"/>
          <w:b/>
          <w:bCs/>
          <w:color w:val="000000"/>
          <w:sz w:val="20"/>
          <w:szCs w:val="20"/>
        </w:rPr>
        <w:t>.</w:t>
      </w:r>
    </w:p>
    <w:p w:rsidR="00B21853" w:rsidRDefault="00B21853" w:rsidP="005969F8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>
        <w:rPr>
          <w:rFonts w:ascii="Trebuchet MS" w:hAnsi="Trebuchet MS" w:cs="Raavi"/>
          <w:b/>
          <w:bCs/>
          <w:color w:val="000000"/>
          <w:sz w:val="20"/>
          <w:szCs w:val="20"/>
        </w:rPr>
        <w:t>Manager</w:t>
      </w:r>
      <w:r w:rsidR="008D2A61"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 Administration </w:t>
      </w:r>
    </w:p>
    <w:p w:rsidR="00B37CFD" w:rsidRDefault="00B37CFD" w:rsidP="005969F8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</w:p>
    <w:p w:rsidR="00B37CFD" w:rsidRPr="00C67263" w:rsidRDefault="00B37CFD" w:rsidP="00B37CFD">
      <w:pPr>
        <w:pStyle w:val="ListParagraph"/>
        <w:numPr>
          <w:ilvl w:val="0"/>
          <w:numId w:val="25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67263">
        <w:rPr>
          <w:rFonts w:ascii="Trebuchet MS" w:hAnsi="Trebuchet MS" w:cs="Raavi"/>
          <w:bCs/>
          <w:color w:val="000000"/>
          <w:sz w:val="20"/>
          <w:szCs w:val="20"/>
        </w:rPr>
        <w:t>Maintaining general operations</w:t>
      </w:r>
      <w:r w:rsidR="00FF514F">
        <w:rPr>
          <w:rFonts w:ascii="Trebuchet MS" w:hAnsi="Trebuchet MS" w:cs="Raavi"/>
          <w:bCs/>
          <w:color w:val="000000"/>
          <w:sz w:val="20"/>
          <w:szCs w:val="20"/>
        </w:rPr>
        <w:t xml:space="preserve"> of Pakistan</w:t>
      </w:r>
      <w:r w:rsidR="00B83E5B">
        <w:rPr>
          <w:rFonts w:ascii="Trebuchet MS" w:hAnsi="Trebuchet MS" w:cs="Raavi"/>
          <w:bCs/>
          <w:color w:val="000000"/>
          <w:sz w:val="20"/>
          <w:szCs w:val="20"/>
        </w:rPr>
        <w:t xml:space="preserve"> offices</w:t>
      </w:r>
      <w:r w:rsidRPr="00C67263">
        <w:rPr>
          <w:rFonts w:ascii="Trebuchet MS" w:hAnsi="Trebuchet MS" w:cs="Raavi"/>
          <w:bCs/>
          <w:color w:val="000000"/>
          <w:sz w:val="20"/>
          <w:szCs w:val="20"/>
        </w:rPr>
        <w:t>.</w:t>
      </w:r>
    </w:p>
    <w:p w:rsidR="00B37CFD" w:rsidRPr="00C67263" w:rsidRDefault="00B37CFD" w:rsidP="00B37CFD">
      <w:pPr>
        <w:pStyle w:val="ListParagraph"/>
        <w:numPr>
          <w:ilvl w:val="0"/>
          <w:numId w:val="25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67263">
        <w:rPr>
          <w:rFonts w:ascii="Trebuchet MS" w:hAnsi="Trebuchet MS" w:cs="Raavi"/>
          <w:bCs/>
          <w:color w:val="000000"/>
          <w:sz w:val="20"/>
          <w:szCs w:val="20"/>
        </w:rPr>
        <w:t xml:space="preserve">Procurement of office supplies, computers </w:t>
      </w:r>
      <w:r w:rsidR="00072E73">
        <w:rPr>
          <w:rFonts w:ascii="Trebuchet MS" w:hAnsi="Trebuchet MS" w:cs="Raavi"/>
          <w:bCs/>
          <w:color w:val="000000"/>
          <w:sz w:val="20"/>
          <w:szCs w:val="20"/>
        </w:rPr>
        <w:t xml:space="preserve">and other accessories </w:t>
      </w:r>
      <w:r w:rsidRPr="00C67263">
        <w:rPr>
          <w:rFonts w:ascii="Trebuchet MS" w:hAnsi="Trebuchet MS" w:cs="Raavi"/>
          <w:bCs/>
          <w:color w:val="000000"/>
          <w:sz w:val="20"/>
          <w:szCs w:val="20"/>
        </w:rPr>
        <w:t>etc.</w:t>
      </w:r>
    </w:p>
    <w:p w:rsidR="00B37CFD" w:rsidRPr="00C67263" w:rsidRDefault="00B37CFD" w:rsidP="00B37CFD">
      <w:pPr>
        <w:pStyle w:val="ListParagraph"/>
        <w:numPr>
          <w:ilvl w:val="0"/>
          <w:numId w:val="25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C67263">
        <w:rPr>
          <w:rFonts w:ascii="Trebuchet MS" w:hAnsi="Trebuchet MS" w:cs="Raavi"/>
          <w:bCs/>
          <w:color w:val="000000"/>
          <w:sz w:val="20"/>
          <w:szCs w:val="20"/>
        </w:rPr>
        <w:t xml:space="preserve">Managing </w:t>
      </w:r>
      <w:r w:rsidR="00C67263">
        <w:rPr>
          <w:rFonts w:ascii="Trebuchet MS" w:hAnsi="Trebuchet MS" w:cs="Raavi"/>
          <w:bCs/>
          <w:color w:val="000000"/>
          <w:sz w:val="20"/>
          <w:szCs w:val="20"/>
        </w:rPr>
        <w:t xml:space="preserve">office safety &amp; </w:t>
      </w:r>
      <w:r w:rsidRPr="00C67263">
        <w:rPr>
          <w:rFonts w:ascii="Trebuchet MS" w:hAnsi="Trebuchet MS" w:cs="Raavi"/>
          <w:bCs/>
          <w:color w:val="000000"/>
          <w:sz w:val="20"/>
          <w:szCs w:val="20"/>
        </w:rPr>
        <w:t>security.</w:t>
      </w:r>
    </w:p>
    <w:p w:rsidR="00C67263" w:rsidRPr="00C67263" w:rsidRDefault="00C67263" w:rsidP="00B37CFD">
      <w:pPr>
        <w:pStyle w:val="ListParagraph"/>
        <w:numPr>
          <w:ilvl w:val="0"/>
          <w:numId w:val="25"/>
        </w:num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 w:rsidRPr="00C67263">
        <w:rPr>
          <w:rFonts w:ascii="Trebuchet MS" w:hAnsi="Trebuchet MS" w:cs="Raavi"/>
          <w:bCs/>
          <w:color w:val="000000"/>
          <w:sz w:val="20"/>
          <w:szCs w:val="20"/>
        </w:rPr>
        <w:t>Office development</w:t>
      </w:r>
      <w:r w:rsidR="00072E73">
        <w:rPr>
          <w:rFonts w:ascii="Trebuchet MS" w:hAnsi="Trebuchet MS" w:cs="Raavi"/>
          <w:bCs/>
          <w:color w:val="000000"/>
          <w:sz w:val="20"/>
          <w:szCs w:val="20"/>
        </w:rPr>
        <w:t xml:space="preserve"> of</w:t>
      </w:r>
      <w:r>
        <w:rPr>
          <w:rFonts w:ascii="Trebuchet MS" w:hAnsi="Trebuchet MS" w:cs="Raavi"/>
          <w:bCs/>
          <w:color w:val="000000"/>
          <w:sz w:val="20"/>
          <w:szCs w:val="20"/>
        </w:rPr>
        <w:t xml:space="preserve"> </w:t>
      </w:r>
      <w:r w:rsidR="00072E73">
        <w:rPr>
          <w:rFonts w:ascii="Trebuchet MS" w:hAnsi="Trebuchet MS" w:cs="Raavi"/>
          <w:bCs/>
          <w:color w:val="000000"/>
          <w:sz w:val="20"/>
          <w:szCs w:val="20"/>
        </w:rPr>
        <w:t>new floor</w:t>
      </w:r>
      <w:r>
        <w:rPr>
          <w:rFonts w:ascii="Trebuchet MS" w:hAnsi="Trebuchet MS" w:cs="Raavi"/>
          <w:bCs/>
          <w:color w:val="000000"/>
          <w:sz w:val="20"/>
          <w:szCs w:val="20"/>
        </w:rPr>
        <w:t>.</w:t>
      </w:r>
      <w:r w:rsidR="00F671A0">
        <w:rPr>
          <w:rFonts w:ascii="Trebuchet MS" w:hAnsi="Trebuchet MS" w:cs="Raavi"/>
          <w:bCs/>
          <w:color w:val="000000"/>
          <w:sz w:val="20"/>
          <w:szCs w:val="20"/>
        </w:rPr>
        <w:t xml:space="preserve"> (From layout to final outcome)</w:t>
      </w:r>
    </w:p>
    <w:p w:rsidR="00C67263" w:rsidRPr="00C67263" w:rsidRDefault="00C67263" w:rsidP="00B37CFD">
      <w:pPr>
        <w:pStyle w:val="ListParagraph"/>
        <w:numPr>
          <w:ilvl w:val="0"/>
          <w:numId w:val="25"/>
        </w:num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>
        <w:rPr>
          <w:rFonts w:ascii="Trebuchet MS" w:hAnsi="Trebuchet MS" w:cs="Raavi"/>
          <w:bCs/>
          <w:color w:val="000000"/>
          <w:sz w:val="20"/>
          <w:szCs w:val="20"/>
        </w:rPr>
        <w:t xml:space="preserve">Vendor management. </w:t>
      </w:r>
    </w:p>
    <w:p w:rsidR="00C67263" w:rsidRPr="00C67263" w:rsidRDefault="00C67263" w:rsidP="00B37CFD">
      <w:pPr>
        <w:pStyle w:val="ListParagraph"/>
        <w:numPr>
          <w:ilvl w:val="0"/>
          <w:numId w:val="25"/>
        </w:num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>
        <w:rPr>
          <w:rFonts w:ascii="Trebuchet MS" w:hAnsi="Trebuchet MS" w:cs="Raavi"/>
          <w:bCs/>
          <w:color w:val="000000"/>
          <w:sz w:val="20"/>
          <w:szCs w:val="20"/>
        </w:rPr>
        <w:t xml:space="preserve">Indoor and outdoor </w:t>
      </w:r>
      <w:r w:rsidR="00FF514F">
        <w:rPr>
          <w:rFonts w:ascii="Trebuchet MS" w:hAnsi="Trebuchet MS" w:cs="Raavi"/>
          <w:bCs/>
          <w:color w:val="000000"/>
          <w:sz w:val="20"/>
          <w:szCs w:val="20"/>
        </w:rPr>
        <w:t xml:space="preserve">corporate </w:t>
      </w:r>
      <w:r>
        <w:rPr>
          <w:rFonts w:ascii="Trebuchet MS" w:hAnsi="Trebuchet MS" w:cs="Raavi"/>
          <w:bCs/>
          <w:color w:val="000000"/>
          <w:sz w:val="20"/>
          <w:szCs w:val="20"/>
        </w:rPr>
        <w:t>events.</w:t>
      </w:r>
    </w:p>
    <w:p w:rsidR="00A84187" w:rsidRPr="00A84187" w:rsidRDefault="00C67263" w:rsidP="00B37CFD">
      <w:pPr>
        <w:pStyle w:val="ListParagraph"/>
        <w:numPr>
          <w:ilvl w:val="0"/>
          <w:numId w:val="25"/>
        </w:num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>
        <w:rPr>
          <w:rFonts w:ascii="Trebuchet MS" w:hAnsi="Trebuchet MS" w:cs="Raavi"/>
          <w:bCs/>
          <w:color w:val="000000"/>
          <w:sz w:val="20"/>
          <w:szCs w:val="20"/>
        </w:rPr>
        <w:t>Fleet management.</w:t>
      </w:r>
    </w:p>
    <w:p w:rsidR="00C67263" w:rsidRPr="00C67263" w:rsidRDefault="00A84187" w:rsidP="00B37CFD">
      <w:pPr>
        <w:pStyle w:val="ListParagraph"/>
        <w:numPr>
          <w:ilvl w:val="0"/>
          <w:numId w:val="25"/>
        </w:num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>
        <w:rPr>
          <w:rFonts w:ascii="Trebuchet MS" w:hAnsi="Trebuchet MS" w:cs="Raavi"/>
          <w:bCs/>
          <w:color w:val="000000"/>
          <w:sz w:val="20"/>
          <w:szCs w:val="20"/>
        </w:rPr>
        <w:t xml:space="preserve">IT </w:t>
      </w:r>
      <w:r w:rsidR="00FF514F">
        <w:rPr>
          <w:rFonts w:ascii="Trebuchet MS" w:hAnsi="Trebuchet MS" w:cs="Raavi"/>
          <w:bCs/>
          <w:color w:val="000000"/>
          <w:sz w:val="20"/>
          <w:szCs w:val="20"/>
        </w:rPr>
        <w:t xml:space="preserve">infrastructure and other </w:t>
      </w:r>
      <w:r>
        <w:rPr>
          <w:rFonts w:ascii="Trebuchet MS" w:hAnsi="Trebuchet MS" w:cs="Raavi"/>
          <w:bCs/>
          <w:color w:val="000000"/>
          <w:sz w:val="20"/>
          <w:szCs w:val="20"/>
        </w:rPr>
        <w:t>coordination with ISP</w:t>
      </w:r>
      <w:r w:rsidR="00FF514F">
        <w:rPr>
          <w:rFonts w:ascii="Trebuchet MS" w:hAnsi="Trebuchet MS" w:cs="Raavi"/>
          <w:bCs/>
          <w:color w:val="000000"/>
          <w:sz w:val="20"/>
          <w:szCs w:val="20"/>
        </w:rPr>
        <w:t xml:space="preserve"> for smooth operations</w:t>
      </w:r>
      <w:r>
        <w:rPr>
          <w:rFonts w:ascii="Trebuchet MS" w:hAnsi="Trebuchet MS" w:cs="Raavi"/>
          <w:bCs/>
          <w:color w:val="000000"/>
          <w:sz w:val="20"/>
          <w:szCs w:val="20"/>
        </w:rPr>
        <w:t>.</w:t>
      </w:r>
      <w:r w:rsidR="00C67263">
        <w:rPr>
          <w:rFonts w:ascii="Trebuchet MS" w:hAnsi="Trebuchet MS" w:cs="Raavi"/>
          <w:bCs/>
          <w:color w:val="000000"/>
          <w:sz w:val="20"/>
          <w:szCs w:val="20"/>
        </w:rPr>
        <w:t xml:space="preserve"> </w:t>
      </w:r>
    </w:p>
    <w:p w:rsidR="00A84187" w:rsidRPr="00A84187" w:rsidRDefault="00A84187" w:rsidP="00B37CFD">
      <w:pPr>
        <w:pStyle w:val="ListParagraph"/>
        <w:numPr>
          <w:ilvl w:val="0"/>
          <w:numId w:val="25"/>
        </w:num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>
        <w:rPr>
          <w:rFonts w:ascii="Trebuchet MS" w:hAnsi="Trebuchet MS" w:cs="Raavi"/>
          <w:bCs/>
          <w:color w:val="000000"/>
          <w:sz w:val="20"/>
          <w:szCs w:val="20"/>
        </w:rPr>
        <w:t>Costing and budgeting.</w:t>
      </w:r>
    </w:p>
    <w:p w:rsidR="00A84187" w:rsidRPr="00A84187" w:rsidRDefault="00A84187" w:rsidP="00B37CFD">
      <w:pPr>
        <w:pStyle w:val="ListParagraph"/>
        <w:numPr>
          <w:ilvl w:val="0"/>
          <w:numId w:val="25"/>
        </w:num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>
        <w:rPr>
          <w:rFonts w:ascii="Trebuchet MS" w:hAnsi="Trebuchet MS" w:cs="Raavi"/>
          <w:bCs/>
          <w:color w:val="000000"/>
          <w:sz w:val="20"/>
          <w:szCs w:val="20"/>
        </w:rPr>
        <w:t>System improvements and compliances of policies</w:t>
      </w:r>
      <w:r w:rsidR="00FF514F">
        <w:rPr>
          <w:rFonts w:ascii="Trebuchet MS" w:hAnsi="Trebuchet MS" w:cs="Raavi"/>
          <w:bCs/>
          <w:color w:val="000000"/>
          <w:sz w:val="20"/>
          <w:szCs w:val="20"/>
        </w:rPr>
        <w:t xml:space="preserve"> and SOPs</w:t>
      </w:r>
      <w:r>
        <w:rPr>
          <w:rFonts w:ascii="Trebuchet MS" w:hAnsi="Trebuchet MS" w:cs="Raavi"/>
          <w:bCs/>
          <w:color w:val="000000"/>
          <w:sz w:val="20"/>
          <w:szCs w:val="20"/>
        </w:rPr>
        <w:t>.</w:t>
      </w:r>
      <w:r w:rsidR="00C67263" w:rsidRPr="00C67263">
        <w:rPr>
          <w:rFonts w:ascii="Trebuchet MS" w:hAnsi="Trebuchet MS" w:cs="Raavi"/>
          <w:bCs/>
          <w:color w:val="000000"/>
          <w:sz w:val="20"/>
          <w:szCs w:val="20"/>
        </w:rPr>
        <w:t xml:space="preserve"> </w:t>
      </w:r>
    </w:p>
    <w:p w:rsidR="00513811" w:rsidRPr="00513811" w:rsidRDefault="00A84187" w:rsidP="00B37CFD">
      <w:pPr>
        <w:pStyle w:val="ListParagraph"/>
        <w:numPr>
          <w:ilvl w:val="0"/>
          <w:numId w:val="25"/>
        </w:num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>
        <w:rPr>
          <w:rFonts w:ascii="Trebuchet MS" w:hAnsi="Trebuchet MS" w:cs="Raavi"/>
          <w:bCs/>
          <w:color w:val="000000"/>
          <w:sz w:val="20"/>
          <w:szCs w:val="20"/>
        </w:rPr>
        <w:t>Coordination with Head office Paris</w:t>
      </w:r>
      <w:r w:rsidR="00513811">
        <w:rPr>
          <w:rFonts w:ascii="Trebuchet MS" w:hAnsi="Trebuchet MS" w:cs="Raavi"/>
          <w:bCs/>
          <w:color w:val="000000"/>
          <w:sz w:val="20"/>
          <w:szCs w:val="20"/>
        </w:rPr>
        <w:t xml:space="preserve"> and other offices</w:t>
      </w:r>
      <w:r>
        <w:rPr>
          <w:rFonts w:ascii="Trebuchet MS" w:hAnsi="Trebuchet MS" w:cs="Raavi"/>
          <w:bCs/>
          <w:color w:val="000000"/>
          <w:sz w:val="20"/>
          <w:szCs w:val="20"/>
        </w:rPr>
        <w:t>.</w:t>
      </w:r>
    </w:p>
    <w:p w:rsidR="00FF514F" w:rsidRPr="00FF514F" w:rsidRDefault="00513811" w:rsidP="00B37CFD">
      <w:pPr>
        <w:pStyle w:val="ListParagraph"/>
        <w:numPr>
          <w:ilvl w:val="0"/>
          <w:numId w:val="25"/>
        </w:num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>
        <w:rPr>
          <w:rFonts w:ascii="Trebuchet MS" w:hAnsi="Trebuchet MS" w:cs="Raavi"/>
          <w:bCs/>
          <w:color w:val="000000"/>
          <w:sz w:val="20"/>
          <w:szCs w:val="20"/>
        </w:rPr>
        <w:t>Look after international &amp; domestic traveling</w:t>
      </w:r>
      <w:r w:rsidR="008C4F11">
        <w:rPr>
          <w:rFonts w:ascii="Trebuchet MS" w:hAnsi="Trebuchet MS" w:cs="Raavi"/>
          <w:bCs/>
          <w:color w:val="000000"/>
          <w:sz w:val="20"/>
          <w:szCs w:val="20"/>
        </w:rPr>
        <w:t xml:space="preserve"> and other official documentation</w:t>
      </w:r>
      <w:r w:rsidR="00FF514F">
        <w:rPr>
          <w:rFonts w:ascii="Trebuchet MS" w:hAnsi="Trebuchet MS" w:cs="Raavi"/>
          <w:bCs/>
          <w:color w:val="000000"/>
          <w:sz w:val="20"/>
          <w:szCs w:val="20"/>
        </w:rPr>
        <w:t xml:space="preserve"> / clearance with agencies</w:t>
      </w:r>
      <w:r>
        <w:rPr>
          <w:rFonts w:ascii="Trebuchet MS" w:hAnsi="Trebuchet MS" w:cs="Raavi"/>
          <w:bCs/>
          <w:color w:val="000000"/>
          <w:sz w:val="20"/>
          <w:szCs w:val="20"/>
        </w:rPr>
        <w:t>.</w:t>
      </w:r>
    </w:p>
    <w:p w:rsidR="00FF514F" w:rsidRPr="00FF514F" w:rsidRDefault="00FF514F" w:rsidP="00B37CFD">
      <w:pPr>
        <w:pStyle w:val="ListParagraph"/>
        <w:numPr>
          <w:ilvl w:val="0"/>
          <w:numId w:val="25"/>
        </w:num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>
        <w:rPr>
          <w:rFonts w:ascii="Trebuchet MS" w:hAnsi="Trebuchet MS" w:cs="Raavi"/>
          <w:bCs/>
          <w:color w:val="000000"/>
          <w:sz w:val="20"/>
          <w:szCs w:val="20"/>
        </w:rPr>
        <w:t>Building union and other issues.</w:t>
      </w:r>
    </w:p>
    <w:p w:rsidR="00EB73DA" w:rsidRPr="00EB73DA" w:rsidRDefault="00FF514F" w:rsidP="00B37CFD">
      <w:pPr>
        <w:pStyle w:val="ListParagraph"/>
        <w:numPr>
          <w:ilvl w:val="0"/>
          <w:numId w:val="25"/>
        </w:num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>
        <w:rPr>
          <w:rFonts w:ascii="Trebuchet MS" w:hAnsi="Trebuchet MS" w:cs="Raavi"/>
          <w:bCs/>
          <w:color w:val="000000"/>
          <w:sz w:val="20"/>
          <w:szCs w:val="20"/>
        </w:rPr>
        <w:t>Employee engagement activities.</w:t>
      </w:r>
    </w:p>
    <w:p w:rsidR="00B37CFD" w:rsidRPr="00B77DA5" w:rsidRDefault="00EB73DA" w:rsidP="00B37CFD">
      <w:pPr>
        <w:pStyle w:val="ListParagraph"/>
        <w:numPr>
          <w:ilvl w:val="0"/>
          <w:numId w:val="25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>
        <w:rPr>
          <w:rFonts w:ascii="Trebuchet MS" w:hAnsi="Trebuchet MS" w:cs="Raavi"/>
          <w:bCs/>
          <w:color w:val="000000"/>
          <w:sz w:val="20"/>
          <w:szCs w:val="20"/>
        </w:rPr>
        <w:t>Communication system.</w:t>
      </w:r>
      <w:r w:rsidR="00FF514F">
        <w:rPr>
          <w:rFonts w:ascii="Trebuchet MS" w:hAnsi="Trebuchet MS" w:cs="Raavi"/>
          <w:bCs/>
          <w:color w:val="000000"/>
          <w:sz w:val="20"/>
          <w:szCs w:val="20"/>
        </w:rPr>
        <w:t xml:space="preserve"> </w:t>
      </w:r>
      <w:r w:rsidR="00B37CFD"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  </w:t>
      </w:r>
    </w:p>
    <w:p w:rsidR="00B77DA5" w:rsidRPr="00B77DA5" w:rsidRDefault="00B77DA5" w:rsidP="00B37CFD">
      <w:pPr>
        <w:pStyle w:val="ListParagraph"/>
        <w:numPr>
          <w:ilvl w:val="0"/>
          <w:numId w:val="25"/>
        </w:num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B77DA5">
        <w:rPr>
          <w:rFonts w:ascii="Trebuchet MS" w:hAnsi="Trebuchet MS" w:cs="Raavi"/>
          <w:bCs/>
          <w:color w:val="000000"/>
          <w:sz w:val="20"/>
          <w:szCs w:val="20"/>
        </w:rPr>
        <w:t>Coordination with Govt. Bodies.</w:t>
      </w:r>
    </w:p>
    <w:p w:rsidR="00B21853" w:rsidRDefault="00B21853" w:rsidP="005969F8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</w:p>
    <w:p w:rsidR="002D6915" w:rsidRDefault="002D6915" w:rsidP="005969F8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</w:p>
    <w:p w:rsidR="009B55B2" w:rsidRPr="002C280C" w:rsidRDefault="00806BEF" w:rsidP="005969F8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 w:rsidRPr="002C280C">
        <w:rPr>
          <w:rFonts w:ascii="Trebuchet MS" w:hAnsi="Trebuchet MS" w:cs="Raavi"/>
          <w:b/>
          <w:bCs/>
          <w:color w:val="000000"/>
          <w:sz w:val="20"/>
          <w:szCs w:val="20"/>
        </w:rPr>
        <w:t>TRADEKEY (PVT) LTD.</w:t>
      </w:r>
    </w:p>
    <w:p w:rsidR="00232D0A" w:rsidRPr="002C280C" w:rsidRDefault="004824A0" w:rsidP="0072665C">
      <w:p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2C280C">
        <w:rPr>
          <w:rFonts w:ascii="Trebuchet MS" w:hAnsi="Trebuchet MS" w:cs="Raavi"/>
          <w:bCs/>
          <w:color w:val="000000"/>
          <w:sz w:val="20"/>
          <w:szCs w:val="20"/>
        </w:rPr>
        <w:t>Senior Executive Administration</w:t>
      </w:r>
      <w:r w:rsidRPr="002C280C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="00282F61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="00282F61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="00282F61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="002D6915">
        <w:rPr>
          <w:rFonts w:ascii="Trebuchet MS" w:hAnsi="Trebuchet MS" w:cs="Raavi"/>
          <w:bCs/>
          <w:color w:val="000000"/>
          <w:sz w:val="20"/>
          <w:szCs w:val="20"/>
        </w:rPr>
        <w:t xml:space="preserve">              </w:t>
      </w:r>
      <w:r w:rsidR="005407D7">
        <w:rPr>
          <w:rFonts w:ascii="Trebuchet MS" w:hAnsi="Trebuchet MS" w:cs="Raavi"/>
          <w:bCs/>
          <w:color w:val="000000"/>
          <w:sz w:val="20"/>
          <w:szCs w:val="20"/>
        </w:rPr>
        <w:t xml:space="preserve"> </w:t>
      </w:r>
      <w:r w:rsidR="005407D7" w:rsidRPr="005407D7">
        <w:rPr>
          <w:rFonts w:ascii="Trebuchet MS" w:hAnsi="Trebuchet MS" w:cs="Raavi"/>
          <w:b/>
          <w:bCs/>
          <w:color w:val="000000"/>
          <w:sz w:val="20"/>
          <w:szCs w:val="20"/>
        </w:rPr>
        <w:t>January-2013</w:t>
      </w:r>
      <w:r w:rsidR="005407D7">
        <w:rPr>
          <w:rFonts w:ascii="Trebuchet MS" w:hAnsi="Trebuchet MS" w:cs="Raavi"/>
          <w:bCs/>
          <w:color w:val="000000"/>
          <w:sz w:val="20"/>
          <w:szCs w:val="20"/>
        </w:rPr>
        <w:t xml:space="preserve"> </w:t>
      </w:r>
      <w:r w:rsidR="00282F61">
        <w:rPr>
          <w:rFonts w:ascii="Trebuchet MS" w:hAnsi="Trebuchet MS" w:cs="Raavi"/>
          <w:bCs/>
          <w:color w:val="000000"/>
          <w:sz w:val="20"/>
          <w:szCs w:val="20"/>
        </w:rPr>
        <w:t>till</w:t>
      </w:r>
      <w:r w:rsidR="00282F61"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 October 30</w:t>
      </w:r>
      <w:r w:rsidR="00282F61" w:rsidRPr="00282F61">
        <w:rPr>
          <w:rFonts w:ascii="Trebuchet MS" w:hAnsi="Trebuchet MS" w:cs="Raavi"/>
          <w:b/>
          <w:bCs/>
          <w:color w:val="000000"/>
          <w:sz w:val="20"/>
          <w:szCs w:val="20"/>
          <w:vertAlign w:val="superscript"/>
        </w:rPr>
        <w:t>th</w:t>
      </w:r>
      <w:r w:rsidR="00282F61"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 2014.</w:t>
      </w:r>
    </w:p>
    <w:p w:rsidR="000E547D" w:rsidRPr="002C280C" w:rsidRDefault="000E547D" w:rsidP="000E547D">
      <w:pPr>
        <w:jc w:val="both"/>
        <w:rPr>
          <w:rFonts w:ascii="Trebuchet MS" w:hAnsi="Trebuchet MS" w:cs="Raavi"/>
          <w:bCs/>
          <w:color w:val="000000"/>
          <w:sz w:val="16"/>
          <w:szCs w:val="18"/>
        </w:rPr>
      </w:pPr>
    </w:p>
    <w:p w:rsidR="000E547D" w:rsidRDefault="000E547D" w:rsidP="000E547D">
      <w:pPr>
        <w:tabs>
          <w:tab w:val="left" w:pos="0"/>
        </w:tabs>
        <w:ind w:right="-180"/>
        <w:jc w:val="both"/>
        <w:rPr>
          <w:rFonts w:ascii="Trebuchet MS" w:hAnsi="Trebuchet MS" w:cs="Arial"/>
          <w:b/>
          <w:sz w:val="20"/>
        </w:rPr>
      </w:pPr>
      <w:r w:rsidRPr="002C280C">
        <w:rPr>
          <w:rFonts w:ascii="Trebuchet MS" w:hAnsi="Trebuchet MS" w:cs="Arial"/>
          <w:b/>
          <w:sz w:val="20"/>
        </w:rPr>
        <w:t>Administration Operations</w:t>
      </w:r>
      <w:r w:rsidR="00D50E50">
        <w:rPr>
          <w:rFonts w:ascii="Trebuchet MS" w:hAnsi="Trebuchet MS" w:cs="Arial"/>
          <w:b/>
          <w:sz w:val="20"/>
        </w:rPr>
        <w:t>;</w:t>
      </w:r>
    </w:p>
    <w:p w:rsidR="00D50E50" w:rsidRPr="002C280C" w:rsidRDefault="00D50E50" w:rsidP="000E547D">
      <w:pPr>
        <w:tabs>
          <w:tab w:val="left" w:pos="0"/>
        </w:tabs>
        <w:ind w:right="-180"/>
        <w:jc w:val="both"/>
        <w:rPr>
          <w:rFonts w:ascii="Trebuchet MS" w:hAnsi="Trebuchet MS" w:cs="Arial"/>
          <w:b/>
          <w:sz w:val="20"/>
        </w:rPr>
      </w:pPr>
    </w:p>
    <w:p w:rsidR="000D06DE" w:rsidRPr="002C280C" w:rsidRDefault="00AC1656" w:rsidP="000D06DE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Cs/>
          <w:color w:val="000000"/>
          <w:sz w:val="20"/>
          <w:szCs w:val="18"/>
        </w:rPr>
      </w:pPr>
      <w:r>
        <w:rPr>
          <w:rFonts w:ascii="Trebuchet MS" w:hAnsi="Trebuchet MS" w:cs="Raavi"/>
          <w:bCs/>
          <w:color w:val="000000"/>
          <w:sz w:val="20"/>
          <w:szCs w:val="18"/>
        </w:rPr>
        <w:t>H</w:t>
      </w:r>
      <w:r w:rsidR="00AD280D" w:rsidRPr="002C280C">
        <w:rPr>
          <w:rFonts w:ascii="Trebuchet MS" w:hAnsi="Trebuchet MS" w:cs="Raavi"/>
          <w:bCs/>
          <w:color w:val="000000"/>
          <w:sz w:val="20"/>
          <w:szCs w:val="18"/>
        </w:rPr>
        <w:t>elpdesk</w:t>
      </w:r>
      <w:r w:rsidR="005E56CF">
        <w:rPr>
          <w:rFonts w:ascii="Trebuchet MS" w:hAnsi="Trebuchet MS" w:cs="Raavi"/>
          <w:bCs/>
          <w:color w:val="000000"/>
          <w:sz w:val="20"/>
          <w:szCs w:val="18"/>
        </w:rPr>
        <w:t xml:space="preserve"> &amp; network support</w:t>
      </w:r>
      <w:r w:rsidR="002673EF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team to provide customer services</w:t>
      </w:r>
      <w:r w:rsidR="000D06DE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&amp; solution</w:t>
      </w:r>
      <w:r w:rsidR="002673EF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for different challenges related to company employees</w:t>
      </w:r>
      <w:r w:rsidR="000D06DE" w:rsidRPr="002C280C">
        <w:rPr>
          <w:rFonts w:ascii="Trebuchet MS" w:hAnsi="Trebuchet MS" w:cs="Raavi"/>
          <w:bCs/>
          <w:color w:val="000000"/>
          <w:sz w:val="20"/>
          <w:szCs w:val="18"/>
        </w:rPr>
        <w:t>. Facilitating around 500</w:t>
      </w:r>
      <w:r w:rsidR="00906628">
        <w:rPr>
          <w:rFonts w:ascii="Trebuchet MS" w:hAnsi="Trebuchet MS" w:cs="Raavi"/>
          <w:bCs/>
          <w:color w:val="000000"/>
          <w:sz w:val="20"/>
          <w:szCs w:val="18"/>
        </w:rPr>
        <w:t>+</w:t>
      </w:r>
      <w:r w:rsidR="000D06DE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customers (through calls / emails</w:t>
      </w:r>
      <w:r w:rsidR="005407D7">
        <w:rPr>
          <w:rFonts w:ascii="Trebuchet MS" w:hAnsi="Trebuchet MS" w:cs="Raavi"/>
          <w:bCs/>
          <w:color w:val="000000"/>
          <w:sz w:val="20"/>
          <w:szCs w:val="18"/>
        </w:rPr>
        <w:t>/Messenger</w:t>
      </w:r>
      <w:r w:rsidR="00F90514">
        <w:rPr>
          <w:rFonts w:ascii="Trebuchet MS" w:hAnsi="Trebuchet MS" w:cs="Raavi"/>
          <w:bCs/>
          <w:color w:val="000000"/>
          <w:sz w:val="20"/>
          <w:szCs w:val="18"/>
        </w:rPr>
        <w:t>s</w:t>
      </w:r>
      <w:r w:rsidR="000D06DE" w:rsidRPr="002C280C">
        <w:rPr>
          <w:rFonts w:ascii="Trebuchet MS" w:hAnsi="Trebuchet MS" w:cs="Raavi"/>
          <w:bCs/>
          <w:color w:val="000000"/>
          <w:sz w:val="20"/>
          <w:szCs w:val="18"/>
        </w:rPr>
        <w:t>) on daily basis.</w:t>
      </w:r>
    </w:p>
    <w:p w:rsidR="002673EF" w:rsidRPr="002C280C" w:rsidRDefault="002673EF" w:rsidP="002673EF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Cs/>
          <w:color w:val="000000"/>
          <w:sz w:val="20"/>
          <w:szCs w:val="18"/>
        </w:rPr>
      </w:pPr>
      <w:r w:rsidRPr="002C280C">
        <w:rPr>
          <w:rFonts w:ascii="Trebuchet MS" w:hAnsi="Trebuchet MS" w:cs="Raavi"/>
          <w:bCs/>
          <w:color w:val="000000"/>
          <w:sz w:val="20"/>
          <w:szCs w:val="18"/>
        </w:rPr>
        <w:t>Sup</w:t>
      </w:r>
      <w:r w:rsidR="00AC1656">
        <w:rPr>
          <w:rFonts w:ascii="Trebuchet MS" w:hAnsi="Trebuchet MS" w:cs="Raavi"/>
          <w:bCs/>
          <w:color w:val="000000"/>
          <w:sz w:val="20"/>
          <w:szCs w:val="18"/>
        </w:rPr>
        <w:t>ervised</w:t>
      </w:r>
      <w:r w:rsidR="008767D0">
        <w:rPr>
          <w:rFonts w:ascii="Trebuchet MS" w:hAnsi="Trebuchet MS" w:cs="Raavi"/>
          <w:bCs/>
          <w:color w:val="000000"/>
          <w:sz w:val="20"/>
          <w:szCs w:val="18"/>
        </w:rPr>
        <w:t xml:space="preserve"> the guest relationship</w:t>
      </w:r>
      <w:r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, Administration operations </w:t>
      </w:r>
      <w:r w:rsidRPr="002C280C">
        <w:rPr>
          <w:rFonts w:ascii="Trebuchet MS" w:hAnsi="Trebuchet MS" w:cs="Raavi"/>
          <w:b/>
          <w:bCs/>
          <w:color w:val="000000"/>
          <w:sz w:val="20"/>
          <w:szCs w:val="18"/>
        </w:rPr>
        <w:t>(Housekeeping &amp; facilitation)</w:t>
      </w:r>
      <w:r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team and communication management </w:t>
      </w:r>
      <w:r w:rsidR="00697D7A">
        <w:rPr>
          <w:rFonts w:ascii="Trebuchet MS" w:hAnsi="Trebuchet MS" w:cs="Raavi"/>
          <w:b/>
          <w:bCs/>
          <w:color w:val="000000"/>
          <w:sz w:val="20"/>
          <w:szCs w:val="18"/>
        </w:rPr>
        <w:t>(Postp</w:t>
      </w:r>
      <w:r w:rsidRPr="002C280C">
        <w:rPr>
          <w:rFonts w:ascii="Trebuchet MS" w:hAnsi="Trebuchet MS" w:cs="Raavi"/>
          <w:b/>
          <w:bCs/>
          <w:color w:val="000000"/>
          <w:sz w:val="20"/>
          <w:szCs w:val="18"/>
        </w:rPr>
        <w:t>aid SIMM &amp; PABX system)</w:t>
      </w:r>
      <w:r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team.</w:t>
      </w:r>
    </w:p>
    <w:p w:rsidR="008F08FA" w:rsidRPr="002C280C" w:rsidRDefault="00EA4951" w:rsidP="002673EF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Cs/>
          <w:color w:val="000000"/>
          <w:sz w:val="20"/>
          <w:szCs w:val="18"/>
        </w:rPr>
      </w:pPr>
      <w:r w:rsidRPr="002C280C">
        <w:rPr>
          <w:rFonts w:ascii="Trebuchet MS" w:hAnsi="Trebuchet MS" w:cs="Raavi"/>
          <w:bCs/>
          <w:color w:val="000000"/>
          <w:sz w:val="20"/>
          <w:szCs w:val="18"/>
        </w:rPr>
        <w:t>Responsible fo</w:t>
      </w:r>
      <w:r w:rsidR="0075175E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r the implementation </w:t>
      </w:r>
      <w:r w:rsidR="000D06DE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&amp; compliance </w:t>
      </w:r>
      <w:r w:rsidR="0075175E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of </w:t>
      </w:r>
      <w:r w:rsidR="00484B5E" w:rsidRPr="002C280C">
        <w:rPr>
          <w:rFonts w:ascii="Trebuchet MS" w:hAnsi="Trebuchet MS" w:cs="Raavi"/>
          <w:bCs/>
          <w:color w:val="000000"/>
          <w:sz w:val="20"/>
          <w:szCs w:val="18"/>
        </w:rPr>
        <w:t>Admin</w:t>
      </w:r>
      <w:r w:rsidR="002673EF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istration </w:t>
      </w:r>
      <w:r w:rsidR="0075175E" w:rsidRPr="002C280C">
        <w:rPr>
          <w:rFonts w:ascii="Trebuchet MS" w:hAnsi="Trebuchet MS" w:cs="Raavi"/>
          <w:bCs/>
          <w:color w:val="000000"/>
          <w:sz w:val="20"/>
          <w:szCs w:val="18"/>
        </w:rPr>
        <w:t>SOPs</w:t>
      </w:r>
      <w:r w:rsidRPr="002C280C">
        <w:rPr>
          <w:rFonts w:ascii="Trebuchet MS" w:hAnsi="Trebuchet MS" w:cs="Raavi"/>
          <w:bCs/>
          <w:color w:val="000000"/>
          <w:sz w:val="20"/>
          <w:szCs w:val="18"/>
        </w:rPr>
        <w:t>.</w:t>
      </w:r>
    </w:p>
    <w:p w:rsidR="0022418C" w:rsidRPr="002C280C" w:rsidRDefault="007D2A52" w:rsidP="002673EF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Cs/>
          <w:color w:val="000000"/>
          <w:sz w:val="20"/>
          <w:szCs w:val="18"/>
        </w:rPr>
      </w:pPr>
      <w:r w:rsidRPr="002C280C">
        <w:rPr>
          <w:rFonts w:ascii="Trebuchet MS" w:hAnsi="Trebuchet MS" w:cs="Raavi"/>
          <w:bCs/>
          <w:color w:val="000000"/>
          <w:sz w:val="20"/>
          <w:szCs w:val="18"/>
        </w:rPr>
        <w:t>Re</w:t>
      </w:r>
      <w:r w:rsidR="00EB4E66" w:rsidRPr="002C280C">
        <w:rPr>
          <w:rFonts w:ascii="Trebuchet MS" w:hAnsi="Trebuchet MS" w:cs="Raavi"/>
          <w:bCs/>
          <w:color w:val="000000"/>
          <w:sz w:val="20"/>
          <w:szCs w:val="18"/>
        </w:rPr>
        <w:t>port</w:t>
      </w:r>
      <w:r w:rsidRPr="002C280C">
        <w:rPr>
          <w:rFonts w:ascii="Trebuchet MS" w:hAnsi="Trebuchet MS" w:cs="Raavi"/>
          <w:bCs/>
          <w:color w:val="000000"/>
          <w:sz w:val="20"/>
          <w:szCs w:val="18"/>
        </w:rPr>
        <w:t>s and documentation presentation</w:t>
      </w:r>
      <w:r w:rsidR="00812579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to the management.</w:t>
      </w:r>
    </w:p>
    <w:p w:rsidR="006464CD" w:rsidRPr="002C280C" w:rsidRDefault="00AC1656" w:rsidP="006464CD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Cs/>
          <w:color w:val="000000"/>
          <w:sz w:val="20"/>
          <w:szCs w:val="18"/>
        </w:rPr>
      </w:pPr>
      <w:r>
        <w:rPr>
          <w:rFonts w:ascii="Trebuchet MS" w:hAnsi="Trebuchet MS" w:cs="Raavi"/>
          <w:bCs/>
          <w:color w:val="000000"/>
          <w:sz w:val="20"/>
          <w:szCs w:val="18"/>
        </w:rPr>
        <w:t>Managed</w:t>
      </w:r>
      <w:r w:rsidR="006464CD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indoor and outdoor corporate events.</w:t>
      </w:r>
    </w:p>
    <w:p w:rsidR="006464CD" w:rsidRPr="002C280C" w:rsidRDefault="006464CD" w:rsidP="006464CD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Cs/>
          <w:color w:val="000000"/>
          <w:sz w:val="20"/>
          <w:szCs w:val="18"/>
        </w:rPr>
      </w:pPr>
      <w:r w:rsidRPr="002C280C">
        <w:rPr>
          <w:rFonts w:ascii="Trebuchet MS" w:hAnsi="Trebuchet MS" w:cs="Raavi"/>
          <w:bCs/>
          <w:color w:val="000000"/>
          <w:sz w:val="20"/>
          <w:szCs w:val="18"/>
        </w:rPr>
        <w:t>Responsible for coordination regarding Administration projects with PMO department.</w:t>
      </w:r>
    </w:p>
    <w:p w:rsidR="00813444" w:rsidRPr="00056D2D" w:rsidRDefault="00AC1656" w:rsidP="00813444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Cs/>
          <w:color w:val="000000"/>
          <w:sz w:val="20"/>
          <w:szCs w:val="18"/>
        </w:rPr>
      </w:pPr>
      <w:r>
        <w:rPr>
          <w:rFonts w:ascii="Trebuchet MS" w:hAnsi="Trebuchet MS" w:cs="Raavi"/>
          <w:bCs/>
          <w:color w:val="000000"/>
          <w:sz w:val="20"/>
          <w:szCs w:val="18"/>
        </w:rPr>
        <w:t>Coordinate</w:t>
      </w:r>
      <w:r w:rsidR="00813444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as the contact function for the network support team for timely and effective solution of any network related issues</w:t>
      </w:r>
      <w:r w:rsidR="00813444" w:rsidRPr="002C280C">
        <w:rPr>
          <w:rFonts w:ascii="Trebuchet MS" w:hAnsi="Trebuchet MS" w:cs="Raavi"/>
          <w:b/>
          <w:bCs/>
          <w:color w:val="000000"/>
          <w:sz w:val="20"/>
          <w:szCs w:val="18"/>
        </w:rPr>
        <w:t>.</w:t>
      </w:r>
    </w:p>
    <w:p w:rsidR="00056D2D" w:rsidRPr="000510AA" w:rsidRDefault="00282F61" w:rsidP="00813444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Cs/>
          <w:color w:val="000000"/>
          <w:sz w:val="20"/>
          <w:szCs w:val="18"/>
        </w:rPr>
      </w:pPr>
      <w:r>
        <w:rPr>
          <w:rFonts w:ascii="Trebuchet MS" w:hAnsi="Trebuchet MS" w:cs="Raavi"/>
          <w:bCs/>
          <w:color w:val="000000"/>
          <w:sz w:val="20"/>
          <w:szCs w:val="18"/>
        </w:rPr>
        <w:t>Managed</w:t>
      </w:r>
      <w:r w:rsidR="00056D2D" w:rsidRPr="00056D2D">
        <w:rPr>
          <w:rFonts w:ascii="Trebuchet MS" w:hAnsi="Trebuchet MS" w:cs="Raavi"/>
          <w:bCs/>
          <w:color w:val="000000"/>
          <w:sz w:val="20"/>
          <w:szCs w:val="18"/>
        </w:rPr>
        <w:t xml:space="preserve"> Social media of </w:t>
      </w:r>
      <w:proofErr w:type="spellStart"/>
      <w:r w:rsidR="00056D2D" w:rsidRPr="00056D2D">
        <w:rPr>
          <w:rFonts w:ascii="Trebuchet MS" w:hAnsi="Trebuchet MS" w:cs="Raavi"/>
          <w:bCs/>
          <w:color w:val="000000"/>
          <w:sz w:val="20"/>
          <w:szCs w:val="18"/>
        </w:rPr>
        <w:t>Tradekey</w:t>
      </w:r>
      <w:proofErr w:type="spellEnd"/>
      <w:r w:rsidR="00056D2D" w:rsidRPr="000510AA">
        <w:rPr>
          <w:rFonts w:ascii="Trebuchet MS" w:hAnsi="Trebuchet MS" w:cs="Raavi"/>
          <w:bCs/>
          <w:color w:val="000000"/>
          <w:sz w:val="20"/>
          <w:szCs w:val="18"/>
        </w:rPr>
        <w:t xml:space="preserve">. </w:t>
      </w:r>
    </w:p>
    <w:p w:rsidR="000510AA" w:rsidRPr="000510AA" w:rsidRDefault="000510AA" w:rsidP="00813444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Cs/>
          <w:color w:val="000000"/>
          <w:sz w:val="20"/>
          <w:szCs w:val="18"/>
        </w:rPr>
      </w:pPr>
      <w:r w:rsidRPr="000510AA">
        <w:rPr>
          <w:rFonts w:ascii="Trebuchet MS" w:hAnsi="Trebuchet MS" w:cs="Raavi"/>
          <w:bCs/>
          <w:color w:val="000000"/>
          <w:sz w:val="20"/>
          <w:szCs w:val="18"/>
        </w:rPr>
        <w:t>Key Training</w:t>
      </w:r>
      <w:r w:rsidR="00AD0B71">
        <w:rPr>
          <w:rFonts w:ascii="Trebuchet MS" w:hAnsi="Trebuchet MS" w:cs="Raavi"/>
          <w:bCs/>
          <w:color w:val="000000"/>
          <w:sz w:val="20"/>
          <w:szCs w:val="18"/>
        </w:rPr>
        <w:t>s</w:t>
      </w:r>
      <w:r w:rsidRPr="000510AA">
        <w:rPr>
          <w:rFonts w:ascii="Trebuchet MS" w:hAnsi="Trebuchet MS" w:cs="Raavi"/>
          <w:bCs/>
          <w:color w:val="000000"/>
          <w:sz w:val="20"/>
          <w:szCs w:val="18"/>
        </w:rPr>
        <w:t xml:space="preserve"> </w:t>
      </w:r>
      <w:r w:rsidR="00282F61" w:rsidRPr="000510AA">
        <w:rPr>
          <w:rFonts w:ascii="Trebuchet MS" w:hAnsi="Trebuchet MS" w:cs="Raavi"/>
          <w:bCs/>
          <w:color w:val="000000"/>
          <w:sz w:val="20"/>
          <w:szCs w:val="18"/>
        </w:rPr>
        <w:t>program</w:t>
      </w:r>
      <w:r w:rsidRPr="000510AA">
        <w:rPr>
          <w:rFonts w:ascii="Trebuchet MS" w:hAnsi="Trebuchet MS" w:cs="Raavi"/>
          <w:bCs/>
          <w:color w:val="000000"/>
          <w:sz w:val="20"/>
          <w:szCs w:val="18"/>
        </w:rPr>
        <w:t>.</w:t>
      </w:r>
    </w:p>
    <w:p w:rsidR="006464CD" w:rsidRPr="002C280C" w:rsidRDefault="006464CD" w:rsidP="006464CD">
      <w:pPr>
        <w:pStyle w:val="ListParagraph"/>
        <w:ind w:left="360"/>
        <w:jc w:val="both"/>
        <w:rPr>
          <w:rFonts w:ascii="Trebuchet MS" w:hAnsi="Trebuchet MS" w:cs="Raavi"/>
          <w:bCs/>
          <w:color w:val="000000"/>
          <w:sz w:val="16"/>
          <w:szCs w:val="18"/>
        </w:rPr>
      </w:pPr>
    </w:p>
    <w:p w:rsidR="006464CD" w:rsidRPr="002C280C" w:rsidRDefault="006464CD" w:rsidP="006464CD">
      <w:pPr>
        <w:jc w:val="both"/>
        <w:rPr>
          <w:rFonts w:ascii="Trebuchet MS" w:hAnsi="Trebuchet MS" w:cs="Raavi"/>
          <w:bCs/>
          <w:color w:val="000000"/>
          <w:sz w:val="20"/>
          <w:szCs w:val="18"/>
        </w:rPr>
      </w:pPr>
      <w:r w:rsidRPr="002C280C">
        <w:rPr>
          <w:rFonts w:ascii="Trebuchet MS" w:hAnsi="Trebuchet MS" w:cs="Arial"/>
          <w:b/>
          <w:sz w:val="20"/>
        </w:rPr>
        <w:t>Business Development</w:t>
      </w:r>
      <w:r w:rsidR="000B6B85">
        <w:rPr>
          <w:rFonts w:ascii="Trebuchet MS" w:hAnsi="Trebuchet MS" w:cs="Arial"/>
          <w:b/>
          <w:sz w:val="20"/>
        </w:rPr>
        <w:t>:</w:t>
      </w:r>
    </w:p>
    <w:p w:rsidR="000D06DE" w:rsidRPr="002C280C" w:rsidRDefault="00282F61" w:rsidP="002673EF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Cs/>
          <w:color w:val="000000"/>
          <w:sz w:val="20"/>
          <w:szCs w:val="18"/>
        </w:rPr>
      </w:pPr>
      <w:r>
        <w:rPr>
          <w:rFonts w:ascii="Trebuchet MS" w:hAnsi="Trebuchet MS" w:cs="Raavi"/>
          <w:bCs/>
          <w:color w:val="000000"/>
          <w:sz w:val="20"/>
          <w:szCs w:val="18"/>
        </w:rPr>
        <w:t>Managed</w:t>
      </w:r>
      <w:r w:rsidR="00F07723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</w:t>
      </w:r>
      <w:r w:rsidR="006464CD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all the process for the </w:t>
      </w:r>
      <w:r w:rsidR="009F3A43" w:rsidRPr="002C280C">
        <w:rPr>
          <w:rFonts w:ascii="Trebuchet MS" w:hAnsi="Trebuchet MS" w:cs="Raavi"/>
          <w:b/>
          <w:bCs/>
          <w:color w:val="000000"/>
          <w:sz w:val="20"/>
          <w:szCs w:val="18"/>
        </w:rPr>
        <w:t>Prism Glasses</w:t>
      </w:r>
      <w:r w:rsidR="005407D7">
        <w:rPr>
          <w:rFonts w:ascii="Trebuchet MS" w:hAnsi="Trebuchet MS" w:cs="Raavi"/>
          <w:b/>
          <w:bCs/>
          <w:color w:val="000000"/>
          <w:sz w:val="20"/>
          <w:szCs w:val="18"/>
        </w:rPr>
        <w:t>/Mobile Phones</w:t>
      </w:r>
      <w:r w:rsidR="006464CD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product</w:t>
      </w:r>
      <w:r w:rsidR="009F3A43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</w:t>
      </w:r>
      <w:r w:rsidR="006464CD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from </w:t>
      </w:r>
      <w:r w:rsidR="009F3A43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order </w:t>
      </w:r>
      <w:r w:rsidR="006464CD" w:rsidRPr="002C280C">
        <w:rPr>
          <w:rFonts w:ascii="Trebuchet MS" w:hAnsi="Trebuchet MS" w:cs="Raavi"/>
          <w:bCs/>
          <w:color w:val="000000"/>
          <w:sz w:val="20"/>
          <w:szCs w:val="18"/>
        </w:rPr>
        <w:t>to</w:t>
      </w:r>
      <w:r w:rsidR="009F3A43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delivery</w:t>
      </w:r>
      <w:r w:rsidR="00D41BBF">
        <w:rPr>
          <w:rFonts w:ascii="Trebuchet MS" w:hAnsi="Trebuchet MS" w:cs="Raavi"/>
          <w:bCs/>
          <w:color w:val="000000"/>
          <w:sz w:val="20"/>
          <w:szCs w:val="18"/>
        </w:rPr>
        <w:t xml:space="preserve"> through online shopping portal</w:t>
      </w:r>
      <w:r w:rsidR="009F3A43" w:rsidRPr="002C280C">
        <w:rPr>
          <w:rFonts w:ascii="Trebuchet MS" w:hAnsi="Trebuchet MS" w:cs="Raavi"/>
          <w:bCs/>
          <w:color w:val="000000"/>
          <w:sz w:val="20"/>
          <w:szCs w:val="18"/>
        </w:rPr>
        <w:t>.</w:t>
      </w:r>
      <w:r w:rsidR="000B6B85">
        <w:rPr>
          <w:rFonts w:ascii="Trebuchet MS" w:hAnsi="Trebuchet MS" w:cs="Raavi"/>
          <w:bCs/>
          <w:color w:val="000000"/>
          <w:sz w:val="20"/>
          <w:szCs w:val="18"/>
        </w:rPr>
        <w:t xml:space="preserve"> (</w:t>
      </w:r>
      <w:r w:rsidR="000B6B85" w:rsidRPr="000B6B85">
        <w:rPr>
          <w:rFonts w:ascii="Trebuchet MS" w:hAnsi="Trebuchet MS" w:cs="Raavi"/>
          <w:b/>
          <w:bCs/>
          <w:color w:val="000000"/>
          <w:sz w:val="20"/>
          <w:szCs w:val="18"/>
        </w:rPr>
        <w:t>City Base</w:t>
      </w:r>
      <w:r w:rsidR="000B6B85">
        <w:rPr>
          <w:rFonts w:ascii="Trebuchet MS" w:hAnsi="Trebuchet MS" w:cs="Raavi"/>
          <w:bCs/>
          <w:color w:val="000000"/>
          <w:sz w:val="20"/>
          <w:szCs w:val="18"/>
        </w:rPr>
        <w:t>)</w:t>
      </w:r>
    </w:p>
    <w:p w:rsidR="000E547D" w:rsidRPr="002C280C" w:rsidRDefault="000D06DE" w:rsidP="00813444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Cs/>
          <w:color w:val="000000"/>
          <w:sz w:val="20"/>
          <w:szCs w:val="18"/>
        </w:rPr>
      </w:pPr>
      <w:r w:rsidRPr="002C280C">
        <w:rPr>
          <w:rFonts w:ascii="Trebuchet MS" w:hAnsi="Trebuchet MS" w:cs="Raavi"/>
          <w:bCs/>
          <w:color w:val="000000"/>
          <w:sz w:val="20"/>
          <w:szCs w:val="18"/>
        </w:rPr>
        <w:t>Provide customer service and facilitation to product customers through</w:t>
      </w:r>
      <w:r w:rsidR="009F3A43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online</w:t>
      </w:r>
      <w:r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medium</w:t>
      </w:r>
      <w:r w:rsidR="009F3A43" w:rsidRPr="002C280C">
        <w:rPr>
          <w:rFonts w:ascii="Trebuchet MS" w:hAnsi="Trebuchet MS" w:cs="Raavi"/>
          <w:bCs/>
          <w:color w:val="000000"/>
          <w:sz w:val="20"/>
          <w:szCs w:val="18"/>
        </w:rPr>
        <w:t>.</w:t>
      </w:r>
    </w:p>
    <w:p w:rsidR="00C763CC" w:rsidRPr="002C280C" w:rsidRDefault="00842F79" w:rsidP="002673EF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Cs/>
          <w:color w:val="000000"/>
          <w:sz w:val="20"/>
          <w:szCs w:val="18"/>
        </w:rPr>
      </w:pPr>
      <w:r w:rsidRPr="002C280C">
        <w:rPr>
          <w:rFonts w:ascii="Trebuchet MS" w:hAnsi="Trebuchet MS" w:cs="Raavi"/>
          <w:bCs/>
          <w:color w:val="000000"/>
          <w:sz w:val="20"/>
          <w:szCs w:val="18"/>
        </w:rPr>
        <w:t>Generat</w:t>
      </w:r>
      <w:r w:rsidR="00813444" w:rsidRPr="002C280C">
        <w:rPr>
          <w:rFonts w:ascii="Trebuchet MS" w:hAnsi="Trebuchet MS" w:cs="Raavi"/>
          <w:bCs/>
          <w:color w:val="000000"/>
          <w:sz w:val="20"/>
          <w:szCs w:val="18"/>
        </w:rPr>
        <w:t>ion of</w:t>
      </w:r>
      <w:r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leads for trainings and </w:t>
      </w:r>
      <w:r w:rsidR="00813444" w:rsidRPr="002C280C">
        <w:rPr>
          <w:rFonts w:ascii="Trebuchet MS" w:hAnsi="Trebuchet MS" w:cs="Raavi"/>
          <w:bCs/>
          <w:color w:val="000000"/>
          <w:sz w:val="20"/>
          <w:szCs w:val="18"/>
        </w:rPr>
        <w:t>identification of</w:t>
      </w:r>
      <w:r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corporate trainer </w:t>
      </w:r>
      <w:r w:rsidR="00F51E28" w:rsidRPr="002C280C">
        <w:rPr>
          <w:rFonts w:ascii="Trebuchet MS" w:hAnsi="Trebuchet MS" w:cs="Raavi"/>
          <w:bCs/>
          <w:color w:val="000000"/>
          <w:sz w:val="20"/>
          <w:szCs w:val="18"/>
        </w:rPr>
        <w:t>/</w:t>
      </w:r>
      <w:r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industry experts from</w:t>
      </w:r>
      <w:r w:rsidR="00F51E28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within the</w:t>
      </w:r>
      <w:r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organization.</w:t>
      </w:r>
    </w:p>
    <w:p w:rsidR="00D74E6C" w:rsidRPr="002C280C" w:rsidRDefault="005A3FBC" w:rsidP="002673EF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Cs/>
          <w:color w:val="000000"/>
          <w:sz w:val="20"/>
          <w:szCs w:val="18"/>
        </w:rPr>
      </w:pPr>
      <w:r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Devise, initiate and implement </w:t>
      </w:r>
      <w:r w:rsidR="00C763CC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Marketing strategies to promote new trainings </w:t>
      </w:r>
      <w:r w:rsidRPr="002C280C">
        <w:rPr>
          <w:rFonts w:ascii="Trebuchet MS" w:hAnsi="Trebuchet MS" w:cs="Raavi"/>
          <w:bCs/>
          <w:color w:val="000000"/>
          <w:sz w:val="20"/>
          <w:szCs w:val="18"/>
        </w:rPr>
        <w:t>through</w:t>
      </w:r>
      <w:r w:rsidR="00C763CC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digital media as a tool for marketing. </w:t>
      </w:r>
      <w:r w:rsidR="00842F79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 </w:t>
      </w:r>
      <w:r w:rsidR="00D74E6C" w:rsidRPr="002C280C">
        <w:rPr>
          <w:rFonts w:ascii="Trebuchet MS" w:hAnsi="Trebuchet MS" w:cs="Raavi"/>
          <w:bCs/>
          <w:color w:val="000000"/>
          <w:sz w:val="20"/>
          <w:szCs w:val="18"/>
        </w:rPr>
        <w:t xml:space="preserve">     </w:t>
      </w:r>
    </w:p>
    <w:p w:rsidR="00E53709" w:rsidRDefault="00E53709" w:rsidP="00806BEF">
      <w:pPr>
        <w:tabs>
          <w:tab w:val="left" w:pos="720"/>
        </w:tabs>
        <w:jc w:val="both"/>
        <w:rPr>
          <w:rFonts w:ascii="Trebuchet MS" w:hAnsi="Trebuchet MS" w:cs="Arial"/>
          <w:sz w:val="16"/>
          <w:szCs w:val="22"/>
        </w:rPr>
      </w:pPr>
    </w:p>
    <w:p w:rsidR="00D71277" w:rsidRDefault="00D71277" w:rsidP="00806BEF">
      <w:pPr>
        <w:tabs>
          <w:tab w:val="left" w:pos="720"/>
        </w:tabs>
        <w:jc w:val="both"/>
        <w:rPr>
          <w:rFonts w:ascii="Trebuchet MS" w:hAnsi="Trebuchet MS" w:cs="Arial"/>
          <w:sz w:val="16"/>
          <w:szCs w:val="22"/>
        </w:rPr>
      </w:pPr>
    </w:p>
    <w:p w:rsidR="00D71277" w:rsidRDefault="00D71277" w:rsidP="00806BEF">
      <w:pPr>
        <w:tabs>
          <w:tab w:val="left" w:pos="720"/>
        </w:tabs>
        <w:jc w:val="both"/>
        <w:rPr>
          <w:rFonts w:ascii="Trebuchet MS" w:hAnsi="Trebuchet MS" w:cs="Arial"/>
          <w:sz w:val="16"/>
          <w:szCs w:val="22"/>
        </w:rPr>
      </w:pPr>
    </w:p>
    <w:p w:rsidR="002B6E7E" w:rsidRPr="002C280C" w:rsidRDefault="002B6E7E" w:rsidP="00806BEF">
      <w:pPr>
        <w:tabs>
          <w:tab w:val="left" w:pos="720"/>
        </w:tabs>
        <w:jc w:val="both"/>
        <w:rPr>
          <w:rFonts w:ascii="Trebuchet MS" w:hAnsi="Trebuchet MS" w:cs="Arial"/>
          <w:sz w:val="16"/>
          <w:szCs w:val="22"/>
        </w:rPr>
      </w:pPr>
    </w:p>
    <w:p w:rsidR="00806BEF" w:rsidRPr="002C280C" w:rsidRDefault="00806BEF" w:rsidP="00806BEF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 w:rsidRPr="002C280C">
        <w:rPr>
          <w:rFonts w:ascii="Trebuchet MS" w:hAnsi="Trebuchet MS" w:cs="Raavi"/>
          <w:b/>
          <w:bCs/>
          <w:color w:val="000000"/>
          <w:sz w:val="20"/>
          <w:szCs w:val="20"/>
        </w:rPr>
        <w:t>TRADEKEY (PVT) LTD.</w:t>
      </w:r>
    </w:p>
    <w:p w:rsidR="00806BEF" w:rsidRPr="002C280C" w:rsidRDefault="004824A0" w:rsidP="00806BEF">
      <w:p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2C280C">
        <w:rPr>
          <w:rFonts w:ascii="Trebuchet MS" w:hAnsi="Trebuchet MS" w:cs="Raavi"/>
          <w:bCs/>
          <w:color w:val="000000"/>
          <w:sz w:val="20"/>
          <w:szCs w:val="20"/>
        </w:rPr>
        <w:t>Officer Administration</w:t>
      </w:r>
      <w:r w:rsidRPr="002C280C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="00806BEF" w:rsidRPr="002C280C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="0018139E" w:rsidRPr="002C280C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="0018139E" w:rsidRPr="002C280C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="00806BEF" w:rsidRPr="002C280C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="00D41BBF">
        <w:rPr>
          <w:rFonts w:ascii="Trebuchet MS" w:hAnsi="Trebuchet MS" w:cs="Raavi"/>
          <w:bCs/>
          <w:color w:val="000000"/>
          <w:sz w:val="20"/>
          <w:szCs w:val="20"/>
        </w:rPr>
        <w:t xml:space="preserve">                </w:t>
      </w:r>
      <w:r w:rsidR="00D41BBF" w:rsidRPr="00D41BBF">
        <w:rPr>
          <w:rFonts w:ascii="Trebuchet MS" w:hAnsi="Trebuchet MS" w:cs="Raavi"/>
          <w:b/>
          <w:bCs/>
          <w:color w:val="000000"/>
          <w:sz w:val="20"/>
          <w:szCs w:val="20"/>
        </w:rPr>
        <w:t>April 2nd</w:t>
      </w:r>
      <w:r w:rsidR="00D41BBF"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 </w:t>
      </w:r>
      <w:r w:rsidR="00D41BBF" w:rsidRPr="00D41BBF"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2009 till </w:t>
      </w:r>
      <w:r w:rsidR="00624E43">
        <w:rPr>
          <w:rFonts w:ascii="Trebuchet MS" w:hAnsi="Trebuchet MS" w:cs="Raavi"/>
          <w:b/>
          <w:bCs/>
          <w:color w:val="000000"/>
          <w:sz w:val="20"/>
          <w:szCs w:val="20"/>
        </w:rPr>
        <w:t>December</w:t>
      </w:r>
      <w:r w:rsidR="00D41BBF" w:rsidRPr="00D41BBF">
        <w:rPr>
          <w:rFonts w:ascii="Trebuchet MS" w:hAnsi="Trebuchet MS" w:cs="Raavi"/>
          <w:b/>
          <w:bCs/>
          <w:color w:val="000000"/>
          <w:sz w:val="20"/>
          <w:szCs w:val="20"/>
        </w:rPr>
        <w:t>-2012</w:t>
      </w:r>
    </w:p>
    <w:p w:rsidR="00806BEF" w:rsidRPr="002C280C" w:rsidRDefault="00806BEF" w:rsidP="00806BEF">
      <w:pPr>
        <w:jc w:val="both"/>
        <w:rPr>
          <w:rFonts w:ascii="Trebuchet MS" w:hAnsi="Trebuchet MS" w:cs="Raavi"/>
          <w:bCs/>
          <w:color w:val="000000"/>
          <w:sz w:val="16"/>
          <w:szCs w:val="18"/>
        </w:rPr>
      </w:pPr>
    </w:p>
    <w:p w:rsidR="0021775F" w:rsidRPr="002C280C" w:rsidRDefault="0021775F" w:rsidP="00EA1AAC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/>
          <w:bCs/>
          <w:color w:val="000000"/>
          <w:sz w:val="20"/>
          <w:u w:val="single"/>
        </w:rPr>
      </w:pPr>
      <w:r w:rsidRPr="002C280C">
        <w:rPr>
          <w:rFonts w:ascii="Trebuchet MS" w:hAnsi="Trebuchet MS" w:cs="Raavi"/>
          <w:bCs/>
          <w:color w:val="000000"/>
          <w:sz w:val="20"/>
        </w:rPr>
        <w:t>Operate</w:t>
      </w:r>
      <w:r w:rsidR="00EA1AAC" w:rsidRPr="002C280C">
        <w:rPr>
          <w:rFonts w:ascii="Trebuchet MS" w:hAnsi="Trebuchet MS" w:cs="Raavi"/>
          <w:bCs/>
          <w:color w:val="000000"/>
          <w:sz w:val="20"/>
        </w:rPr>
        <w:t xml:space="preserve"> and manage</w:t>
      </w:r>
      <w:r w:rsidRPr="002C280C">
        <w:rPr>
          <w:rFonts w:ascii="Trebuchet MS" w:hAnsi="Trebuchet MS" w:cs="Raavi"/>
          <w:bCs/>
          <w:color w:val="000000"/>
          <w:sz w:val="20"/>
        </w:rPr>
        <w:t xml:space="preserve"> main PABX console.</w:t>
      </w:r>
    </w:p>
    <w:p w:rsidR="00EA1AAC" w:rsidRPr="002C280C" w:rsidRDefault="003B5278" w:rsidP="00EA1AAC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/>
          <w:bCs/>
          <w:color w:val="000000"/>
          <w:sz w:val="20"/>
          <w:u w:val="single"/>
        </w:rPr>
      </w:pPr>
      <w:r w:rsidRPr="002C280C">
        <w:rPr>
          <w:rFonts w:ascii="Trebuchet MS" w:hAnsi="Trebuchet MS" w:cs="Raavi"/>
          <w:bCs/>
          <w:color w:val="000000"/>
          <w:sz w:val="20"/>
        </w:rPr>
        <w:lastRenderedPageBreak/>
        <w:t>P</w:t>
      </w:r>
      <w:r w:rsidR="008807E9" w:rsidRPr="002C280C">
        <w:rPr>
          <w:rFonts w:ascii="Trebuchet MS" w:hAnsi="Trebuchet MS" w:cs="Raavi"/>
          <w:bCs/>
          <w:color w:val="000000"/>
          <w:sz w:val="20"/>
        </w:rPr>
        <w:t>erform p</w:t>
      </w:r>
      <w:r w:rsidRPr="002C280C">
        <w:rPr>
          <w:rFonts w:ascii="Trebuchet MS" w:hAnsi="Trebuchet MS" w:cs="Raavi"/>
          <w:bCs/>
          <w:color w:val="000000"/>
          <w:sz w:val="20"/>
        </w:rPr>
        <w:t>ublic dealings with vendors, clients &amp; candidates</w:t>
      </w:r>
      <w:r w:rsidR="008807E9" w:rsidRPr="002C280C">
        <w:rPr>
          <w:rFonts w:ascii="Trebuchet MS" w:hAnsi="Trebuchet MS" w:cs="Raavi"/>
          <w:bCs/>
          <w:color w:val="000000"/>
          <w:sz w:val="20"/>
        </w:rPr>
        <w:t xml:space="preserve"> for interview</w:t>
      </w:r>
      <w:r w:rsidRPr="002C280C">
        <w:rPr>
          <w:rFonts w:ascii="Trebuchet MS" w:hAnsi="Trebuchet MS" w:cs="Raavi"/>
          <w:bCs/>
          <w:color w:val="000000"/>
          <w:sz w:val="20"/>
        </w:rPr>
        <w:t>.</w:t>
      </w:r>
    </w:p>
    <w:p w:rsidR="00EA1AAC" w:rsidRPr="002C280C" w:rsidRDefault="00126B27" w:rsidP="00EA1AAC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/>
          <w:bCs/>
          <w:color w:val="000000"/>
          <w:sz w:val="20"/>
          <w:u w:val="single"/>
        </w:rPr>
      </w:pPr>
      <w:r w:rsidRPr="002C280C">
        <w:rPr>
          <w:rFonts w:ascii="Trebuchet MS" w:hAnsi="Trebuchet MS" w:cs="Raavi"/>
          <w:bCs/>
          <w:color w:val="000000"/>
          <w:sz w:val="20"/>
        </w:rPr>
        <w:t xml:space="preserve">Correspondence with global customers via email </w:t>
      </w:r>
      <w:r w:rsidR="005A7747" w:rsidRPr="002C280C">
        <w:rPr>
          <w:rFonts w:ascii="Trebuchet MS" w:hAnsi="Trebuchet MS" w:cs="Raavi"/>
          <w:bCs/>
          <w:color w:val="000000"/>
          <w:sz w:val="20"/>
        </w:rPr>
        <w:t>&amp;</w:t>
      </w:r>
      <w:r w:rsidRPr="002C280C">
        <w:rPr>
          <w:rFonts w:ascii="Trebuchet MS" w:hAnsi="Trebuchet MS" w:cs="Raavi"/>
          <w:bCs/>
          <w:color w:val="000000"/>
          <w:sz w:val="20"/>
        </w:rPr>
        <w:t xml:space="preserve"> calls.</w:t>
      </w:r>
    </w:p>
    <w:p w:rsidR="00EA1AAC" w:rsidRPr="002C280C" w:rsidRDefault="00762F20" w:rsidP="00EA1AAC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/>
          <w:bCs/>
          <w:color w:val="000000"/>
          <w:sz w:val="20"/>
          <w:u w:val="single"/>
        </w:rPr>
      </w:pPr>
      <w:r w:rsidRPr="002C280C">
        <w:rPr>
          <w:rFonts w:ascii="Trebuchet MS" w:hAnsi="Trebuchet MS" w:cs="Raavi"/>
          <w:bCs/>
          <w:color w:val="000000"/>
          <w:sz w:val="20"/>
        </w:rPr>
        <w:t xml:space="preserve">Facilitate </w:t>
      </w:r>
      <w:r w:rsidR="00995A93" w:rsidRPr="002C280C">
        <w:rPr>
          <w:rFonts w:ascii="Trebuchet MS" w:hAnsi="Trebuchet MS" w:cs="Raavi"/>
          <w:bCs/>
          <w:color w:val="000000"/>
          <w:sz w:val="20"/>
        </w:rPr>
        <w:t>associates</w:t>
      </w:r>
      <w:r w:rsidR="00BE0041" w:rsidRPr="002C280C">
        <w:rPr>
          <w:rFonts w:ascii="Trebuchet MS" w:hAnsi="Trebuchet MS" w:cs="Raavi"/>
          <w:bCs/>
          <w:color w:val="000000"/>
          <w:sz w:val="20"/>
        </w:rPr>
        <w:t xml:space="preserve"> and look after floor operations</w:t>
      </w:r>
      <w:r w:rsidR="00995A93" w:rsidRPr="002C280C">
        <w:rPr>
          <w:rFonts w:ascii="Trebuchet MS" w:hAnsi="Trebuchet MS" w:cs="Raavi"/>
          <w:bCs/>
          <w:color w:val="000000"/>
          <w:sz w:val="20"/>
        </w:rPr>
        <w:t>.</w:t>
      </w:r>
    </w:p>
    <w:p w:rsidR="00EA1AAC" w:rsidRPr="002C280C" w:rsidRDefault="00DE5EC8" w:rsidP="00EA1AAC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/>
          <w:bCs/>
          <w:color w:val="000000"/>
          <w:sz w:val="20"/>
          <w:u w:val="single"/>
        </w:rPr>
      </w:pPr>
      <w:r w:rsidRPr="002C280C">
        <w:rPr>
          <w:rFonts w:ascii="Trebuchet MS" w:hAnsi="Trebuchet MS" w:cs="Raavi"/>
          <w:bCs/>
          <w:color w:val="000000"/>
          <w:sz w:val="20"/>
        </w:rPr>
        <w:t>Offline / Online p</w:t>
      </w:r>
      <w:r w:rsidR="00046567" w:rsidRPr="002C280C">
        <w:rPr>
          <w:rFonts w:ascii="Trebuchet MS" w:hAnsi="Trebuchet MS" w:cs="Raavi"/>
          <w:bCs/>
          <w:color w:val="000000"/>
          <w:sz w:val="20"/>
        </w:rPr>
        <w:t>ublic dealing</w:t>
      </w:r>
      <w:r w:rsidRPr="002C280C">
        <w:rPr>
          <w:rFonts w:ascii="Trebuchet MS" w:hAnsi="Trebuchet MS" w:cs="Raavi"/>
          <w:bCs/>
          <w:color w:val="000000"/>
          <w:sz w:val="20"/>
        </w:rPr>
        <w:t>s with member</w:t>
      </w:r>
      <w:r w:rsidR="00B37D0F" w:rsidRPr="002C280C">
        <w:rPr>
          <w:rFonts w:ascii="Trebuchet MS" w:hAnsi="Trebuchet MS" w:cs="Raavi"/>
          <w:bCs/>
          <w:color w:val="000000"/>
          <w:sz w:val="20"/>
        </w:rPr>
        <w:t>s</w:t>
      </w:r>
      <w:r w:rsidRPr="002C280C">
        <w:rPr>
          <w:rFonts w:ascii="Trebuchet MS" w:hAnsi="Trebuchet MS" w:cs="Raavi"/>
          <w:bCs/>
          <w:color w:val="000000"/>
          <w:sz w:val="20"/>
        </w:rPr>
        <w:t>, guest and clients</w:t>
      </w:r>
      <w:r w:rsidR="00046567" w:rsidRPr="002C280C">
        <w:rPr>
          <w:rFonts w:ascii="Trebuchet MS" w:hAnsi="Trebuchet MS" w:cs="Raavi"/>
          <w:bCs/>
          <w:color w:val="000000"/>
          <w:sz w:val="20"/>
        </w:rPr>
        <w:t>.</w:t>
      </w:r>
    </w:p>
    <w:p w:rsidR="00EA1AAC" w:rsidRPr="002C280C" w:rsidRDefault="0070152B" w:rsidP="00EA1AAC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/>
          <w:bCs/>
          <w:color w:val="000000"/>
          <w:sz w:val="20"/>
          <w:u w:val="single"/>
        </w:rPr>
      </w:pPr>
      <w:r w:rsidRPr="002C280C">
        <w:rPr>
          <w:rFonts w:ascii="Trebuchet MS" w:hAnsi="Trebuchet MS" w:cs="Raavi"/>
          <w:bCs/>
          <w:color w:val="000000"/>
          <w:sz w:val="20"/>
        </w:rPr>
        <w:t xml:space="preserve">Maintain </w:t>
      </w:r>
      <w:r w:rsidR="00FC478C" w:rsidRPr="002C280C">
        <w:rPr>
          <w:rFonts w:ascii="Trebuchet MS" w:hAnsi="Trebuchet MS" w:cs="Raavi"/>
          <w:bCs/>
          <w:color w:val="000000"/>
          <w:sz w:val="20"/>
        </w:rPr>
        <w:t>visitor</w:t>
      </w:r>
      <w:r w:rsidR="0021775F" w:rsidRPr="002C280C">
        <w:rPr>
          <w:rFonts w:ascii="Trebuchet MS" w:hAnsi="Trebuchet MS" w:cs="Raavi"/>
          <w:bCs/>
          <w:color w:val="000000"/>
          <w:sz w:val="20"/>
        </w:rPr>
        <w:t xml:space="preserve"> / mail</w:t>
      </w:r>
      <w:r w:rsidR="00FC478C" w:rsidRPr="002C280C">
        <w:rPr>
          <w:rFonts w:ascii="Trebuchet MS" w:hAnsi="Trebuchet MS" w:cs="Raavi"/>
          <w:bCs/>
          <w:color w:val="000000"/>
          <w:sz w:val="20"/>
        </w:rPr>
        <w:t xml:space="preserve"> </w:t>
      </w:r>
      <w:r w:rsidRPr="002C280C">
        <w:rPr>
          <w:rFonts w:ascii="Trebuchet MS" w:hAnsi="Trebuchet MS" w:cs="Raavi"/>
          <w:bCs/>
          <w:color w:val="000000"/>
          <w:sz w:val="20"/>
        </w:rPr>
        <w:t>log book.</w:t>
      </w:r>
    </w:p>
    <w:p w:rsidR="00EA1AAC" w:rsidRPr="002C280C" w:rsidRDefault="00B37D0F" w:rsidP="00EA1AAC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/>
          <w:bCs/>
          <w:color w:val="000000"/>
          <w:sz w:val="20"/>
          <w:u w:val="single"/>
        </w:rPr>
      </w:pPr>
      <w:r w:rsidRPr="002C280C">
        <w:rPr>
          <w:rFonts w:ascii="Trebuchet MS" w:hAnsi="Trebuchet MS" w:cs="Raavi"/>
          <w:bCs/>
          <w:color w:val="000000"/>
          <w:sz w:val="20"/>
        </w:rPr>
        <w:t>I</w:t>
      </w:r>
      <w:r w:rsidR="00366766" w:rsidRPr="002C280C">
        <w:rPr>
          <w:rFonts w:ascii="Trebuchet MS" w:hAnsi="Trebuchet MS" w:cs="Raavi"/>
          <w:bCs/>
          <w:color w:val="000000"/>
          <w:sz w:val="20"/>
        </w:rPr>
        <w:t>mplement</w:t>
      </w:r>
      <w:r w:rsidRPr="002C280C">
        <w:rPr>
          <w:rFonts w:ascii="Trebuchet MS" w:hAnsi="Trebuchet MS" w:cs="Raavi"/>
          <w:bCs/>
          <w:color w:val="000000"/>
          <w:sz w:val="20"/>
        </w:rPr>
        <w:t xml:space="preserve">ation </w:t>
      </w:r>
      <w:r w:rsidR="004824A0" w:rsidRPr="002C280C">
        <w:rPr>
          <w:rFonts w:ascii="Trebuchet MS" w:hAnsi="Trebuchet MS" w:cs="Raavi"/>
          <w:bCs/>
          <w:color w:val="000000"/>
          <w:sz w:val="20"/>
        </w:rPr>
        <w:t>&amp; compliance</w:t>
      </w:r>
      <w:r w:rsidRPr="002C280C">
        <w:rPr>
          <w:rFonts w:ascii="Trebuchet MS" w:hAnsi="Trebuchet MS" w:cs="Raavi"/>
          <w:bCs/>
          <w:color w:val="000000"/>
          <w:sz w:val="20"/>
        </w:rPr>
        <w:t xml:space="preserve"> of </w:t>
      </w:r>
      <w:r w:rsidR="00DF1E30" w:rsidRPr="002C280C">
        <w:rPr>
          <w:rFonts w:ascii="Trebuchet MS" w:hAnsi="Trebuchet MS" w:cs="Raavi"/>
          <w:bCs/>
          <w:color w:val="000000"/>
          <w:sz w:val="20"/>
        </w:rPr>
        <w:t>organizational</w:t>
      </w:r>
      <w:r w:rsidR="00126B27" w:rsidRPr="002C280C">
        <w:rPr>
          <w:rFonts w:ascii="Trebuchet MS" w:hAnsi="Trebuchet MS" w:cs="Raavi"/>
          <w:bCs/>
          <w:color w:val="000000"/>
          <w:sz w:val="20"/>
        </w:rPr>
        <w:t xml:space="preserve"> </w:t>
      </w:r>
      <w:r w:rsidR="00DF1E30" w:rsidRPr="002C280C">
        <w:rPr>
          <w:rFonts w:ascii="Trebuchet MS" w:hAnsi="Trebuchet MS" w:cs="Raavi"/>
          <w:bCs/>
          <w:color w:val="000000"/>
          <w:sz w:val="20"/>
        </w:rPr>
        <w:t>p</w:t>
      </w:r>
      <w:r w:rsidR="00126B27" w:rsidRPr="002C280C">
        <w:rPr>
          <w:rFonts w:ascii="Trebuchet MS" w:hAnsi="Trebuchet MS" w:cs="Raavi"/>
          <w:bCs/>
          <w:color w:val="000000"/>
          <w:sz w:val="20"/>
        </w:rPr>
        <w:t>olicies</w:t>
      </w:r>
      <w:r w:rsidRPr="002C280C">
        <w:rPr>
          <w:rFonts w:ascii="Trebuchet MS" w:hAnsi="Trebuchet MS" w:cs="Raavi"/>
          <w:bCs/>
          <w:color w:val="000000"/>
          <w:sz w:val="20"/>
        </w:rPr>
        <w:t xml:space="preserve"> &amp; procedures</w:t>
      </w:r>
      <w:r w:rsidR="00126B27" w:rsidRPr="002C280C">
        <w:rPr>
          <w:rFonts w:ascii="Trebuchet MS" w:hAnsi="Trebuchet MS" w:cs="Raavi"/>
          <w:bCs/>
          <w:color w:val="000000"/>
          <w:sz w:val="20"/>
        </w:rPr>
        <w:t>.</w:t>
      </w:r>
    </w:p>
    <w:p w:rsidR="00EA1AAC" w:rsidRPr="002C280C" w:rsidRDefault="00A3546E" w:rsidP="00EA1AAC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/>
          <w:bCs/>
          <w:color w:val="000000"/>
          <w:sz w:val="20"/>
          <w:u w:val="single"/>
        </w:rPr>
      </w:pPr>
      <w:r w:rsidRPr="002C280C">
        <w:rPr>
          <w:rFonts w:ascii="Trebuchet MS" w:hAnsi="Trebuchet MS" w:cs="Raavi"/>
          <w:bCs/>
          <w:color w:val="000000"/>
          <w:sz w:val="20"/>
        </w:rPr>
        <w:t>Dispatch mails and invoices.</w:t>
      </w:r>
    </w:p>
    <w:p w:rsidR="004824A0" w:rsidRPr="00D41BBF" w:rsidRDefault="00126B27" w:rsidP="004824A0">
      <w:pPr>
        <w:pStyle w:val="ListParagraph"/>
        <w:numPr>
          <w:ilvl w:val="0"/>
          <w:numId w:val="19"/>
        </w:numPr>
        <w:ind w:left="360"/>
        <w:jc w:val="both"/>
        <w:rPr>
          <w:rFonts w:ascii="Trebuchet MS" w:hAnsi="Trebuchet MS" w:cs="Raavi"/>
          <w:b/>
          <w:bCs/>
          <w:color w:val="000000"/>
          <w:sz w:val="22"/>
          <w:szCs w:val="22"/>
        </w:rPr>
      </w:pPr>
      <w:r w:rsidRPr="002C280C">
        <w:rPr>
          <w:rFonts w:ascii="Trebuchet MS" w:hAnsi="Trebuchet MS" w:cs="Raavi"/>
          <w:bCs/>
          <w:color w:val="000000"/>
          <w:sz w:val="20"/>
        </w:rPr>
        <w:t xml:space="preserve">Look after </w:t>
      </w:r>
      <w:r w:rsidR="004824A0" w:rsidRPr="002C280C">
        <w:rPr>
          <w:rFonts w:ascii="Trebuchet MS" w:hAnsi="Trebuchet MS" w:cs="Raavi"/>
          <w:bCs/>
          <w:color w:val="000000"/>
          <w:sz w:val="20"/>
        </w:rPr>
        <w:t>O</w:t>
      </w:r>
      <w:r w:rsidRPr="002C280C">
        <w:rPr>
          <w:rFonts w:ascii="Trebuchet MS" w:hAnsi="Trebuchet MS" w:cs="Raavi"/>
          <w:bCs/>
          <w:color w:val="000000"/>
          <w:sz w:val="20"/>
        </w:rPr>
        <w:t>ffice securit</w:t>
      </w:r>
      <w:r w:rsidR="004824A0" w:rsidRPr="002C280C">
        <w:rPr>
          <w:rFonts w:ascii="Trebuchet MS" w:hAnsi="Trebuchet MS" w:cs="Raavi"/>
          <w:bCs/>
          <w:color w:val="000000"/>
          <w:sz w:val="20"/>
        </w:rPr>
        <w:t>y</w:t>
      </w:r>
      <w:r w:rsidRPr="002C280C">
        <w:rPr>
          <w:rFonts w:ascii="Trebuchet MS" w:hAnsi="Trebuchet MS" w:cs="Raavi"/>
          <w:bCs/>
          <w:color w:val="000000"/>
          <w:sz w:val="20"/>
        </w:rPr>
        <w:t xml:space="preserve"> and correspond with </w:t>
      </w:r>
      <w:r w:rsidR="004824A0" w:rsidRPr="002C280C">
        <w:rPr>
          <w:rFonts w:ascii="Trebuchet MS" w:hAnsi="Trebuchet MS" w:cs="Raavi"/>
          <w:bCs/>
          <w:color w:val="000000"/>
          <w:sz w:val="20"/>
        </w:rPr>
        <w:t xml:space="preserve">the </w:t>
      </w:r>
      <w:r w:rsidRPr="002C280C">
        <w:rPr>
          <w:rFonts w:ascii="Trebuchet MS" w:hAnsi="Trebuchet MS" w:cs="Raavi"/>
          <w:bCs/>
          <w:color w:val="000000"/>
          <w:sz w:val="20"/>
        </w:rPr>
        <w:t>Security Company.</w:t>
      </w:r>
    </w:p>
    <w:p w:rsidR="00D41BBF" w:rsidRPr="002C280C" w:rsidRDefault="00D41BBF" w:rsidP="00D41BBF">
      <w:pPr>
        <w:pStyle w:val="ListParagraph"/>
        <w:ind w:left="360"/>
        <w:jc w:val="both"/>
        <w:rPr>
          <w:rFonts w:ascii="Trebuchet MS" w:hAnsi="Trebuchet MS" w:cs="Raavi"/>
          <w:b/>
          <w:bCs/>
          <w:color w:val="000000"/>
          <w:sz w:val="22"/>
          <w:szCs w:val="22"/>
        </w:rPr>
      </w:pPr>
    </w:p>
    <w:p w:rsidR="004824A0" w:rsidRPr="002C280C" w:rsidRDefault="004824A0" w:rsidP="004824A0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 w:rsidRPr="002C280C">
        <w:rPr>
          <w:rFonts w:ascii="Trebuchet MS" w:hAnsi="Trebuchet MS" w:cs="Raavi"/>
          <w:b/>
          <w:bCs/>
          <w:color w:val="000000"/>
          <w:sz w:val="20"/>
          <w:szCs w:val="20"/>
        </w:rPr>
        <w:t>UNILEVER PAKISTAN</w:t>
      </w:r>
      <w:r w:rsidR="00C902A8"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 (Lipton Tea)</w:t>
      </w:r>
    </w:p>
    <w:p w:rsidR="004824A0" w:rsidRPr="002C280C" w:rsidRDefault="004824A0" w:rsidP="004824A0">
      <w:p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2C280C">
        <w:rPr>
          <w:rFonts w:ascii="Trebuchet MS" w:hAnsi="Trebuchet MS" w:cs="Raavi"/>
          <w:bCs/>
          <w:color w:val="000000"/>
          <w:sz w:val="20"/>
          <w:szCs w:val="20"/>
        </w:rPr>
        <w:t>Assistant Planning Officer</w:t>
      </w:r>
      <w:r w:rsidRPr="002C280C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Pr="002C280C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Pr="002C280C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Pr="002C280C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Pr="002C280C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Pr="002C280C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="00D41BBF">
        <w:rPr>
          <w:rFonts w:ascii="Trebuchet MS" w:hAnsi="Trebuchet MS" w:cs="Raavi"/>
          <w:b/>
          <w:bCs/>
          <w:color w:val="000000"/>
          <w:sz w:val="20"/>
          <w:szCs w:val="20"/>
        </w:rPr>
        <w:t>January 20</w:t>
      </w:r>
      <w:r w:rsidRPr="002C280C">
        <w:rPr>
          <w:rFonts w:ascii="Trebuchet MS" w:hAnsi="Trebuchet MS" w:cs="Raavi"/>
          <w:b/>
          <w:bCs/>
          <w:color w:val="000000"/>
          <w:sz w:val="20"/>
          <w:szCs w:val="20"/>
        </w:rPr>
        <w:t>09 to Mar</w:t>
      </w:r>
      <w:r w:rsidR="00D41BBF">
        <w:rPr>
          <w:rFonts w:ascii="Trebuchet MS" w:hAnsi="Trebuchet MS" w:cs="Raavi"/>
          <w:b/>
          <w:bCs/>
          <w:color w:val="000000"/>
          <w:sz w:val="20"/>
          <w:szCs w:val="20"/>
        </w:rPr>
        <w:t>ch 20</w:t>
      </w:r>
      <w:r w:rsidRPr="002C280C">
        <w:rPr>
          <w:rFonts w:ascii="Trebuchet MS" w:hAnsi="Trebuchet MS" w:cs="Raavi"/>
          <w:b/>
          <w:bCs/>
          <w:color w:val="000000"/>
          <w:sz w:val="20"/>
          <w:szCs w:val="20"/>
        </w:rPr>
        <w:t>09</w:t>
      </w:r>
    </w:p>
    <w:p w:rsidR="00232D0A" w:rsidRPr="002C280C" w:rsidRDefault="00232D0A" w:rsidP="00022412">
      <w:pPr>
        <w:tabs>
          <w:tab w:val="left" w:pos="720"/>
        </w:tabs>
        <w:rPr>
          <w:rFonts w:ascii="Trebuchet MS" w:hAnsi="Trebuchet MS" w:cs="Arial"/>
          <w:sz w:val="16"/>
          <w:szCs w:val="22"/>
        </w:rPr>
      </w:pPr>
    </w:p>
    <w:p w:rsidR="00022412" w:rsidRPr="002C280C" w:rsidRDefault="00022412" w:rsidP="00022412">
      <w:pPr>
        <w:jc w:val="both"/>
        <w:rPr>
          <w:rFonts w:ascii="Trebuchet MS" w:hAnsi="Trebuchet MS" w:cs="Raavi"/>
          <w:b/>
          <w:bCs/>
          <w:color w:val="000000"/>
          <w:sz w:val="20"/>
          <w:szCs w:val="20"/>
        </w:rPr>
      </w:pPr>
      <w:r w:rsidRPr="002C280C">
        <w:rPr>
          <w:rFonts w:ascii="Trebuchet MS" w:hAnsi="Trebuchet MS" w:cs="Raavi"/>
          <w:b/>
          <w:bCs/>
          <w:color w:val="000000"/>
          <w:sz w:val="20"/>
          <w:szCs w:val="20"/>
        </w:rPr>
        <w:t>INTERNATIONAL CALL CENTER (OUTBOUND)</w:t>
      </w:r>
    </w:p>
    <w:p w:rsidR="00022412" w:rsidRPr="002C280C" w:rsidRDefault="00022412" w:rsidP="00022412">
      <w:pPr>
        <w:jc w:val="both"/>
        <w:rPr>
          <w:rFonts w:ascii="Trebuchet MS" w:hAnsi="Trebuchet MS" w:cs="Raavi"/>
          <w:bCs/>
          <w:color w:val="000000"/>
          <w:sz w:val="20"/>
          <w:szCs w:val="20"/>
        </w:rPr>
      </w:pPr>
      <w:r w:rsidRPr="002C280C">
        <w:rPr>
          <w:rFonts w:ascii="Trebuchet MS" w:hAnsi="Trebuchet MS" w:cs="Raavi"/>
          <w:bCs/>
          <w:color w:val="000000"/>
          <w:sz w:val="20"/>
          <w:szCs w:val="20"/>
        </w:rPr>
        <w:t>Sales Officer</w:t>
      </w:r>
      <w:r w:rsidRPr="002C280C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Pr="002C280C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Pr="002C280C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Pr="002C280C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Pr="002C280C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Pr="002C280C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Pr="002C280C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Pr="002C280C">
        <w:rPr>
          <w:rFonts w:ascii="Trebuchet MS" w:hAnsi="Trebuchet MS" w:cs="Raavi"/>
          <w:bCs/>
          <w:color w:val="000000"/>
          <w:sz w:val="20"/>
          <w:szCs w:val="20"/>
        </w:rPr>
        <w:tab/>
      </w:r>
      <w:r w:rsidRPr="002C280C">
        <w:rPr>
          <w:rFonts w:ascii="Trebuchet MS" w:hAnsi="Trebuchet MS" w:cs="Raavi"/>
          <w:b/>
          <w:bCs/>
          <w:color w:val="000000"/>
          <w:sz w:val="20"/>
          <w:szCs w:val="20"/>
        </w:rPr>
        <w:t>Jun</w:t>
      </w:r>
      <w:r w:rsidR="00D41BBF">
        <w:rPr>
          <w:rFonts w:ascii="Trebuchet MS" w:hAnsi="Trebuchet MS" w:cs="Raavi"/>
          <w:b/>
          <w:bCs/>
          <w:color w:val="000000"/>
          <w:sz w:val="20"/>
          <w:szCs w:val="20"/>
        </w:rPr>
        <w:t>e</w:t>
      </w:r>
      <w:r w:rsidRPr="002C280C"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 </w:t>
      </w:r>
      <w:r w:rsidR="00D41BBF">
        <w:rPr>
          <w:rFonts w:ascii="Trebuchet MS" w:hAnsi="Trebuchet MS" w:cs="Raavi"/>
          <w:b/>
          <w:bCs/>
          <w:color w:val="000000"/>
          <w:sz w:val="20"/>
          <w:szCs w:val="20"/>
        </w:rPr>
        <w:t>20</w:t>
      </w:r>
      <w:r w:rsidRPr="002C280C"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08 to </w:t>
      </w:r>
      <w:r w:rsidR="004E4AEE" w:rsidRPr="002C280C">
        <w:rPr>
          <w:rFonts w:ascii="Trebuchet MS" w:hAnsi="Trebuchet MS" w:cs="Raavi"/>
          <w:b/>
          <w:bCs/>
          <w:color w:val="000000"/>
          <w:sz w:val="20"/>
          <w:szCs w:val="20"/>
        </w:rPr>
        <w:t>Aug</w:t>
      </w:r>
      <w:r w:rsidR="004E4AEE">
        <w:rPr>
          <w:rFonts w:ascii="Trebuchet MS" w:hAnsi="Trebuchet MS" w:cs="Raavi"/>
          <w:b/>
          <w:bCs/>
          <w:color w:val="000000"/>
          <w:sz w:val="20"/>
          <w:szCs w:val="20"/>
        </w:rPr>
        <w:t>ust</w:t>
      </w:r>
      <w:r w:rsidRPr="002C280C"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 </w:t>
      </w:r>
      <w:r w:rsidR="00D41BBF">
        <w:rPr>
          <w:rFonts w:ascii="Trebuchet MS" w:hAnsi="Trebuchet MS" w:cs="Raavi"/>
          <w:b/>
          <w:bCs/>
          <w:color w:val="000000"/>
          <w:sz w:val="20"/>
          <w:szCs w:val="20"/>
        </w:rPr>
        <w:t>20</w:t>
      </w:r>
      <w:r w:rsidRPr="002C280C">
        <w:rPr>
          <w:rFonts w:ascii="Trebuchet MS" w:hAnsi="Trebuchet MS" w:cs="Raavi"/>
          <w:b/>
          <w:bCs/>
          <w:color w:val="000000"/>
          <w:sz w:val="20"/>
          <w:szCs w:val="20"/>
        </w:rPr>
        <w:t>08</w:t>
      </w:r>
    </w:p>
    <w:p w:rsidR="00497059" w:rsidRPr="002C280C" w:rsidRDefault="00497059" w:rsidP="00022412">
      <w:pPr>
        <w:tabs>
          <w:tab w:val="left" w:pos="1260"/>
          <w:tab w:val="left" w:pos="1440"/>
        </w:tabs>
        <w:rPr>
          <w:rFonts w:ascii="Trebuchet MS" w:hAnsi="Trebuchet MS" w:cs="Raavi"/>
          <w:bCs/>
          <w:color w:val="000000"/>
          <w:sz w:val="16"/>
          <w:szCs w:val="20"/>
        </w:rPr>
      </w:pPr>
    </w:p>
    <w:p w:rsidR="00273A25" w:rsidRPr="002C280C" w:rsidRDefault="00273A25" w:rsidP="00F55BD4">
      <w:pPr>
        <w:tabs>
          <w:tab w:val="left" w:pos="1260"/>
        </w:tabs>
        <w:rPr>
          <w:rFonts w:ascii="Trebuchet MS" w:hAnsi="Trebuchet MS"/>
          <w:b/>
          <w:bCs/>
          <w:smallCaps/>
          <w:color w:val="000000"/>
          <w:position w:val="4"/>
          <w:sz w:val="28"/>
          <w:szCs w:val="28"/>
          <w:u w:val="single"/>
        </w:rPr>
      </w:pPr>
      <w:r w:rsidRPr="002C280C">
        <w:rPr>
          <w:rFonts w:ascii="Trebuchet MS" w:hAnsi="Trebuchet MS"/>
          <w:b/>
          <w:bCs/>
          <w:smallCaps/>
          <w:color w:val="000000"/>
          <w:position w:val="4"/>
          <w:sz w:val="28"/>
          <w:szCs w:val="28"/>
          <w:u w:val="single"/>
        </w:rPr>
        <w:t>Education</w:t>
      </w:r>
      <w:r w:rsidR="00EB497A" w:rsidRPr="002C280C">
        <w:rPr>
          <w:rFonts w:ascii="Trebuchet MS" w:hAnsi="Trebuchet MS"/>
          <w:b/>
          <w:bCs/>
          <w:smallCaps/>
          <w:color w:val="000000"/>
          <w:position w:val="4"/>
          <w:sz w:val="28"/>
          <w:szCs w:val="28"/>
          <w:u w:val="single"/>
        </w:rPr>
        <w:t xml:space="preserve">:                                                                                                                                                    </w:t>
      </w:r>
    </w:p>
    <w:p w:rsidR="00273A25" w:rsidRPr="002C280C" w:rsidRDefault="00273A25" w:rsidP="00022412">
      <w:pPr>
        <w:ind w:left="360" w:hanging="360"/>
        <w:rPr>
          <w:rFonts w:ascii="Trebuchet MS" w:hAnsi="Trebuchet MS" w:cs="Raavi"/>
          <w:bCs/>
          <w:caps/>
          <w:color w:val="000000"/>
          <w:sz w:val="16"/>
          <w:szCs w:val="20"/>
        </w:rPr>
      </w:pPr>
    </w:p>
    <w:p w:rsidR="00022412" w:rsidRPr="002C280C" w:rsidRDefault="00022412" w:rsidP="00022412">
      <w:pPr>
        <w:numPr>
          <w:ilvl w:val="0"/>
          <w:numId w:val="23"/>
        </w:numPr>
        <w:tabs>
          <w:tab w:val="clear" w:pos="720"/>
          <w:tab w:val="left" w:pos="360"/>
        </w:tabs>
        <w:suppressAutoHyphens w:val="0"/>
        <w:ind w:left="360"/>
        <w:rPr>
          <w:rFonts w:ascii="Trebuchet MS" w:hAnsi="Trebuchet MS" w:cs="Arial"/>
          <w:sz w:val="20"/>
          <w:szCs w:val="20"/>
        </w:rPr>
      </w:pPr>
      <w:proofErr w:type="spellStart"/>
      <w:r w:rsidRPr="002C280C">
        <w:rPr>
          <w:rFonts w:ascii="Trebuchet MS" w:hAnsi="Trebuchet MS" w:cs="Raavi"/>
          <w:color w:val="000000"/>
          <w:sz w:val="20"/>
          <w:szCs w:val="20"/>
        </w:rPr>
        <w:t>Masters</w:t>
      </w:r>
      <w:proofErr w:type="spellEnd"/>
      <w:r w:rsidRPr="002C280C">
        <w:rPr>
          <w:rFonts w:ascii="Trebuchet MS" w:hAnsi="Trebuchet MS" w:cs="Raavi"/>
          <w:color w:val="000000"/>
          <w:sz w:val="20"/>
          <w:szCs w:val="20"/>
        </w:rPr>
        <w:t xml:space="preserve"> in Business Administration (</w:t>
      </w:r>
      <w:r w:rsidR="00CE7922">
        <w:rPr>
          <w:rFonts w:ascii="Trebuchet MS" w:hAnsi="Trebuchet MS" w:cs="Raavi"/>
          <w:color w:val="000000"/>
          <w:sz w:val="20"/>
          <w:szCs w:val="20"/>
        </w:rPr>
        <w:t>4</w:t>
      </w:r>
      <w:r w:rsidR="00CE7922" w:rsidRPr="00CE7922">
        <w:rPr>
          <w:rFonts w:ascii="Trebuchet MS" w:hAnsi="Trebuchet MS" w:cs="Raavi"/>
          <w:color w:val="000000"/>
          <w:sz w:val="20"/>
          <w:szCs w:val="20"/>
          <w:vertAlign w:val="superscript"/>
        </w:rPr>
        <w:t>th</w:t>
      </w:r>
      <w:r w:rsidR="00CE7922">
        <w:rPr>
          <w:rFonts w:ascii="Trebuchet MS" w:hAnsi="Trebuchet MS" w:cs="Raavi"/>
          <w:color w:val="000000"/>
          <w:sz w:val="20"/>
          <w:szCs w:val="20"/>
        </w:rPr>
        <w:t xml:space="preserve"> </w:t>
      </w:r>
      <w:proofErr w:type="spellStart"/>
      <w:r w:rsidRPr="002C280C">
        <w:rPr>
          <w:rFonts w:ascii="Trebuchet MS" w:hAnsi="Trebuchet MS" w:cs="Raavi"/>
          <w:color w:val="000000"/>
          <w:sz w:val="20"/>
          <w:szCs w:val="20"/>
        </w:rPr>
        <w:t>Semester</w:t>
      </w:r>
      <w:r w:rsidR="00CE7922">
        <w:rPr>
          <w:rFonts w:ascii="Trebuchet MS" w:hAnsi="Trebuchet MS" w:cs="Raavi"/>
          <w:color w:val="000000"/>
          <w:sz w:val="20"/>
          <w:szCs w:val="20"/>
        </w:rPr>
        <w:t>_Weekend</w:t>
      </w:r>
      <w:proofErr w:type="spellEnd"/>
      <w:r w:rsidR="00CE7922">
        <w:rPr>
          <w:rFonts w:ascii="Trebuchet MS" w:hAnsi="Trebuchet MS" w:cs="Raavi"/>
          <w:color w:val="000000"/>
          <w:sz w:val="20"/>
          <w:szCs w:val="20"/>
        </w:rPr>
        <w:t xml:space="preserve"> prog.</w:t>
      </w:r>
      <w:r w:rsidRPr="002C280C">
        <w:rPr>
          <w:rFonts w:ascii="Trebuchet MS" w:hAnsi="Trebuchet MS" w:cs="Raavi"/>
          <w:color w:val="000000"/>
          <w:sz w:val="20"/>
          <w:szCs w:val="20"/>
        </w:rPr>
        <w:t>)</w:t>
      </w:r>
      <w:r w:rsidRPr="002C280C">
        <w:rPr>
          <w:rFonts w:ascii="Trebuchet MS" w:hAnsi="Trebuchet MS" w:cs="Arial"/>
          <w:sz w:val="20"/>
          <w:szCs w:val="20"/>
        </w:rPr>
        <w:t xml:space="preserve"> from </w:t>
      </w:r>
      <w:r w:rsidRPr="002C280C">
        <w:rPr>
          <w:rFonts w:ascii="Trebuchet MS" w:hAnsi="Trebuchet MS" w:cs="Raavi"/>
          <w:bCs/>
          <w:color w:val="000000"/>
          <w:sz w:val="20"/>
          <w:szCs w:val="20"/>
        </w:rPr>
        <w:t>University of Karachi</w:t>
      </w:r>
      <w:r w:rsidR="003D1B14">
        <w:rPr>
          <w:rFonts w:ascii="Trebuchet MS" w:hAnsi="Trebuchet MS" w:cs="Raavi"/>
          <w:bCs/>
          <w:color w:val="000000"/>
          <w:sz w:val="20"/>
          <w:szCs w:val="20"/>
        </w:rPr>
        <w:t xml:space="preserve">, </w:t>
      </w:r>
      <w:r w:rsidR="003D1B14" w:rsidRPr="003E532B">
        <w:rPr>
          <w:rFonts w:ascii="Trebuchet MS" w:hAnsi="Trebuchet MS" w:cs="Raavi"/>
          <w:b/>
          <w:bCs/>
          <w:color w:val="000000"/>
          <w:sz w:val="20"/>
          <w:szCs w:val="20"/>
        </w:rPr>
        <w:t xml:space="preserve">Majors in </w:t>
      </w:r>
      <w:r w:rsidR="00366E2B" w:rsidRPr="003E532B">
        <w:rPr>
          <w:rFonts w:ascii="Trebuchet MS" w:hAnsi="Trebuchet MS" w:cs="Raavi"/>
          <w:b/>
          <w:bCs/>
          <w:color w:val="000000"/>
          <w:sz w:val="20"/>
          <w:szCs w:val="20"/>
        </w:rPr>
        <w:t>Marketing</w:t>
      </w:r>
      <w:r w:rsidR="003D1B14" w:rsidRPr="003E532B">
        <w:rPr>
          <w:rFonts w:ascii="Trebuchet MS" w:hAnsi="Trebuchet MS" w:cs="Raavi"/>
          <w:b/>
          <w:bCs/>
          <w:color w:val="000000"/>
          <w:sz w:val="20"/>
          <w:szCs w:val="20"/>
        </w:rPr>
        <w:t>.</w:t>
      </w:r>
      <w:r w:rsidR="003D1B14">
        <w:rPr>
          <w:rFonts w:ascii="Trebuchet MS" w:hAnsi="Trebuchet MS" w:cs="Raavi"/>
          <w:bCs/>
          <w:color w:val="000000"/>
          <w:sz w:val="20"/>
          <w:szCs w:val="20"/>
        </w:rPr>
        <w:t xml:space="preserve"> </w:t>
      </w:r>
    </w:p>
    <w:p w:rsidR="00022412" w:rsidRPr="002C280C" w:rsidRDefault="00022412" w:rsidP="00022412">
      <w:pPr>
        <w:numPr>
          <w:ilvl w:val="0"/>
          <w:numId w:val="23"/>
        </w:numPr>
        <w:tabs>
          <w:tab w:val="clear" w:pos="720"/>
          <w:tab w:val="left" w:pos="360"/>
        </w:tabs>
        <w:suppressAutoHyphens w:val="0"/>
        <w:ind w:left="360"/>
        <w:rPr>
          <w:rFonts w:ascii="Trebuchet MS" w:hAnsi="Trebuchet MS" w:cs="Arial"/>
          <w:sz w:val="20"/>
          <w:szCs w:val="20"/>
        </w:rPr>
      </w:pPr>
      <w:r w:rsidRPr="002C280C">
        <w:rPr>
          <w:rFonts w:ascii="Trebuchet MS" w:hAnsi="Trebuchet MS" w:cs="Raavi"/>
          <w:bCs/>
          <w:color w:val="000000"/>
          <w:sz w:val="20"/>
          <w:szCs w:val="20"/>
        </w:rPr>
        <w:t>Bachelors in Commerce</w:t>
      </w:r>
      <w:r w:rsidRPr="002C280C">
        <w:rPr>
          <w:rFonts w:ascii="Trebuchet MS" w:hAnsi="Trebuchet MS" w:cs="Arial"/>
          <w:sz w:val="20"/>
          <w:szCs w:val="20"/>
        </w:rPr>
        <w:t xml:space="preserve"> from </w:t>
      </w:r>
      <w:r w:rsidRPr="002C280C">
        <w:rPr>
          <w:rFonts w:ascii="Trebuchet MS" w:hAnsi="Trebuchet MS" w:cs="Raavi"/>
          <w:bCs/>
          <w:color w:val="000000"/>
          <w:sz w:val="20"/>
          <w:szCs w:val="20"/>
        </w:rPr>
        <w:t>University of Karachi</w:t>
      </w:r>
      <w:r w:rsidRPr="002C280C">
        <w:rPr>
          <w:rFonts w:ascii="Trebuchet MS" w:hAnsi="Trebuchet MS" w:cs="Arial"/>
          <w:sz w:val="20"/>
          <w:szCs w:val="20"/>
        </w:rPr>
        <w:t xml:space="preserve"> </w:t>
      </w:r>
      <w:r w:rsidR="00EB3C4D" w:rsidRPr="002C280C">
        <w:rPr>
          <w:rFonts w:ascii="Trebuchet MS" w:hAnsi="Trebuchet MS" w:cs="Arial"/>
          <w:sz w:val="20"/>
          <w:szCs w:val="20"/>
        </w:rPr>
        <w:t>(</w:t>
      </w:r>
      <w:r w:rsidR="00776221">
        <w:rPr>
          <w:rFonts w:ascii="Trebuchet MS" w:hAnsi="Trebuchet MS" w:cs="Arial"/>
          <w:sz w:val="20"/>
          <w:szCs w:val="20"/>
        </w:rPr>
        <w:t>2</w:t>
      </w:r>
      <w:r w:rsidR="00776221" w:rsidRPr="00776221">
        <w:rPr>
          <w:rFonts w:ascii="Trebuchet MS" w:hAnsi="Trebuchet MS" w:cs="Arial"/>
          <w:sz w:val="20"/>
          <w:szCs w:val="20"/>
          <w:vertAlign w:val="superscript"/>
        </w:rPr>
        <w:t>nd</w:t>
      </w:r>
      <w:r w:rsidR="00776221">
        <w:rPr>
          <w:rFonts w:ascii="Trebuchet MS" w:hAnsi="Trebuchet MS" w:cs="Arial"/>
          <w:sz w:val="20"/>
          <w:szCs w:val="20"/>
        </w:rPr>
        <w:t xml:space="preserve"> Division</w:t>
      </w:r>
      <w:r w:rsidR="00EB3C4D" w:rsidRPr="002C280C">
        <w:rPr>
          <w:rFonts w:ascii="Trebuchet MS" w:hAnsi="Trebuchet MS" w:cs="Arial"/>
          <w:sz w:val="20"/>
          <w:szCs w:val="20"/>
        </w:rPr>
        <w:t>)</w:t>
      </w:r>
    </w:p>
    <w:p w:rsidR="00022412" w:rsidRPr="002C280C" w:rsidRDefault="00022412" w:rsidP="00022412">
      <w:pPr>
        <w:numPr>
          <w:ilvl w:val="0"/>
          <w:numId w:val="24"/>
        </w:numPr>
        <w:tabs>
          <w:tab w:val="clear" w:pos="720"/>
          <w:tab w:val="left" w:pos="360"/>
        </w:tabs>
        <w:suppressAutoHyphens w:val="0"/>
        <w:ind w:left="360"/>
        <w:rPr>
          <w:rFonts w:ascii="Trebuchet MS" w:hAnsi="Trebuchet MS" w:cs="Arial"/>
          <w:sz w:val="20"/>
          <w:szCs w:val="20"/>
        </w:rPr>
      </w:pPr>
      <w:r w:rsidRPr="002C280C">
        <w:rPr>
          <w:rFonts w:ascii="Trebuchet MS" w:hAnsi="Trebuchet MS" w:cs="Arial"/>
          <w:sz w:val="20"/>
          <w:szCs w:val="20"/>
        </w:rPr>
        <w:t>Higher School Certificate</w:t>
      </w:r>
      <w:r w:rsidR="00EB3C4D" w:rsidRPr="002C280C">
        <w:rPr>
          <w:rFonts w:ascii="Trebuchet MS" w:hAnsi="Trebuchet MS" w:cs="Arial"/>
          <w:sz w:val="20"/>
          <w:szCs w:val="20"/>
        </w:rPr>
        <w:t xml:space="preserve"> from </w:t>
      </w:r>
      <w:r w:rsidR="00EB3C4D" w:rsidRPr="002C280C">
        <w:rPr>
          <w:rFonts w:ascii="Trebuchet MS" w:hAnsi="Trebuchet MS" w:cs="Raavi"/>
          <w:bCs/>
          <w:color w:val="000000"/>
          <w:sz w:val="20"/>
        </w:rPr>
        <w:t>Board of Intermediate Education of</w:t>
      </w:r>
      <w:r w:rsidR="00EB3C4D" w:rsidRPr="002C280C">
        <w:rPr>
          <w:rFonts w:ascii="Trebuchet MS" w:hAnsi="Trebuchet MS" w:cs="Raavi"/>
          <w:b/>
          <w:bCs/>
          <w:color w:val="000000"/>
          <w:sz w:val="20"/>
        </w:rPr>
        <w:t xml:space="preserve"> </w:t>
      </w:r>
      <w:r w:rsidR="00EB3C4D" w:rsidRPr="002C280C">
        <w:rPr>
          <w:rFonts w:ascii="Trebuchet MS" w:hAnsi="Trebuchet MS" w:cs="Raavi"/>
          <w:color w:val="000000"/>
          <w:sz w:val="20"/>
        </w:rPr>
        <w:t>Karachi</w:t>
      </w:r>
      <w:r w:rsidRPr="002C280C">
        <w:rPr>
          <w:rFonts w:ascii="Trebuchet MS" w:hAnsi="Trebuchet MS" w:cs="Arial"/>
          <w:sz w:val="20"/>
          <w:szCs w:val="20"/>
        </w:rPr>
        <w:t xml:space="preserve"> (</w:t>
      </w:r>
      <w:r w:rsidR="00EB3C4D" w:rsidRPr="002C280C">
        <w:rPr>
          <w:rFonts w:ascii="Trebuchet MS" w:hAnsi="Trebuchet MS" w:cs="Arial"/>
          <w:sz w:val="20"/>
          <w:szCs w:val="20"/>
        </w:rPr>
        <w:t>Commerce</w:t>
      </w:r>
      <w:r w:rsidRPr="002C280C">
        <w:rPr>
          <w:rFonts w:ascii="Trebuchet MS" w:hAnsi="Trebuchet MS" w:cs="Arial"/>
          <w:sz w:val="20"/>
          <w:szCs w:val="20"/>
        </w:rPr>
        <w:t>) (</w:t>
      </w:r>
      <w:r w:rsidR="00776221">
        <w:rPr>
          <w:rFonts w:ascii="Trebuchet MS" w:hAnsi="Trebuchet MS" w:cs="Arial"/>
          <w:sz w:val="20"/>
          <w:szCs w:val="20"/>
        </w:rPr>
        <w:t>B</w:t>
      </w:r>
      <w:r w:rsidRPr="002C280C">
        <w:rPr>
          <w:rFonts w:ascii="Trebuchet MS" w:hAnsi="Trebuchet MS" w:cs="Arial"/>
          <w:sz w:val="20"/>
          <w:szCs w:val="20"/>
        </w:rPr>
        <w:t>-Grade)</w:t>
      </w:r>
    </w:p>
    <w:p w:rsidR="00022412" w:rsidRPr="002C280C" w:rsidRDefault="00EB3C4D" w:rsidP="00022412">
      <w:pPr>
        <w:numPr>
          <w:ilvl w:val="0"/>
          <w:numId w:val="24"/>
        </w:numPr>
        <w:tabs>
          <w:tab w:val="clear" w:pos="720"/>
          <w:tab w:val="left" w:pos="360"/>
        </w:tabs>
        <w:suppressAutoHyphens w:val="0"/>
        <w:ind w:left="360"/>
        <w:rPr>
          <w:rFonts w:ascii="Trebuchet MS" w:hAnsi="Trebuchet MS" w:cs="Arial"/>
          <w:sz w:val="20"/>
          <w:szCs w:val="20"/>
        </w:rPr>
      </w:pPr>
      <w:r w:rsidRPr="002C280C">
        <w:rPr>
          <w:rFonts w:ascii="Trebuchet MS" w:hAnsi="Trebuchet MS" w:cs="Arial"/>
          <w:sz w:val="20"/>
          <w:szCs w:val="20"/>
        </w:rPr>
        <w:t>Secondary</w:t>
      </w:r>
      <w:r w:rsidR="00022412" w:rsidRPr="002C280C">
        <w:rPr>
          <w:rFonts w:ascii="Trebuchet MS" w:hAnsi="Trebuchet MS" w:cs="Arial"/>
          <w:sz w:val="20"/>
          <w:szCs w:val="20"/>
        </w:rPr>
        <w:t xml:space="preserve"> School Certificate</w:t>
      </w:r>
      <w:r w:rsidRPr="002C280C">
        <w:rPr>
          <w:rFonts w:ascii="Trebuchet MS" w:hAnsi="Trebuchet MS" w:cs="Arial"/>
          <w:sz w:val="20"/>
          <w:szCs w:val="20"/>
        </w:rPr>
        <w:t xml:space="preserve"> from </w:t>
      </w:r>
      <w:r w:rsidRPr="002C280C">
        <w:rPr>
          <w:rFonts w:ascii="Trebuchet MS" w:hAnsi="Trebuchet MS" w:cs="Raavi"/>
          <w:bCs/>
          <w:color w:val="000000"/>
          <w:sz w:val="20"/>
        </w:rPr>
        <w:t>Board of Secondary Education</w:t>
      </w:r>
      <w:r w:rsidRPr="002C280C">
        <w:rPr>
          <w:rFonts w:ascii="Trebuchet MS" w:hAnsi="Trebuchet MS" w:cs="Raavi"/>
          <w:color w:val="000000"/>
          <w:sz w:val="20"/>
        </w:rPr>
        <w:t xml:space="preserve"> of Karachi</w:t>
      </w:r>
      <w:r w:rsidR="00022412" w:rsidRPr="002C280C">
        <w:rPr>
          <w:rFonts w:ascii="Trebuchet MS" w:hAnsi="Trebuchet MS" w:cs="Arial"/>
          <w:sz w:val="20"/>
          <w:szCs w:val="20"/>
        </w:rPr>
        <w:t xml:space="preserve"> (</w:t>
      </w:r>
      <w:r w:rsidRPr="002C280C">
        <w:rPr>
          <w:rFonts w:ascii="Trebuchet MS" w:hAnsi="Trebuchet MS" w:cs="Arial"/>
          <w:sz w:val="20"/>
          <w:szCs w:val="20"/>
        </w:rPr>
        <w:t>General</w:t>
      </w:r>
      <w:r w:rsidR="00022412" w:rsidRPr="002C280C">
        <w:rPr>
          <w:rFonts w:ascii="Trebuchet MS" w:hAnsi="Trebuchet MS" w:cs="Arial"/>
          <w:sz w:val="20"/>
          <w:szCs w:val="20"/>
        </w:rPr>
        <w:t xml:space="preserve"> Science) (</w:t>
      </w:r>
      <w:r w:rsidR="00776221">
        <w:rPr>
          <w:rFonts w:ascii="Trebuchet MS" w:hAnsi="Trebuchet MS" w:cs="Arial"/>
          <w:sz w:val="20"/>
          <w:szCs w:val="20"/>
        </w:rPr>
        <w:t>C</w:t>
      </w:r>
      <w:r w:rsidR="00022412" w:rsidRPr="002C280C">
        <w:rPr>
          <w:rFonts w:ascii="Trebuchet MS" w:hAnsi="Trebuchet MS" w:cs="Arial"/>
          <w:sz w:val="20"/>
          <w:szCs w:val="20"/>
        </w:rPr>
        <w:t>-Grade)</w:t>
      </w:r>
    </w:p>
    <w:p w:rsidR="00273A25" w:rsidRPr="002C280C" w:rsidRDefault="00273A25" w:rsidP="00022412">
      <w:pPr>
        <w:pStyle w:val="Heading2"/>
        <w:ind w:left="360" w:hanging="360"/>
        <w:rPr>
          <w:rFonts w:ascii="Trebuchet MS" w:hAnsi="Trebuchet MS" w:cs="Raavi"/>
          <w:bCs/>
          <w:smallCaps/>
          <w:color w:val="000000"/>
          <w:spacing w:val="24"/>
          <w:sz w:val="16"/>
          <w:szCs w:val="28"/>
          <w:u w:val="none"/>
        </w:rPr>
      </w:pPr>
    </w:p>
    <w:p w:rsidR="00273A25" w:rsidRPr="002C280C" w:rsidRDefault="00273A25" w:rsidP="002C280C">
      <w:pPr>
        <w:pStyle w:val="Heading2"/>
        <w:contextualSpacing/>
        <w:rPr>
          <w:rFonts w:ascii="Trebuchet MS" w:hAnsi="Trebuchet MS"/>
          <w:b/>
          <w:bCs/>
          <w:smallCaps/>
          <w:color w:val="000000"/>
          <w:position w:val="4"/>
          <w:sz w:val="28"/>
          <w:szCs w:val="28"/>
          <w:u w:val="single"/>
        </w:rPr>
      </w:pPr>
      <w:r w:rsidRPr="002C280C">
        <w:rPr>
          <w:rFonts w:ascii="Trebuchet MS" w:hAnsi="Trebuchet MS"/>
          <w:b/>
          <w:bCs/>
          <w:smallCaps/>
          <w:color w:val="000000"/>
          <w:position w:val="4"/>
          <w:sz w:val="28"/>
          <w:szCs w:val="28"/>
          <w:u w:val="single"/>
        </w:rPr>
        <w:t>Skills</w:t>
      </w:r>
      <w:r w:rsidR="00A4556C" w:rsidRPr="002C280C">
        <w:rPr>
          <w:rFonts w:ascii="Trebuchet MS" w:hAnsi="Trebuchet MS"/>
          <w:b/>
          <w:bCs/>
          <w:smallCaps/>
          <w:color w:val="000000"/>
          <w:position w:val="4"/>
          <w:sz w:val="28"/>
          <w:szCs w:val="28"/>
          <w:u w:val="single"/>
        </w:rPr>
        <w:t xml:space="preserve">:                                                                                                                                              </w:t>
      </w:r>
    </w:p>
    <w:p w:rsidR="00273A25" w:rsidRPr="002C280C" w:rsidRDefault="00273A25" w:rsidP="002C280C">
      <w:pPr>
        <w:pStyle w:val="BodyText21"/>
        <w:jc w:val="both"/>
        <w:rPr>
          <w:rFonts w:cs="Raavi"/>
          <w:bCs/>
          <w:smallCaps/>
          <w:color w:val="000000"/>
          <w:position w:val="8"/>
          <w:sz w:val="16"/>
          <w:szCs w:val="20"/>
        </w:rPr>
      </w:pPr>
    </w:p>
    <w:p w:rsidR="00EB3C4D" w:rsidRPr="002C280C" w:rsidRDefault="00EB3C4D" w:rsidP="002C280C">
      <w:pPr>
        <w:pStyle w:val="BodyText21"/>
        <w:tabs>
          <w:tab w:val="left" w:pos="360"/>
        </w:tabs>
        <w:jc w:val="both"/>
        <w:rPr>
          <w:rStyle w:val="data1"/>
          <w:rFonts w:ascii="Trebuchet MS" w:hAnsi="Trebuchet MS"/>
          <w:b w:val="0"/>
          <w:sz w:val="16"/>
          <w:szCs w:val="20"/>
        </w:rPr>
        <w:sectPr w:rsidR="00EB3C4D" w:rsidRPr="002C280C" w:rsidSect="004E755C">
          <w:footerReference w:type="default" r:id="rId9"/>
          <w:pgSz w:w="11905" w:h="16837"/>
          <w:pgMar w:top="720" w:right="720" w:bottom="776" w:left="1800" w:header="720" w:footer="720" w:gutter="0"/>
          <w:cols w:space="720"/>
          <w:docGrid w:linePitch="360"/>
        </w:sectPr>
      </w:pPr>
    </w:p>
    <w:p w:rsidR="00273A25" w:rsidRPr="002C280C" w:rsidRDefault="00EB3C4D" w:rsidP="00EB3C4D">
      <w:pPr>
        <w:pStyle w:val="BodyText21"/>
        <w:numPr>
          <w:ilvl w:val="0"/>
          <w:numId w:val="5"/>
        </w:numPr>
        <w:tabs>
          <w:tab w:val="left" w:pos="360"/>
        </w:tabs>
        <w:ind w:left="360"/>
        <w:jc w:val="both"/>
        <w:rPr>
          <w:rStyle w:val="data1"/>
          <w:rFonts w:ascii="Trebuchet MS" w:hAnsi="Trebuchet MS"/>
          <w:b w:val="0"/>
          <w:sz w:val="20"/>
          <w:szCs w:val="20"/>
        </w:rPr>
      </w:pPr>
      <w:r w:rsidRPr="002C280C">
        <w:rPr>
          <w:rStyle w:val="data1"/>
          <w:rFonts w:ascii="Trebuchet MS" w:hAnsi="Trebuchet MS"/>
          <w:b w:val="0"/>
          <w:sz w:val="20"/>
          <w:szCs w:val="20"/>
        </w:rPr>
        <w:t>Proficient</w:t>
      </w:r>
      <w:r w:rsidR="00273A25" w:rsidRPr="002C280C">
        <w:rPr>
          <w:rStyle w:val="data1"/>
          <w:rFonts w:ascii="Trebuchet MS" w:hAnsi="Trebuchet MS"/>
          <w:b w:val="0"/>
          <w:sz w:val="20"/>
          <w:szCs w:val="20"/>
        </w:rPr>
        <w:t xml:space="preserve"> in </w:t>
      </w:r>
      <w:proofErr w:type="spellStart"/>
      <w:r w:rsidRPr="002C280C">
        <w:rPr>
          <w:rStyle w:val="data1"/>
          <w:rFonts w:ascii="Trebuchet MS" w:hAnsi="Trebuchet MS"/>
          <w:b w:val="0"/>
          <w:sz w:val="20"/>
          <w:szCs w:val="20"/>
        </w:rPr>
        <w:t>Ms</w:t>
      </w:r>
      <w:proofErr w:type="spellEnd"/>
      <w:r w:rsidRPr="002C280C">
        <w:rPr>
          <w:rStyle w:val="data1"/>
          <w:rFonts w:ascii="Trebuchet MS" w:hAnsi="Trebuchet MS"/>
          <w:b w:val="0"/>
          <w:sz w:val="20"/>
          <w:szCs w:val="20"/>
        </w:rPr>
        <w:t xml:space="preserve"> Office suite</w:t>
      </w:r>
      <w:r w:rsidR="00273A25" w:rsidRPr="002C280C">
        <w:rPr>
          <w:rStyle w:val="data1"/>
          <w:rFonts w:ascii="Trebuchet MS" w:hAnsi="Trebuchet MS"/>
          <w:b w:val="0"/>
          <w:sz w:val="20"/>
          <w:szCs w:val="20"/>
        </w:rPr>
        <w:t xml:space="preserve">. </w:t>
      </w:r>
    </w:p>
    <w:p w:rsidR="00273A25" w:rsidRPr="002C280C" w:rsidRDefault="00187956" w:rsidP="00EB3C4D">
      <w:pPr>
        <w:pStyle w:val="BodyText21"/>
        <w:numPr>
          <w:ilvl w:val="0"/>
          <w:numId w:val="5"/>
        </w:numPr>
        <w:tabs>
          <w:tab w:val="left" w:pos="360"/>
        </w:tabs>
        <w:ind w:left="360"/>
        <w:jc w:val="both"/>
        <w:rPr>
          <w:rStyle w:val="data1"/>
          <w:rFonts w:ascii="Trebuchet MS" w:hAnsi="Trebuchet MS"/>
          <w:b w:val="0"/>
          <w:sz w:val="20"/>
          <w:szCs w:val="20"/>
        </w:rPr>
      </w:pPr>
      <w:r w:rsidRPr="002C280C">
        <w:rPr>
          <w:rStyle w:val="data1"/>
          <w:rFonts w:ascii="Trebuchet MS" w:hAnsi="Trebuchet MS"/>
          <w:b w:val="0"/>
          <w:sz w:val="20"/>
          <w:szCs w:val="20"/>
        </w:rPr>
        <w:t>Excellent</w:t>
      </w:r>
      <w:r w:rsidR="00273A25" w:rsidRPr="002C280C">
        <w:rPr>
          <w:rStyle w:val="data1"/>
          <w:rFonts w:ascii="Trebuchet MS" w:hAnsi="Trebuchet MS"/>
          <w:b w:val="0"/>
          <w:sz w:val="20"/>
          <w:szCs w:val="20"/>
        </w:rPr>
        <w:t xml:space="preserve"> communication </w:t>
      </w:r>
      <w:r w:rsidR="00EB3C4D" w:rsidRPr="002C280C">
        <w:rPr>
          <w:rStyle w:val="data1"/>
          <w:rFonts w:ascii="Trebuchet MS" w:hAnsi="Trebuchet MS"/>
          <w:b w:val="0"/>
          <w:sz w:val="20"/>
          <w:szCs w:val="20"/>
        </w:rPr>
        <w:t>&amp;</w:t>
      </w:r>
      <w:r w:rsidR="00273A25" w:rsidRPr="002C280C">
        <w:rPr>
          <w:rStyle w:val="data1"/>
          <w:rFonts w:ascii="Trebuchet MS" w:hAnsi="Trebuchet MS"/>
          <w:b w:val="0"/>
          <w:sz w:val="20"/>
          <w:szCs w:val="20"/>
        </w:rPr>
        <w:t xml:space="preserve"> administrative skills.</w:t>
      </w:r>
    </w:p>
    <w:p w:rsidR="00C20631" w:rsidRPr="002C280C" w:rsidRDefault="00C20631" w:rsidP="00EB3C4D">
      <w:pPr>
        <w:pStyle w:val="BodyText21"/>
        <w:numPr>
          <w:ilvl w:val="0"/>
          <w:numId w:val="5"/>
        </w:numPr>
        <w:tabs>
          <w:tab w:val="left" w:pos="360"/>
        </w:tabs>
        <w:ind w:left="360"/>
        <w:jc w:val="both"/>
        <w:rPr>
          <w:rStyle w:val="data1"/>
          <w:rFonts w:ascii="Trebuchet MS" w:hAnsi="Trebuchet MS"/>
          <w:b w:val="0"/>
          <w:sz w:val="20"/>
          <w:szCs w:val="20"/>
        </w:rPr>
      </w:pPr>
      <w:r w:rsidRPr="002C280C">
        <w:rPr>
          <w:rStyle w:val="data1"/>
          <w:rFonts w:ascii="Trebuchet MS" w:hAnsi="Trebuchet MS"/>
          <w:b w:val="0"/>
          <w:sz w:val="20"/>
          <w:szCs w:val="20"/>
        </w:rPr>
        <w:t xml:space="preserve">Team leading </w:t>
      </w:r>
      <w:r w:rsidR="00EB3C4D" w:rsidRPr="002C280C">
        <w:rPr>
          <w:rStyle w:val="data1"/>
          <w:rFonts w:ascii="Trebuchet MS" w:hAnsi="Trebuchet MS"/>
          <w:b w:val="0"/>
          <w:sz w:val="20"/>
          <w:szCs w:val="20"/>
        </w:rPr>
        <w:t>&amp; management</w:t>
      </w:r>
      <w:r w:rsidR="00102178" w:rsidRPr="002C280C">
        <w:rPr>
          <w:rStyle w:val="data1"/>
          <w:rFonts w:ascii="Trebuchet MS" w:hAnsi="Trebuchet MS"/>
          <w:b w:val="0"/>
          <w:sz w:val="20"/>
          <w:szCs w:val="20"/>
        </w:rPr>
        <w:t>.</w:t>
      </w:r>
    </w:p>
    <w:p w:rsidR="007E3037" w:rsidRPr="002C280C" w:rsidRDefault="007E3037" w:rsidP="00EB3C4D">
      <w:pPr>
        <w:pStyle w:val="BodyText21"/>
        <w:numPr>
          <w:ilvl w:val="0"/>
          <w:numId w:val="5"/>
        </w:numPr>
        <w:tabs>
          <w:tab w:val="left" w:pos="360"/>
        </w:tabs>
        <w:ind w:left="360"/>
        <w:jc w:val="both"/>
        <w:rPr>
          <w:rStyle w:val="data1"/>
          <w:rFonts w:ascii="Trebuchet MS" w:hAnsi="Trebuchet MS"/>
          <w:b w:val="0"/>
          <w:sz w:val="20"/>
          <w:szCs w:val="20"/>
        </w:rPr>
      </w:pPr>
      <w:r w:rsidRPr="002C280C">
        <w:rPr>
          <w:rStyle w:val="data1"/>
          <w:rFonts w:ascii="Trebuchet MS" w:hAnsi="Trebuchet MS"/>
          <w:b w:val="0"/>
          <w:sz w:val="20"/>
          <w:szCs w:val="20"/>
        </w:rPr>
        <w:t xml:space="preserve">Project </w:t>
      </w:r>
      <w:r w:rsidR="00EB3C4D" w:rsidRPr="002C280C">
        <w:rPr>
          <w:rStyle w:val="data1"/>
          <w:rFonts w:ascii="Trebuchet MS" w:hAnsi="Trebuchet MS"/>
          <w:b w:val="0"/>
          <w:sz w:val="20"/>
          <w:szCs w:val="20"/>
        </w:rPr>
        <w:t>&amp; event management</w:t>
      </w:r>
      <w:r w:rsidRPr="002C280C">
        <w:rPr>
          <w:rStyle w:val="data1"/>
          <w:rFonts w:ascii="Trebuchet MS" w:hAnsi="Trebuchet MS"/>
          <w:b w:val="0"/>
          <w:sz w:val="20"/>
          <w:szCs w:val="20"/>
        </w:rPr>
        <w:t>.</w:t>
      </w:r>
    </w:p>
    <w:p w:rsidR="00831624" w:rsidRPr="002C280C" w:rsidRDefault="00831624" w:rsidP="00EB3C4D">
      <w:pPr>
        <w:pStyle w:val="BodyText21"/>
        <w:numPr>
          <w:ilvl w:val="0"/>
          <w:numId w:val="5"/>
        </w:numPr>
        <w:tabs>
          <w:tab w:val="left" w:pos="360"/>
        </w:tabs>
        <w:ind w:left="360"/>
        <w:jc w:val="both"/>
        <w:rPr>
          <w:rStyle w:val="data1"/>
          <w:rFonts w:ascii="Trebuchet MS" w:hAnsi="Trebuchet MS"/>
          <w:b w:val="0"/>
          <w:sz w:val="20"/>
          <w:szCs w:val="20"/>
        </w:rPr>
      </w:pPr>
      <w:r w:rsidRPr="002C280C">
        <w:rPr>
          <w:rStyle w:val="data1"/>
          <w:rFonts w:ascii="Trebuchet MS" w:hAnsi="Trebuchet MS"/>
          <w:b w:val="0"/>
          <w:sz w:val="20"/>
          <w:szCs w:val="20"/>
        </w:rPr>
        <w:t>Leadership skills.</w:t>
      </w:r>
    </w:p>
    <w:p w:rsidR="00EB3C4D" w:rsidRDefault="00E9163F" w:rsidP="00EB3C4D">
      <w:pPr>
        <w:pStyle w:val="BodyText21"/>
        <w:numPr>
          <w:ilvl w:val="0"/>
          <w:numId w:val="5"/>
        </w:numPr>
        <w:tabs>
          <w:tab w:val="left" w:pos="360"/>
        </w:tabs>
        <w:ind w:left="360"/>
        <w:jc w:val="both"/>
        <w:rPr>
          <w:rStyle w:val="data1"/>
          <w:rFonts w:ascii="Trebuchet MS" w:hAnsi="Trebuchet MS"/>
          <w:b w:val="0"/>
          <w:sz w:val="20"/>
          <w:szCs w:val="20"/>
        </w:rPr>
      </w:pPr>
      <w:r w:rsidRPr="002C280C">
        <w:rPr>
          <w:rStyle w:val="data1"/>
          <w:rFonts w:ascii="Trebuchet MS" w:hAnsi="Trebuchet MS"/>
          <w:b w:val="0"/>
          <w:sz w:val="20"/>
          <w:szCs w:val="20"/>
        </w:rPr>
        <w:t>Negotiation skills.</w:t>
      </w:r>
    </w:p>
    <w:p w:rsidR="00776221" w:rsidRDefault="00776221" w:rsidP="00EB3C4D">
      <w:pPr>
        <w:pStyle w:val="BodyText21"/>
        <w:numPr>
          <w:ilvl w:val="0"/>
          <w:numId w:val="5"/>
        </w:numPr>
        <w:tabs>
          <w:tab w:val="left" w:pos="360"/>
        </w:tabs>
        <w:ind w:left="360"/>
        <w:jc w:val="both"/>
        <w:rPr>
          <w:rStyle w:val="data1"/>
          <w:rFonts w:ascii="Trebuchet MS" w:hAnsi="Trebuchet MS"/>
          <w:b w:val="0"/>
          <w:sz w:val="20"/>
          <w:szCs w:val="20"/>
        </w:rPr>
      </w:pPr>
      <w:r>
        <w:rPr>
          <w:rStyle w:val="data1"/>
          <w:rFonts w:ascii="Trebuchet MS" w:hAnsi="Trebuchet MS"/>
          <w:b w:val="0"/>
          <w:sz w:val="20"/>
          <w:szCs w:val="20"/>
        </w:rPr>
        <w:t xml:space="preserve">Social media </w:t>
      </w:r>
      <w:r w:rsidR="00566F5C">
        <w:rPr>
          <w:rStyle w:val="data1"/>
          <w:rFonts w:ascii="Trebuchet MS" w:hAnsi="Trebuchet MS"/>
          <w:b w:val="0"/>
          <w:sz w:val="20"/>
          <w:szCs w:val="20"/>
        </w:rPr>
        <w:t>strategies</w:t>
      </w:r>
      <w:r>
        <w:rPr>
          <w:rStyle w:val="data1"/>
          <w:rFonts w:ascii="Trebuchet MS" w:hAnsi="Trebuchet MS"/>
          <w:b w:val="0"/>
          <w:sz w:val="20"/>
          <w:szCs w:val="20"/>
        </w:rPr>
        <w:t>.</w:t>
      </w:r>
    </w:p>
    <w:p w:rsidR="00776221" w:rsidRPr="002C280C" w:rsidRDefault="00776221" w:rsidP="00776221">
      <w:pPr>
        <w:pStyle w:val="BodyText21"/>
        <w:tabs>
          <w:tab w:val="left" w:pos="360"/>
        </w:tabs>
        <w:jc w:val="both"/>
        <w:rPr>
          <w:bCs/>
          <w:szCs w:val="20"/>
        </w:rPr>
        <w:sectPr w:rsidR="00776221" w:rsidRPr="002C280C" w:rsidSect="00EB3C4D">
          <w:type w:val="continuous"/>
          <w:pgSz w:w="11905" w:h="16837"/>
          <w:pgMar w:top="720" w:right="720" w:bottom="776" w:left="1800" w:header="720" w:footer="720" w:gutter="0"/>
          <w:cols w:num="2" w:space="720"/>
          <w:docGrid w:linePitch="360"/>
        </w:sectPr>
      </w:pPr>
    </w:p>
    <w:p w:rsidR="00273A25" w:rsidRPr="002C280C" w:rsidRDefault="00273A25">
      <w:pPr>
        <w:pStyle w:val="BodyText21"/>
        <w:spacing w:line="0" w:lineRule="atLeast"/>
        <w:rPr>
          <w:sz w:val="16"/>
          <w:szCs w:val="20"/>
        </w:rPr>
      </w:pPr>
    </w:p>
    <w:p w:rsidR="00273A25" w:rsidRPr="002C280C" w:rsidRDefault="00273A25" w:rsidP="002C280C">
      <w:pPr>
        <w:pStyle w:val="Heading2"/>
        <w:contextualSpacing/>
        <w:rPr>
          <w:rFonts w:ascii="Trebuchet MS" w:hAnsi="Trebuchet MS"/>
          <w:b/>
          <w:bCs/>
          <w:smallCaps/>
          <w:color w:val="000000"/>
          <w:position w:val="-9"/>
          <w:sz w:val="28"/>
          <w:szCs w:val="28"/>
          <w:u w:val="single"/>
        </w:rPr>
      </w:pPr>
      <w:r w:rsidRPr="002C280C">
        <w:rPr>
          <w:rFonts w:ascii="Trebuchet MS" w:hAnsi="Trebuchet MS"/>
          <w:b/>
          <w:bCs/>
          <w:smallCaps/>
          <w:color w:val="000000"/>
          <w:position w:val="-9"/>
          <w:sz w:val="28"/>
          <w:szCs w:val="28"/>
          <w:u w:val="single"/>
        </w:rPr>
        <w:t>Personal Details</w:t>
      </w:r>
      <w:r w:rsidR="00A4556C" w:rsidRPr="002C280C">
        <w:rPr>
          <w:rFonts w:ascii="Trebuchet MS" w:hAnsi="Trebuchet MS"/>
          <w:b/>
          <w:bCs/>
          <w:smallCaps/>
          <w:color w:val="000000"/>
          <w:position w:val="-9"/>
          <w:sz w:val="28"/>
          <w:szCs w:val="28"/>
          <w:u w:val="single"/>
        </w:rPr>
        <w:t xml:space="preserve">:                                                                                                                           </w:t>
      </w:r>
    </w:p>
    <w:p w:rsidR="00273A25" w:rsidRDefault="00273A25">
      <w:pPr>
        <w:tabs>
          <w:tab w:val="left" w:pos="720"/>
        </w:tabs>
        <w:jc w:val="both"/>
        <w:rPr>
          <w:rFonts w:ascii="Trebuchet MS" w:hAnsi="Trebuchet MS" w:cs="Raavi"/>
          <w:bCs/>
          <w:caps/>
          <w:color w:val="000000"/>
          <w:position w:val="-3"/>
          <w:sz w:val="16"/>
        </w:rPr>
      </w:pPr>
    </w:p>
    <w:tbl>
      <w:tblPr>
        <w:tblStyle w:val="TableSimple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12" w:space="0" w:color="000000"/>
        </w:tblBorders>
        <w:tblLook w:val="0480" w:firstRow="0" w:lastRow="0" w:firstColumn="1" w:lastColumn="0" w:noHBand="0" w:noVBand="1"/>
      </w:tblPr>
      <w:tblGrid>
        <w:gridCol w:w="3181"/>
        <w:gridCol w:w="4699"/>
      </w:tblGrid>
      <w:tr w:rsidR="00683FC9" w:rsidTr="00683FC9">
        <w:tc>
          <w:tcPr>
            <w:tcW w:w="3181" w:type="dxa"/>
            <w:vAlign w:val="center"/>
          </w:tcPr>
          <w:p w:rsidR="00683FC9" w:rsidRPr="00683FC9" w:rsidRDefault="00683FC9" w:rsidP="00683FC9">
            <w:pPr>
              <w:tabs>
                <w:tab w:val="left" w:pos="720"/>
              </w:tabs>
              <w:rPr>
                <w:rFonts w:ascii="Trebuchet MS" w:hAnsi="Trebuchet MS" w:cs="Raavi"/>
                <w:b/>
                <w:bCs/>
                <w:caps/>
                <w:color w:val="000000"/>
                <w:position w:val="-3"/>
                <w:sz w:val="20"/>
              </w:rPr>
            </w:pPr>
            <w:r w:rsidRPr="00683FC9">
              <w:rPr>
                <w:rFonts w:ascii="Trebuchet MS" w:hAnsi="Trebuchet MS" w:cs="Raavi"/>
                <w:b/>
                <w:color w:val="000000"/>
                <w:sz w:val="20"/>
              </w:rPr>
              <w:t>Father’s Name</w:t>
            </w:r>
          </w:p>
        </w:tc>
        <w:tc>
          <w:tcPr>
            <w:tcW w:w="4699" w:type="dxa"/>
            <w:vAlign w:val="center"/>
          </w:tcPr>
          <w:p w:rsidR="00683FC9" w:rsidRDefault="00683FC9" w:rsidP="00683FC9">
            <w:pPr>
              <w:tabs>
                <w:tab w:val="left" w:pos="720"/>
              </w:tabs>
              <w:rPr>
                <w:rFonts w:ascii="Trebuchet MS" w:hAnsi="Trebuchet MS" w:cs="Raavi"/>
                <w:bCs/>
                <w:caps/>
                <w:color w:val="000000"/>
                <w:position w:val="-3"/>
                <w:sz w:val="20"/>
              </w:rPr>
            </w:pPr>
            <w:r w:rsidRPr="002C280C">
              <w:rPr>
                <w:rFonts w:ascii="Trebuchet MS" w:hAnsi="Trebuchet MS" w:cs="Raavi"/>
                <w:color w:val="000000"/>
                <w:sz w:val="20"/>
              </w:rPr>
              <w:t>Shah Jahan</w:t>
            </w:r>
          </w:p>
        </w:tc>
      </w:tr>
      <w:tr w:rsidR="00683FC9" w:rsidTr="00683FC9">
        <w:tc>
          <w:tcPr>
            <w:tcW w:w="3181" w:type="dxa"/>
            <w:vAlign w:val="center"/>
          </w:tcPr>
          <w:p w:rsidR="00683FC9" w:rsidRPr="00683FC9" w:rsidRDefault="00683FC9" w:rsidP="00683FC9">
            <w:pPr>
              <w:tabs>
                <w:tab w:val="left" w:pos="720"/>
              </w:tabs>
              <w:rPr>
                <w:rFonts w:ascii="Trebuchet MS" w:hAnsi="Trebuchet MS" w:cs="Raavi"/>
                <w:b/>
                <w:bCs/>
                <w:caps/>
                <w:color w:val="000000"/>
                <w:position w:val="-3"/>
                <w:sz w:val="20"/>
              </w:rPr>
            </w:pPr>
            <w:r w:rsidRPr="00683FC9">
              <w:rPr>
                <w:rFonts w:ascii="Trebuchet MS" w:hAnsi="Trebuchet MS" w:cs="Raavi"/>
                <w:b/>
                <w:color w:val="000000"/>
                <w:sz w:val="20"/>
              </w:rPr>
              <w:t>Date of Birth</w:t>
            </w:r>
          </w:p>
        </w:tc>
        <w:tc>
          <w:tcPr>
            <w:tcW w:w="4699" w:type="dxa"/>
            <w:vAlign w:val="center"/>
          </w:tcPr>
          <w:p w:rsidR="00683FC9" w:rsidRDefault="00683FC9" w:rsidP="00683FC9">
            <w:pPr>
              <w:tabs>
                <w:tab w:val="left" w:pos="720"/>
              </w:tabs>
              <w:rPr>
                <w:rFonts w:ascii="Trebuchet MS" w:hAnsi="Trebuchet MS" w:cs="Raavi"/>
                <w:bCs/>
                <w:caps/>
                <w:color w:val="000000"/>
                <w:position w:val="-3"/>
                <w:sz w:val="20"/>
              </w:rPr>
            </w:pPr>
            <w:r w:rsidRPr="002C280C">
              <w:rPr>
                <w:rFonts w:ascii="Trebuchet MS" w:hAnsi="Trebuchet MS" w:cs="Raavi"/>
                <w:color w:val="000000"/>
                <w:sz w:val="20"/>
              </w:rPr>
              <w:t>29</w:t>
            </w:r>
            <w:r w:rsidRPr="002C280C">
              <w:rPr>
                <w:rFonts w:ascii="Trebuchet MS" w:hAnsi="Trebuchet MS" w:cs="Raavi"/>
                <w:color w:val="000000"/>
                <w:sz w:val="20"/>
                <w:vertAlign w:val="superscript"/>
              </w:rPr>
              <w:t>th</w:t>
            </w:r>
            <w:r w:rsidRPr="002C280C">
              <w:rPr>
                <w:rFonts w:ascii="Trebuchet MS" w:hAnsi="Trebuchet MS" w:cs="Raavi"/>
                <w:color w:val="000000"/>
                <w:sz w:val="20"/>
              </w:rPr>
              <w:t xml:space="preserve"> January 1989</w:t>
            </w:r>
          </w:p>
        </w:tc>
      </w:tr>
      <w:tr w:rsidR="00683FC9" w:rsidTr="00683FC9">
        <w:tc>
          <w:tcPr>
            <w:tcW w:w="3181" w:type="dxa"/>
            <w:vAlign w:val="center"/>
          </w:tcPr>
          <w:p w:rsidR="00683FC9" w:rsidRPr="00683FC9" w:rsidRDefault="00683FC9" w:rsidP="00683FC9">
            <w:pPr>
              <w:tabs>
                <w:tab w:val="left" w:pos="720"/>
              </w:tabs>
              <w:rPr>
                <w:rFonts w:ascii="Trebuchet MS" w:hAnsi="Trebuchet MS" w:cs="Raavi"/>
                <w:b/>
                <w:bCs/>
                <w:caps/>
                <w:color w:val="000000"/>
                <w:position w:val="-3"/>
                <w:sz w:val="20"/>
              </w:rPr>
            </w:pPr>
            <w:r w:rsidRPr="00683FC9">
              <w:rPr>
                <w:rFonts w:ascii="Trebuchet MS" w:hAnsi="Trebuchet MS" w:cs="Raavi"/>
                <w:b/>
                <w:color w:val="000000"/>
                <w:sz w:val="20"/>
              </w:rPr>
              <w:t>Nationality</w:t>
            </w:r>
          </w:p>
        </w:tc>
        <w:tc>
          <w:tcPr>
            <w:tcW w:w="4699" w:type="dxa"/>
            <w:vAlign w:val="center"/>
          </w:tcPr>
          <w:p w:rsidR="00683FC9" w:rsidRDefault="00683FC9" w:rsidP="00683FC9">
            <w:pPr>
              <w:tabs>
                <w:tab w:val="left" w:pos="720"/>
              </w:tabs>
              <w:rPr>
                <w:rFonts w:ascii="Trebuchet MS" w:hAnsi="Trebuchet MS" w:cs="Raavi"/>
                <w:bCs/>
                <w:caps/>
                <w:color w:val="000000"/>
                <w:position w:val="-3"/>
                <w:sz w:val="20"/>
              </w:rPr>
            </w:pPr>
            <w:r w:rsidRPr="002C280C">
              <w:rPr>
                <w:rFonts w:ascii="Trebuchet MS" w:hAnsi="Trebuchet MS" w:cs="Raavi"/>
                <w:color w:val="000000"/>
                <w:sz w:val="20"/>
              </w:rPr>
              <w:t>Pakistani</w:t>
            </w:r>
          </w:p>
        </w:tc>
      </w:tr>
      <w:tr w:rsidR="00683FC9" w:rsidTr="00683FC9">
        <w:tc>
          <w:tcPr>
            <w:tcW w:w="3181" w:type="dxa"/>
            <w:vAlign w:val="center"/>
          </w:tcPr>
          <w:p w:rsidR="00683FC9" w:rsidRPr="00683FC9" w:rsidRDefault="00683FC9" w:rsidP="00683FC9">
            <w:pPr>
              <w:tabs>
                <w:tab w:val="left" w:pos="720"/>
              </w:tabs>
              <w:rPr>
                <w:rFonts w:ascii="Trebuchet MS" w:hAnsi="Trebuchet MS" w:cs="Raavi"/>
                <w:b/>
                <w:bCs/>
                <w:caps/>
                <w:color w:val="000000"/>
                <w:position w:val="-3"/>
                <w:sz w:val="20"/>
              </w:rPr>
            </w:pPr>
            <w:r w:rsidRPr="00683FC9">
              <w:rPr>
                <w:rFonts w:ascii="Trebuchet MS" w:hAnsi="Trebuchet MS" w:cs="Raavi"/>
                <w:b/>
                <w:color w:val="000000"/>
                <w:sz w:val="20"/>
              </w:rPr>
              <w:t>CNIC</w:t>
            </w:r>
          </w:p>
        </w:tc>
        <w:tc>
          <w:tcPr>
            <w:tcW w:w="4699" w:type="dxa"/>
            <w:vAlign w:val="center"/>
          </w:tcPr>
          <w:p w:rsidR="00683FC9" w:rsidRDefault="00683FC9" w:rsidP="00683FC9">
            <w:pPr>
              <w:tabs>
                <w:tab w:val="left" w:pos="720"/>
              </w:tabs>
              <w:rPr>
                <w:rFonts w:ascii="Trebuchet MS" w:hAnsi="Trebuchet MS" w:cs="Raavi"/>
                <w:bCs/>
                <w:caps/>
                <w:color w:val="000000"/>
                <w:position w:val="-3"/>
                <w:sz w:val="20"/>
              </w:rPr>
            </w:pPr>
            <w:r w:rsidRPr="002C280C">
              <w:rPr>
                <w:rFonts w:ascii="Trebuchet MS" w:hAnsi="Trebuchet MS" w:cs="Raavi"/>
                <w:color w:val="000000"/>
                <w:sz w:val="20"/>
              </w:rPr>
              <w:t>42401-1802</w:t>
            </w:r>
            <w:r w:rsidRPr="00B53EAA">
              <w:rPr>
                <w:rFonts w:ascii="Trebuchet MS" w:hAnsi="Trebuchet MS" w:cs="Raavi"/>
                <w:color w:val="000000"/>
                <w:sz w:val="20"/>
              </w:rPr>
              <w:t>763-7</w:t>
            </w:r>
          </w:p>
        </w:tc>
      </w:tr>
      <w:tr w:rsidR="00683FC9" w:rsidTr="00683FC9">
        <w:tc>
          <w:tcPr>
            <w:tcW w:w="3181" w:type="dxa"/>
            <w:vAlign w:val="center"/>
          </w:tcPr>
          <w:p w:rsidR="00683FC9" w:rsidRPr="00683FC9" w:rsidRDefault="00683FC9" w:rsidP="00683FC9">
            <w:pPr>
              <w:tabs>
                <w:tab w:val="left" w:pos="720"/>
              </w:tabs>
              <w:rPr>
                <w:rFonts w:ascii="Trebuchet MS" w:hAnsi="Trebuchet MS" w:cs="Raavi"/>
                <w:b/>
                <w:bCs/>
                <w:caps/>
                <w:color w:val="000000"/>
                <w:position w:val="-3"/>
                <w:sz w:val="20"/>
              </w:rPr>
            </w:pPr>
            <w:r w:rsidRPr="00683FC9">
              <w:rPr>
                <w:rFonts w:ascii="Trebuchet MS" w:eastAsia="Kozuka Mincho Pr6N M" w:hAnsi="Trebuchet MS" w:cs="Calibri"/>
                <w:b/>
              </w:rPr>
              <w:t>P</w:t>
            </w:r>
            <w:r w:rsidRPr="00683FC9">
              <w:rPr>
                <w:rFonts w:ascii="Trebuchet MS" w:hAnsi="Trebuchet MS" w:cs="Raavi"/>
                <w:b/>
                <w:color w:val="000000"/>
                <w:sz w:val="20"/>
              </w:rPr>
              <w:t>ersonality Description (MBTI)</w:t>
            </w:r>
          </w:p>
        </w:tc>
        <w:tc>
          <w:tcPr>
            <w:tcW w:w="4699" w:type="dxa"/>
            <w:vAlign w:val="center"/>
          </w:tcPr>
          <w:p w:rsidR="00683FC9" w:rsidRDefault="00683FC9" w:rsidP="00683FC9">
            <w:pPr>
              <w:tabs>
                <w:tab w:val="left" w:pos="720"/>
              </w:tabs>
              <w:rPr>
                <w:rFonts w:ascii="Trebuchet MS" w:hAnsi="Trebuchet MS" w:cs="Raavi"/>
                <w:bCs/>
                <w:caps/>
                <w:color w:val="000000"/>
                <w:position w:val="-3"/>
                <w:sz w:val="20"/>
              </w:rPr>
            </w:pPr>
            <w:r w:rsidRPr="00683FC9">
              <w:rPr>
                <w:rFonts w:ascii="Trebuchet MS" w:hAnsi="Trebuchet MS" w:cs="Raavi"/>
                <w:b/>
                <w:color w:val="000000"/>
                <w:sz w:val="20"/>
              </w:rPr>
              <w:t>ESTP</w:t>
            </w:r>
            <w:r>
              <w:rPr>
                <w:rFonts w:ascii="Trebuchet MS" w:hAnsi="Trebuchet MS" w:cs="Raavi"/>
                <w:color w:val="000000"/>
                <w:sz w:val="20"/>
              </w:rPr>
              <w:t xml:space="preserve"> (</w:t>
            </w:r>
            <w:r w:rsidRPr="00683FC9">
              <w:rPr>
                <w:rFonts w:ascii="Trebuchet MS" w:hAnsi="Trebuchet MS" w:cs="Raavi"/>
                <w:color w:val="000000"/>
                <w:sz w:val="20"/>
              </w:rPr>
              <w:t>Extrovert</w:t>
            </w:r>
            <w:r w:rsidRPr="002C280C">
              <w:rPr>
                <w:rFonts w:ascii="Trebuchet MS" w:hAnsi="Trebuchet MS" w:cs="Raavi"/>
                <w:color w:val="000000"/>
                <w:sz w:val="20"/>
              </w:rPr>
              <w:t>, Sensing, Thinking &amp; Perceiving</w:t>
            </w:r>
            <w:r>
              <w:rPr>
                <w:rFonts w:ascii="Trebuchet MS" w:hAnsi="Trebuchet MS" w:cs="Raavi"/>
                <w:color w:val="000000"/>
                <w:sz w:val="20"/>
              </w:rPr>
              <w:t>)</w:t>
            </w:r>
          </w:p>
        </w:tc>
      </w:tr>
    </w:tbl>
    <w:p w:rsidR="00273A25" w:rsidRPr="00683FC9" w:rsidRDefault="00273A25">
      <w:pPr>
        <w:pStyle w:val="Heading4"/>
        <w:rPr>
          <w:rFonts w:ascii="Trebuchet MS" w:hAnsi="Trebuchet MS" w:cs="Raavi"/>
          <w:bCs/>
          <w:i w:val="0"/>
          <w:caps/>
          <w:color w:val="000000"/>
          <w:sz w:val="20"/>
          <w:u w:val="none"/>
        </w:rPr>
      </w:pPr>
    </w:p>
    <w:p w:rsidR="00273A25" w:rsidRPr="002C280C" w:rsidRDefault="00273A25">
      <w:pPr>
        <w:pStyle w:val="Heading2"/>
        <w:rPr>
          <w:rFonts w:ascii="Trebuchet MS" w:hAnsi="Trebuchet MS"/>
          <w:b/>
          <w:bCs/>
          <w:smallCaps/>
          <w:color w:val="000000"/>
          <w:position w:val="-9"/>
          <w:sz w:val="28"/>
          <w:szCs w:val="28"/>
          <w:u w:val="single"/>
        </w:rPr>
      </w:pPr>
      <w:r w:rsidRPr="002C280C">
        <w:rPr>
          <w:rFonts w:ascii="Trebuchet MS" w:hAnsi="Trebuchet MS"/>
          <w:b/>
          <w:bCs/>
          <w:smallCaps/>
          <w:color w:val="000000"/>
          <w:position w:val="-9"/>
          <w:sz w:val="28"/>
          <w:szCs w:val="28"/>
          <w:u w:val="single"/>
        </w:rPr>
        <w:t>References</w:t>
      </w:r>
      <w:r w:rsidR="00A4556C" w:rsidRPr="002C280C">
        <w:rPr>
          <w:rFonts w:ascii="Trebuchet MS" w:hAnsi="Trebuchet MS"/>
          <w:b/>
          <w:bCs/>
          <w:smallCaps/>
          <w:color w:val="000000"/>
          <w:position w:val="-9"/>
          <w:sz w:val="28"/>
          <w:szCs w:val="28"/>
          <w:u w:val="single"/>
        </w:rPr>
        <w:t xml:space="preserve">:                                                                                                                              </w:t>
      </w:r>
    </w:p>
    <w:p w:rsidR="00273A25" w:rsidRPr="002C280C" w:rsidRDefault="00273A25">
      <w:pPr>
        <w:jc w:val="both"/>
        <w:rPr>
          <w:rFonts w:ascii="Trebuchet MS" w:hAnsi="Trebuchet MS" w:cs="Raavi"/>
          <w:b/>
          <w:bCs/>
          <w:caps/>
          <w:color w:val="000000"/>
          <w:position w:val="15"/>
          <w:sz w:val="22"/>
          <w:u w:val="single"/>
        </w:rPr>
      </w:pPr>
    </w:p>
    <w:p w:rsidR="00273A25" w:rsidRPr="002C280C" w:rsidRDefault="00273A25">
      <w:pPr>
        <w:jc w:val="center"/>
        <w:rPr>
          <w:rFonts w:ascii="Trebuchet MS" w:hAnsi="Trebuchet MS" w:cs="Raavi"/>
          <w:color w:val="000000"/>
          <w:sz w:val="20"/>
        </w:rPr>
      </w:pPr>
      <w:r w:rsidRPr="002C280C">
        <w:rPr>
          <w:rFonts w:ascii="Trebuchet MS" w:hAnsi="Trebuchet MS" w:cs="Raavi"/>
          <w:color w:val="000000"/>
          <w:sz w:val="20"/>
        </w:rPr>
        <w:softHyphen/>
      </w:r>
      <w:r w:rsidRPr="002C280C">
        <w:rPr>
          <w:rFonts w:ascii="Trebuchet MS" w:hAnsi="Trebuchet MS" w:cs="Raavi"/>
          <w:color w:val="000000"/>
          <w:sz w:val="20"/>
        </w:rPr>
        <w:softHyphen/>
      </w:r>
      <w:r w:rsidRPr="002C280C">
        <w:rPr>
          <w:rFonts w:ascii="Trebuchet MS" w:hAnsi="Trebuchet MS" w:cs="Raavi"/>
          <w:color w:val="000000"/>
          <w:sz w:val="20"/>
        </w:rPr>
        <w:softHyphen/>
      </w:r>
      <w:r w:rsidR="00A04C4B" w:rsidRPr="002C280C">
        <w:rPr>
          <w:rFonts w:ascii="Trebuchet MS" w:hAnsi="Trebuchet MS" w:cs="Raavi"/>
          <w:color w:val="000000"/>
          <w:sz w:val="20"/>
        </w:rPr>
        <w:t>--- Shall be furnished upon request</w:t>
      </w:r>
      <w:r w:rsidRPr="002C280C">
        <w:rPr>
          <w:rFonts w:ascii="Trebuchet MS" w:hAnsi="Trebuchet MS" w:cs="Raavi"/>
          <w:color w:val="000000"/>
          <w:sz w:val="20"/>
        </w:rPr>
        <w:t>---</w:t>
      </w:r>
    </w:p>
    <w:sectPr w:rsidR="00273A25" w:rsidRPr="002C280C" w:rsidSect="00EB3C4D">
      <w:type w:val="continuous"/>
      <w:pgSz w:w="11905" w:h="16837"/>
      <w:pgMar w:top="720" w:right="720" w:bottom="77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5CF" w:rsidRDefault="00AC35CF">
      <w:r>
        <w:separator/>
      </w:r>
    </w:p>
  </w:endnote>
  <w:endnote w:type="continuationSeparator" w:id="0">
    <w:p w:rsidR="00AC35CF" w:rsidRDefault="00AC3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ozuka Mincho Pr6N M">
    <w:altName w:val="MS Gothic"/>
    <w:panose1 w:val="00000000000000000000"/>
    <w:charset w:val="80"/>
    <w:family w:val="roman"/>
    <w:notTrueType/>
    <w:pitch w:val="variable"/>
    <w:sig w:usb0="00000000" w:usb1="2AC71C11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187" w:rsidRDefault="00A84187">
    <w:pPr>
      <w:pStyle w:val="Footer"/>
      <w:jc w:val="cen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5CF" w:rsidRDefault="00AC35CF">
      <w:r>
        <w:separator/>
      </w:r>
    </w:p>
  </w:footnote>
  <w:footnote w:type="continuationSeparator" w:id="0">
    <w:p w:rsidR="00AC35CF" w:rsidRDefault="00AC3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1440"/>
        </w:tabs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2220"/>
        </w:tabs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772"/>
        </w:tabs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"/>
      <w:lvlJc w:val="left"/>
      <w:pPr>
        <w:tabs>
          <w:tab w:val="num" w:pos="1440"/>
        </w:tabs>
      </w:pPr>
      <w:rPr>
        <w:rFonts w:ascii="Wingdings" w:hAnsi="Wingdings"/>
        <w:sz w:val="16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lvlText w:val=""/>
      <w:lvlJc w:val="left"/>
      <w:pPr>
        <w:tabs>
          <w:tab w:val="num" w:pos="1440"/>
        </w:tabs>
      </w:pPr>
      <w:rPr>
        <w:rFonts w:ascii="Wingdings" w:hAnsi="Wingdings"/>
      </w:rPr>
    </w:lvl>
  </w:abstractNum>
  <w:abstractNum w:abstractNumId="6" w15:restartNumberingAfterBreak="0">
    <w:nsid w:val="037C507C"/>
    <w:multiLevelType w:val="hybridMultilevel"/>
    <w:tmpl w:val="8776395A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7" w15:restartNumberingAfterBreak="0">
    <w:nsid w:val="072C60C6"/>
    <w:multiLevelType w:val="hybridMultilevel"/>
    <w:tmpl w:val="99909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E5025D"/>
    <w:multiLevelType w:val="hybridMultilevel"/>
    <w:tmpl w:val="93FA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566DA"/>
    <w:multiLevelType w:val="hybridMultilevel"/>
    <w:tmpl w:val="18B64F08"/>
    <w:lvl w:ilvl="0" w:tplc="32BCDF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10FF8"/>
    <w:multiLevelType w:val="hybridMultilevel"/>
    <w:tmpl w:val="B5A6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32FF1"/>
    <w:multiLevelType w:val="hybridMultilevel"/>
    <w:tmpl w:val="09B8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114F0"/>
    <w:multiLevelType w:val="hybridMultilevel"/>
    <w:tmpl w:val="C08AF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F1EDE"/>
    <w:multiLevelType w:val="hybridMultilevel"/>
    <w:tmpl w:val="E1B8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13765"/>
    <w:multiLevelType w:val="hybridMultilevel"/>
    <w:tmpl w:val="BE30C2BE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5" w15:restartNumberingAfterBreak="0">
    <w:nsid w:val="2CAD311B"/>
    <w:multiLevelType w:val="hybridMultilevel"/>
    <w:tmpl w:val="1508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C585A"/>
    <w:multiLevelType w:val="hybridMultilevel"/>
    <w:tmpl w:val="533EF586"/>
    <w:lvl w:ilvl="0" w:tplc="0409000D">
      <w:start w:val="1"/>
      <w:numFmt w:val="bullet"/>
      <w:lvlText w:val="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7" w15:restartNumberingAfterBreak="0">
    <w:nsid w:val="365B07E5"/>
    <w:multiLevelType w:val="hybridMultilevel"/>
    <w:tmpl w:val="271A7900"/>
    <w:lvl w:ilvl="0" w:tplc="0409000D">
      <w:start w:val="1"/>
      <w:numFmt w:val="bullet"/>
      <w:lvlText w:val=""/>
      <w:lvlJc w:val="left"/>
      <w:pPr>
        <w:ind w:left="3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18" w15:restartNumberingAfterBreak="0">
    <w:nsid w:val="371569D2"/>
    <w:multiLevelType w:val="hybridMultilevel"/>
    <w:tmpl w:val="FAAC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F06691"/>
    <w:multiLevelType w:val="hybridMultilevel"/>
    <w:tmpl w:val="501826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3F2245F4"/>
    <w:multiLevelType w:val="hybridMultilevel"/>
    <w:tmpl w:val="DACEB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FD0029"/>
    <w:multiLevelType w:val="hybridMultilevel"/>
    <w:tmpl w:val="00000000"/>
    <w:name w:val="WW8Num1"/>
    <w:lvl w:ilvl="0" w:tplc="6B040826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849870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A2B35A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AC1188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20742E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6A766C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5A0758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48156E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0C0B42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ABE119E"/>
    <w:multiLevelType w:val="hybridMultilevel"/>
    <w:tmpl w:val="F708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D283F"/>
    <w:multiLevelType w:val="hybridMultilevel"/>
    <w:tmpl w:val="41388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C0C06"/>
    <w:multiLevelType w:val="hybridMultilevel"/>
    <w:tmpl w:val="ED743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4FC58E6"/>
    <w:multiLevelType w:val="hybridMultilevel"/>
    <w:tmpl w:val="93C0D6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7E80168"/>
    <w:multiLevelType w:val="hybridMultilevel"/>
    <w:tmpl w:val="57C23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A94F6F"/>
    <w:multiLevelType w:val="hybridMultilevel"/>
    <w:tmpl w:val="3CD4E26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D5F33CD"/>
    <w:multiLevelType w:val="hybridMultilevel"/>
    <w:tmpl w:val="AA109D40"/>
    <w:lvl w:ilvl="0" w:tplc="2774F4AC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62569"/>
    <w:multiLevelType w:val="hybridMultilevel"/>
    <w:tmpl w:val="BA668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72CCB"/>
    <w:multiLevelType w:val="hybridMultilevel"/>
    <w:tmpl w:val="4A78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24"/>
  </w:num>
  <w:num w:numId="11">
    <w:abstractNumId w:val="25"/>
  </w:num>
  <w:num w:numId="12">
    <w:abstractNumId w:val="6"/>
  </w:num>
  <w:num w:numId="13">
    <w:abstractNumId w:val="9"/>
  </w:num>
  <w:num w:numId="14">
    <w:abstractNumId w:val="27"/>
  </w:num>
  <w:num w:numId="15">
    <w:abstractNumId w:val="17"/>
  </w:num>
  <w:num w:numId="16">
    <w:abstractNumId w:val="16"/>
  </w:num>
  <w:num w:numId="17">
    <w:abstractNumId w:val="14"/>
  </w:num>
  <w:num w:numId="18">
    <w:abstractNumId w:val="7"/>
  </w:num>
  <w:num w:numId="19">
    <w:abstractNumId w:val="19"/>
  </w:num>
  <w:num w:numId="20">
    <w:abstractNumId w:val="22"/>
  </w:num>
  <w:num w:numId="21">
    <w:abstractNumId w:val="15"/>
  </w:num>
  <w:num w:numId="22">
    <w:abstractNumId w:val="30"/>
  </w:num>
  <w:num w:numId="23">
    <w:abstractNumId w:val="29"/>
  </w:num>
  <w:num w:numId="24">
    <w:abstractNumId w:val="12"/>
  </w:num>
  <w:num w:numId="25">
    <w:abstractNumId w:val="18"/>
  </w:num>
  <w:num w:numId="26">
    <w:abstractNumId w:val="23"/>
  </w:num>
  <w:num w:numId="27">
    <w:abstractNumId w:val="10"/>
  </w:num>
  <w:num w:numId="28">
    <w:abstractNumId w:val="13"/>
  </w:num>
  <w:num w:numId="29">
    <w:abstractNumId w:val="28"/>
  </w:num>
  <w:num w:numId="30">
    <w:abstractNumId w:val="8"/>
  </w:num>
  <w:num w:numId="31">
    <w:abstractNumId w:val="11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A55"/>
    <w:rsid w:val="00000074"/>
    <w:rsid w:val="00002424"/>
    <w:rsid w:val="000027F0"/>
    <w:rsid w:val="00004033"/>
    <w:rsid w:val="00011299"/>
    <w:rsid w:val="00022412"/>
    <w:rsid w:val="0002267F"/>
    <w:rsid w:val="000227CD"/>
    <w:rsid w:val="0003047D"/>
    <w:rsid w:val="00030B69"/>
    <w:rsid w:val="00031EB6"/>
    <w:rsid w:val="00034808"/>
    <w:rsid w:val="00040571"/>
    <w:rsid w:val="000438E1"/>
    <w:rsid w:val="00044DAE"/>
    <w:rsid w:val="00046567"/>
    <w:rsid w:val="0004784E"/>
    <w:rsid w:val="000510AA"/>
    <w:rsid w:val="00056D2D"/>
    <w:rsid w:val="00060F92"/>
    <w:rsid w:val="00062482"/>
    <w:rsid w:val="0006375E"/>
    <w:rsid w:val="00072E73"/>
    <w:rsid w:val="00085782"/>
    <w:rsid w:val="00090A18"/>
    <w:rsid w:val="00091E04"/>
    <w:rsid w:val="000924B7"/>
    <w:rsid w:val="000A28D3"/>
    <w:rsid w:val="000B6B85"/>
    <w:rsid w:val="000B7365"/>
    <w:rsid w:val="000B7A79"/>
    <w:rsid w:val="000C5735"/>
    <w:rsid w:val="000D06DE"/>
    <w:rsid w:val="000E489E"/>
    <w:rsid w:val="000E547D"/>
    <w:rsid w:val="000F1A01"/>
    <w:rsid w:val="000F23D0"/>
    <w:rsid w:val="000F2FD8"/>
    <w:rsid w:val="000F6FEA"/>
    <w:rsid w:val="00102178"/>
    <w:rsid w:val="0010275E"/>
    <w:rsid w:val="00111F1C"/>
    <w:rsid w:val="001174BB"/>
    <w:rsid w:val="00120DCF"/>
    <w:rsid w:val="00125F7A"/>
    <w:rsid w:val="00126B27"/>
    <w:rsid w:val="001277BB"/>
    <w:rsid w:val="0013079B"/>
    <w:rsid w:val="00132567"/>
    <w:rsid w:val="001375F4"/>
    <w:rsid w:val="00151C2C"/>
    <w:rsid w:val="0015419C"/>
    <w:rsid w:val="001649CE"/>
    <w:rsid w:val="00167934"/>
    <w:rsid w:val="001703A9"/>
    <w:rsid w:val="00175278"/>
    <w:rsid w:val="00177744"/>
    <w:rsid w:val="0018139E"/>
    <w:rsid w:val="00187956"/>
    <w:rsid w:val="00193E47"/>
    <w:rsid w:val="001951CF"/>
    <w:rsid w:val="001A37FC"/>
    <w:rsid w:val="001B285C"/>
    <w:rsid w:val="001B3763"/>
    <w:rsid w:val="001B66AA"/>
    <w:rsid w:val="001C1728"/>
    <w:rsid w:val="001C2650"/>
    <w:rsid w:val="001E068D"/>
    <w:rsid w:val="001E6DBA"/>
    <w:rsid w:val="001F0095"/>
    <w:rsid w:val="001F2973"/>
    <w:rsid w:val="00200432"/>
    <w:rsid w:val="002169F4"/>
    <w:rsid w:val="0021775F"/>
    <w:rsid w:val="002229A2"/>
    <w:rsid w:val="0022418C"/>
    <w:rsid w:val="00231E43"/>
    <w:rsid w:val="00232D0A"/>
    <w:rsid w:val="00234E73"/>
    <w:rsid w:val="00243D59"/>
    <w:rsid w:val="00244AE8"/>
    <w:rsid w:val="002510F5"/>
    <w:rsid w:val="00256104"/>
    <w:rsid w:val="00263A8C"/>
    <w:rsid w:val="00265A02"/>
    <w:rsid w:val="002673EF"/>
    <w:rsid w:val="00273A25"/>
    <w:rsid w:val="00282E80"/>
    <w:rsid w:val="00282F61"/>
    <w:rsid w:val="00294965"/>
    <w:rsid w:val="002958D5"/>
    <w:rsid w:val="002B6E7E"/>
    <w:rsid w:val="002B7148"/>
    <w:rsid w:val="002C002E"/>
    <w:rsid w:val="002C1E53"/>
    <w:rsid w:val="002C280C"/>
    <w:rsid w:val="002C3BC4"/>
    <w:rsid w:val="002C6706"/>
    <w:rsid w:val="002D2750"/>
    <w:rsid w:val="002D6915"/>
    <w:rsid w:val="002E39D7"/>
    <w:rsid w:val="002E722A"/>
    <w:rsid w:val="002E7417"/>
    <w:rsid w:val="002E79B6"/>
    <w:rsid w:val="002F2CDE"/>
    <w:rsid w:val="00312133"/>
    <w:rsid w:val="0031264E"/>
    <w:rsid w:val="0031320F"/>
    <w:rsid w:val="00315515"/>
    <w:rsid w:val="00322156"/>
    <w:rsid w:val="0032506A"/>
    <w:rsid w:val="00336BE7"/>
    <w:rsid w:val="00336C2E"/>
    <w:rsid w:val="0034557B"/>
    <w:rsid w:val="00351EE3"/>
    <w:rsid w:val="00354647"/>
    <w:rsid w:val="00355437"/>
    <w:rsid w:val="00366766"/>
    <w:rsid w:val="00366E2B"/>
    <w:rsid w:val="0036705E"/>
    <w:rsid w:val="003730B9"/>
    <w:rsid w:val="00374CDF"/>
    <w:rsid w:val="00383A34"/>
    <w:rsid w:val="0039157A"/>
    <w:rsid w:val="00393645"/>
    <w:rsid w:val="00394A55"/>
    <w:rsid w:val="003A359F"/>
    <w:rsid w:val="003A421B"/>
    <w:rsid w:val="003A4A71"/>
    <w:rsid w:val="003B410A"/>
    <w:rsid w:val="003B4EEC"/>
    <w:rsid w:val="003B5278"/>
    <w:rsid w:val="003B6143"/>
    <w:rsid w:val="003B6504"/>
    <w:rsid w:val="003B70CB"/>
    <w:rsid w:val="003C13DB"/>
    <w:rsid w:val="003D191A"/>
    <w:rsid w:val="003D1B14"/>
    <w:rsid w:val="003D6A15"/>
    <w:rsid w:val="003E532B"/>
    <w:rsid w:val="003E6028"/>
    <w:rsid w:val="003F7DC0"/>
    <w:rsid w:val="00400656"/>
    <w:rsid w:val="0040107B"/>
    <w:rsid w:val="00401380"/>
    <w:rsid w:val="0041082C"/>
    <w:rsid w:val="004113E9"/>
    <w:rsid w:val="00411BF0"/>
    <w:rsid w:val="00416D58"/>
    <w:rsid w:val="00431594"/>
    <w:rsid w:val="00431782"/>
    <w:rsid w:val="00431F44"/>
    <w:rsid w:val="00433995"/>
    <w:rsid w:val="00433CAB"/>
    <w:rsid w:val="00440481"/>
    <w:rsid w:val="00456181"/>
    <w:rsid w:val="00471DDF"/>
    <w:rsid w:val="004737AB"/>
    <w:rsid w:val="004774A1"/>
    <w:rsid w:val="004824A0"/>
    <w:rsid w:val="00484B5E"/>
    <w:rsid w:val="00490E27"/>
    <w:rsid w:val="00497059"/>
    <w:rsid w:val="00497DE5"/>
    <w:rsid w:val="004B4224"/>
    <w:rsid w:val="004B4CDC"/>
    <w:rsid w:val="004D322C"/>
    <w:rsid w:val="004E37CB"/>
    <w:rsid w:val="004E4AEE"/>
    <w:rsid w:val="004E755C"/>
    <w:rsid w:val="004E7E1F"/>
    <w:rsid w:val="004F58E0"/>
    <w:rsid w:val="00502620"/>
    <w:rsid w:val="005107BE"/>
    <w:rsid w:val="00510E4D"/>
    <w:rsid w:val="00512380"/>
    <w:rsid w:val="00513811"/>
    <w:rsid w:val="005138DA"/>
    <w:rsid w:val="005200D9"/>
    <w:rsid w:val="005407D7"/>
    <w:rsid w:val="00546B46"/>
    <w:rsid w:val="00546CF0"/>
    <w:rsid w:val="00550864"/>
    <w:rsid w:val="0055523B"/>
    <w:rsid w:val="00562F9B"/>
    <w:rsid w:val="00564F94"/>
    <w:rsid w:val="00566F5C"/>
    <w:rsid w:val="0057024C"/>
    <w:rsid w:val="0057230D"/>
    <w:rsid w:val="00587226"/>
    <w:rsid w:val="00590F9D"/>
    <w:rsid w:val="0059522B"/>
    <w:rsid w:val="005969F8"/>
    <w:rsid w:val="00597186"/>
    <w:rsid w:val="005A3FBC"/>
    <w:rsid w:val="005A5584"/>
    <w:rsid w:val="005A66A8"/>
    <w:rsid w:val="005A7747"/>
    <w:rsid w:val="005B1578"/>
    <w:rsid w:val="005C7965"/>
    <w:rsid w:val="005D43E0"/>
    <w:rsid w:val="005D7695"/>
    <w:rsid w:val="005E1AE1"/>
    <w:rsid w:val="005E56CF"/>
    <w:rsid w:val="005F1DF1"/>
    <w:rsid w:val="00612490"/>
    <w:rsid w:val="0062068E"/>
    <w:rsid w:val="00624340"/>
    <w:rsid w:val="00624E43"/>
    <w:rsid w:val="0062686C"/>
    <w:rsid w:val="00632E0F"/>
    <w:rsid w:val="0063327C"/>
    <w:rsid w:val="00637338"/>
    <w:rsid w:val="00641B1D"/>
    <w:rsid w:val="006464CD"/>
    <w:rsid w:val="0065280E"/>
    <w:rsid w:val="00656A6E"/>
    <w:rsid w:val="00657450"/>
    <w:rsid w:val="00660A40"/>
    <w:rsid w:val="00666B50"/>
    <w:rsid w:val="00670BEA"/>
    <w:rsid w:val="006802E4"/>
    <w:rsid w:val="006812BC"/>
    <w:rsid w:val="006824AA"/>
    <w:rsid w:val="00683FC9"/>
    <w:rsid w:val="00697D7A"/>
    <w:rsid w:val="006A291C"/>
    <w:rsid w:val="006B11A4"/>
    <w:rsid w:val="006B79C3"/>
    <w:rsid w:val="006C1AE8"/>
    <w:rsid w:val="006C43EA"/>
    <w:rsid w:val="006C4FAF"/>
    <w:rsid w:val="006C6016"/>
    <w:rsid w:val="006D001B"/>
    <w:rsid w:val="006D5760"/>
    <w:rsid w:val="007007A7"/>
    <w:rsid w:val="0070152B"/>
    <w:rsid w:val="00701A96"/>
    <w:rsid w:val="00713AA3"/>
    <w:rsid w:val="00714F4B"/>
    <w:rsid w:val="007260A1"/>
    <w:rsid w:val="0072665C"/>
    <w:rsid w:val="007272D5"/>
    <w:rsid w:val="007321E6"/>
    <w:rsid w:val="00734A52"/>
    <w:rsid w:val="00743D32"/>
    <w:rsid w:val="0075175E"/>
    <w:rsid w:val="00752678"/>
    <w:rsid w:val="00752B55"/>
    <w:rsid w:val="00753FA5"/>
    <w:rsid w:val="00761FF4"/>
    <w:rsid w:val="00762F20"/>
    <w:rsid w:val="00765A72"/>
    <w:rsid w:val="007718CB"/>
    <w:rsid w:val="00772D0A"/>
    <w:rsid w:val="00776221"/>
    <w:rsid w:val="00793278"/>
    <w:rsid w:val="00793335"/>
    <w:rsid w:val="0079341D"/>
    <w:rsid w:val="007A4EC1"/>
    <w:rsid w:val="007B0D52"/>
    <w:rsid w:val="007B52B6"/>
    <w:rsid w:val="007C2304"/>
    <w:rsid w:val="007C5C71"/>
    <w:rsid w:val="007C63A1"/>
    <w:rsid w:val="007D0397"/>
    <w:rsid w:val="007D2A52"/>
    <w:rsid w:val="007D2B55"/>
    <w:rsid w:val="007D4B27"/>
    <w:rsid w:val="007D6847"/>
    <w:rsid w:val="007E2674"/>
    <w:rsid w:val="007E3037"/>
    <w:rsid w:val="007E3B56"/>
    <w:rsid w:val="007E5E62"/>
    <w:rsid w:val="00804846"/>
    <w:rsid w:val="00806BEF"/>
    <w:rsid w:val="00810A59"/>
    <w:rsid w:val="00812454"/>
    <w:rsid w:val="00812579"/>
    <w:rsid w:val="00813444"/>
    <w:rsid w:val="00814D5D"/>
    <w:rsid w:val="00814ED5"/>
    <w:rsid w:val="00816D10"/>
    <w:rsid w:val="0082053D"/>
    <w:rsid w:val="008236F0"/>
    <w:rsid w:val="00823D3F"/>
    <w:rsid w:val="00826175"/>
    <w:rsid w:val="00831491"/>
    <w:rsid w:val="00831624"/>
    <w:rsid w:val="00832FBC"/>
    <w:rsid w:val="00842F79"/>
    <w:rsid w:val="008449ED"/>
    <w:rsid w:val="00854F6D"/>
    <w:rsid w:val="00855CAF"/>
    <w:rsid w:val="008615B5"/>
    <w:rsid w:val="00862346"/>
    <w:rsid w:val="008632D4"/>
    <w:rsid w:val="00867FD9"/>
    <w:rsid w:val="00872A0F"/>
    <w:rsid w:val="008760AD"/>
    <w:rsid w:val="008767D0"/>
    <w:rsid w:val="008777C8"/>
    <w:rsid w:val="008807E9"/>
    <w:rsid w:val="008821B2"/>
    <w:rsid w:val="00882841"/>
    <w:rsid w:val="008848F9"/>
    <w:rsid w:val="00894303"/>
    <w:rsid w:val="00895017"/>
    <w:rsid w:val="008A3748"/>
    <w:rsid w:val="008A5469"/>
    <w:rsid w:val="008B05F9"/>
    <w:rsid w:val="008C446C"/>
    <w:rsid w:val="008C4F11"/>
    <w:rsid w:val="008D2A61"/>
    <w:rsid w:val="008D61F2"/>
    <w:rsid w:val="008E2633"/>
    <w:rsid w:val="008F08FA"/>
    <w:rsid w:val="008F105D"/>
    <w:rsid w:val="008F5A2F"/>
    <w:rsid w:val="0090396E"/>
    <w:rsid w:val="00904457"/>
    <w:rsid w:val="00906628"/>
    <w:rsid w:val="00910B50"/>
    <w:rsid w:val="0091482D"/>
    <w:rsid w:val="00914A8E"/>
    <w:rsid w:val="00916AD5"/>
    <w:rsid w:val="00922CD7"/>
    <w:rsid w:val="00924E51"/>
    <w:rsid w:val="00936DD5"/>
    <w:rsid w:val="00944C5C"/>
    <w:rsid w:val="00957652"/>
    <w:rsid w:val="00957EB5"/>
    <w:rsid w:val="009651F8"/>
    <w:rsid w:val="00966789"/>
    <w:rsid w:val="00983B5A"/>
    <w:rsid w:val="00984506"/>
    <w:rsid w:val="00984652"/>
    <w:rsid w:val="0098507A"/>
    <w:rsid w:val="009915BF"/>
    <w:rsid w:val="00995066"/>
    <w:rsid w:val="009958C0"/>
    <w:rsid w:val="00995A93"/>
    <w:rsid w:val="009960A6"/>
    <w:rsid w:val="009B28EB"/>
    <w:rsid w:val="009B41FB"/>
    <w:rsid w:val="009B55B2"/>
    <w:rsid w:val="009B7148"/>
    <w:rsid w:val="009C195E"/>
    <w:rsid w:val="009D047E"/>
    <w:rsid w:val="009D7244"/>
    <w:rsid w:val="009F1AEE"/>
    <w:rsid w:val="009F2179"/>
    <w:rsid w:val="009F3A43"/>
    <w:rsid w:val="00A030FF"/>
    <w:rsid w:val="00A04C4B"/>
    <w:rsid w:val="00A06854"/>
    <w:rsid w:val="00A15316"/>
    <w:rsid w:val="00A22CC2"/>
    <w:rsid w:val="00A23D3C"/>
    <w:rsid w:val="00A24F1F"/>
    <w:rsid w:val="00A3130B"/>
    <w:rsid w:val="00A31B54"/>
    <w:rsid w:val="00A34B94"/>
    <w:rsid w:val="00A3546E"/>
    <w:rsid w:val="00A36BF0"/>
    <w:rsid w:val="00A451B5"/>
    <w:rsid w:val="00A4556C"/>
    <w:rsid w:val="00A461DA"/>
    <w:rsid w:val="00A46AE0"/>
    <w:rsid w:val="00A507C9"/>
    <w:rsid w:val="00A537AE"/>
    <w:rsid w:val="00A624E7"/>
    <w:rsid w:val="00A63DFB"/>
    <w:rsid w:val="00A72824"/>
    <w:rsid w:val="00A764FD"/>
    <w:rsid w:val="00A76A11"/>
    <w:rsid w:val="00A84187"/>
    <w:rsid w:val="00A85291"/>
    <w:rsid w:val="00A87F48"/>
    <w:rsid w:val="00A943E4"/>
    <w:rsid w:val="00AA74F1"/>
    <w:rsid w:val="00AB1702"/>
    <w:rsid w:val="00AB3C69"/>
    <w:rsid w:val="00AB5D54"/>
    <w:rsid w:val="00AB651E"/>
    <w:rsid w:val="00AC1656"/>
    <w:rsid w:val="00AC257A"/>
    <w:rsid w:val="00AC2787"/>
    <w:rsid w:val="00AC35CF"/>
    <w:rsid w:val="00AC4B3C"/>
    <w:rsid w:val="00AD0B71"/>
    <w:rsid w:val="00AD1939"/>
    <w:rsid w:val="00AD280D"/>
    <w:rsid w:val="00AD5133"/>
    <w:rsid w:val="00AD7075"/>
    <w:rsid w:val="00AD7F76"/>
    <w:rsid w:val="00AE191F"/>
    <w:rsid w:val="00AE2579"/>
    <w:rsid w:val="00AE77FA"/>
    <w:rsid w:val="00AF0BD8"/>
    <w:rsid w:val="00AF36BB"/>
    <w:rsid w:val="00AF42E9"/>
    <w:rsid w:val="00B07368"/>
    <w:rsid w:val="00B12084"/>
    <w:rsid w:val="00B15F9D"/>
    <w:rsid w:val="00B21853"/>
    <w:rsid w:val="00B21D76"/>
    <w:rsid w:val="00B23CF9"/>
    <w:rsid w:val="00B31A29"/>
    <w:rsid w:val="00B3238F"/>
    <w:rsid w:val="00B33BC1"/>
    <w:rsid w:val="00B34587"/>
    <w:rsid w:val="00B37CFD"/>
    <w:rsid w:val="00B37D0F"/>
    <w:rsid w:val="00B42A1D"/>
    <w:rsid w:val="00B45D14"/>
    <w:rsid w:val="00B465E1"/>
    <w:rsid w:val="00B5084B"/>
    <w:rsid w:val="00B50A77"/>
    <w:rsid w:val="00B53EAA"/>
    <w:rsid w:val="00B54F87"/>
    <w:rsid w:val="00B56DAF"/>
    <w:rsid w:val="00B638AF"/>
    <w:rsid w:val="00B63A2B"/>
    <w:rsid w:val="00B65FE5"/>
    <w:rsid w:val="00B70B6D"/>
    <w:rsid w:val="00B72A50"/>
    <w:rsid w:val="00B77DA5"/>
    <w:rsid w:val="00B80BA7"/>
    <w:rsid w:val="00B81C20"/>
    <w:rsid w:val="00B83E5B"/>
    <w:rsid w:val="00B84A36"/>
    <w:rsid w:val="00B85F0A"/>
    <w:rsid w:val="00B94944"/>
    <w:rsid w:val="00BA2B47"/>
    <w:rsid w:val="00BA48D8"/>
    <w:rsid w:val="00BA4B38"/>
    <w:rsid w:val="00BB6085"/>
    <w:rsid w:val="00BB7453"/>
    <w:rsid w:val="00BD30D9"/>
    <w:rsid w:val="00BD4843"/>
    <w:rsid w:val="00BE0041"/>
    <w:rsid w:val="00C0300C"/>
    <w:rsid w:val="00C0724B"/>
    <w:rsid w:val="00C17BD4"/>
    <w:rsid w:val="00C20631"/>
    <w:rsid w:val="00C30665"/>
    <w:rsid w:val="00C31379"/>
    <w:rsid w:val="00C33C39"/>
    <w:rsid w:val="00C35AA0"/>
    <w:rsid w:val="00C40341"/>
    <w:rsid w:val="00C416B9"/>
    <w:rsid w:val="00C4514B"/>
    <w:rsid w:val="00C6182F"/>
    <w:rsid w:val="00C67263"/>
    <w:rsid w:val="00C70A72"/>
    <w:rsid w:val="00C70D3C"/>
    <w:rsid w:val="00C72E1F"/>
    <w:rsid w:val="00C747E1"/>
    <w:rsid w:val="00C763CC"/>
    <w:rsid w:val="00C77C73"/>
    <w:rsid w:val="00C86CF2"/>
    <w:rsid w:val="00C902A8"/>
    <w:rsid w:val="00C95AB7"/>
    <w:rsid w:val="00C97B07"/>
    <w:rsid w:val="00CA0388"/>
    <w:rsid w:val="00CA16E5"/>
    <w:rsid w:val="00CA18FA"/>
    <w:rsid w:val="00CA1AFA"/>
    <w:rsid w:val="00CA6F45"/>
    <w:rsid w:val="00CC5A49"/>
    <w:rsid w:val="00CD4720"/>
    <w:rsid w:val="00CD6B1F"/>
    <w:rsid w:val="00CE14FC"/>
    <w:rsid w:val="00CE2155"/>
    <w:rsid w:val="00CE3337"/>
    <w:rsid w:val="00CE33CC"/>
    <w:rsid w:val="00CE7922"/>
    <w:rsid w:val="00CF0BF8"/>
    <w:rsid w:val="00CF1A5F"/>
    <w:rsid w:val="00CF299A"/>
    <w:rsid w:val="00CF337A"/>
    <w:rsid w:val="00CF3DD3"/>
    <w:rsid w:val="00D02E02"/>
    <w:rsid w:val="00D17378"/>
    <w:rsid w:val="00D20504"/>
    <w:rsid w:val="00D3392C"/>
    <w:rsid w:val="00D41BBF"/>
    <w:rsid w:val="00D42CF1"/>
    <w:rsid w:val="00D50E50"/>
    <w:rsid w:val="00D60929"/>
    <w:rsid w:val="00D60CCA"/>
    <w:rsid w:val="00D666D9"/>
    <w:rsid w:val="00D670F9"/>
    <w:rsid w:val="00D676CD"/>
    <w:rsid w:val="00D67F29"/>
    <w:rsid w:val="00D71277"/>
    <w:rsid w:val="00D71F33"/>
    <w:rsid w:val="00D723E7"/>
    <w:rsid w:val="00D74E6C"/>
    <w:rsid w:val="00D8264E"/>
    <w:rsid w:val="00D82D52"/>
    <w:rsid w:val="00D84D64"/>
    <w:rsid w:val="00D90135"/>
    <w:rsid w:val="00D91426"/>
    <w:rsid w:val="00D953C7"/>
    <w:rsid w:val="00DA3889"/>
    <w:rsid w:val="00DA3C5F"/>
    <w:rsid w:val="00DA7228"/>
    <w:rsid w:val="00DD20A7"/>
    <w:rsid w:val="00DD7791"/>
    <w:rsid w:val="00DE1BDB"/>
    <w:rsid w:val="00DE3969"/>
    <w:rsid w:val="00DE5EC8"/>
    <w:rsid w:val="00DF1E30"/>
    <w:rsid w:val="00DF3F25"/>
    <w:rsid w:val="00E03FAD"/>
    <w:rsid w:val="00E1721B"/>
    <w:rsid w:val="00E23DCD"/>
    <w:rsid w:val="00E25740"/>
    <w:rsid w:val="00E25881"/>
    <w:rsid w:val="00E25BA1"/>
    <w:rsid w:val="00E26424"/>
    <w:rsid w:val="00E37B73"/>
    <w:rsid w:val="00E53709"/>
    <w:rsid w:val="00E6098E"/>
    <w:rsid w:val="00E7227C"/>
    <w:rsid w:val="00E82E0E"/>
    <w:rsid w:val="00E87872"/>
    <w:rsid w:val="00E9163F"/>
    <w:rsid w:val="00E941D1"/>
    <w:rsid w:val="00E963AE"/>
    <w:rsid w:val="00E96423"/>
    <w:rsid w:val="00E97453"/>
    <w:rsid w:val="00EA1AAC"/>
    <w:rsid w:val="00EA4951"/>
    <w:rsid w:val="00EB2B2D"/>
    <w:rsid w:val="00EB3C4D"/>
    <w:rsid w:val="00EB497A"/>
    <w:rsid w:val="00EB4E66"/>
    <w:rsid w:val="00EB73DA"/>
    <w:rsid w:val="00EC1858"/>
    <w:rsid w:val="00EC1DE9"/>
    <w:rsid w:val="00EC3E8B"/>
    <w:rsid w:val="00ED1120"/>
    <w:rsid w:val="00ED223A"/>
    <w:rsid w:val="00ED223D"/>
    <w:rsid w:val="00ED564F"/>
    <w:rsid w:val="00ED6A85"/>
    <w:rsid w:val="00EE7A7F"/>
    <w:rsid w:val="00EF2AA4"/>
    <w:rsid w:val="00F013A1"/>
    <w:rsid w:val="00F02325"/>
    <w:rsid w:val="00F07723"/>
    <w:rsid w:val="00F168F3"/>
    <w:rsid w:val="00F1741E"/>
    <w:rsid w:val="00F2263B"/>
    <w:rsid w:val="00F236EE"/>
    <w:rsid w:val="00F26F58"/>
    <w:rsid w:val="00F30CD8"/>
    <w:rsid w:val="00F31E0D"/>
    <w:rsid w:val="00F46747"/>
    <w:rsid w:val="00F501DF"/>
    <w:rsid w:val="00F519AF"/>
    <w:rsid w:val="00F51E28"/>
    <w:rsid w:val="00F54069"/>
    <w:rsid w:val="00F55BD4"/>
    <w:rsid w:val="00F60FB6"/>
    <w:rsid w:val="00F671A0"/>
    <w:rsid w:val="00F70308"/>
    <w:rsid w:val="00F742F1"/>
    <w:rsid w:val="00F85EBF"/>
    <w:rsid w:val="00F867B8"/>
    <w:rsid w:val="00F90514"/>
    <w:rsid w:val="00F90925"/>
    <w:rsid w:val="00F9267F"/>
    <w:rsid w:val="00FA0083"/>
    <w:rsid w:val="00FA2841"/>
    <w:rsid w:val="00FA61E5"/>
    <w:rsid w:val="00FB7426"/>
    <w:rsid w:val="00FC12BA"/>
    <w:rsid w:val="00FC478C"/>
    <w:rsid w:val="00FC6D26"/>
    <w:rsid w:val="00FD1C4B"/>
    <w:rsid w:val="00FE15D8"/>
    <w:rsid w:val="00F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29327D0B-7D9C-4C6D-8D5F-1EB4E572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E755C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4E755C"/>
    <w:pPr>
      <w:keepNext/>
      <w:outlineLvl w:val="0"/>
    </w:pPr>
    <w:rPr>
      <w:rFonts w:ascii="Bookman Old Style" w:hAnsi="Bookman Old Style"/>
      <w:b/>
      <w:bCs/>
      <w:i/>
      <w:iCs/>
      <w:u w:val="double"/>
    </w:rPr>
  </w:style>
  <w:style w:type="paragraph" w:styleId="Heading2">
    <w:name w:val="heading 2"/>
    <w:basedOn w:val="Normal"/>
    <w:next w:val="Normal"/>
    <w:qFormat/>
    <w:rsid w:val="004E755C"/>
    <w:pPr>
      <w:keepNext/>
      <w:outlineLvl w:val="1"/>
    </w:pPr>
    <w:rPr>
      <w:rFonts w:ascii="Bookman Old Style" w:hAnsi="Bookman Old Style"/>
      <w:u w:val="double"/>
    </w:rPr>
  </w:style>
  <w:style w:type="paragraph" w:styleId="Heading3">
    <w:name w:val="heading 3"/>
    <w:basedOn w:val="Normal"/>
    <w:next w:val="Normal"/>
    <w:qFormat/>
    <w:rsid w:val="004E755C"/>
    <w:pPr>
      <w:keepNext/>
      <w:outlineLvl w:val="2"/>
    </w:pPr>
    <w:rPr>
      <w:rFonts w:ascii="Bookman Old Style" w:hAnsi="Bookman Old Style"/>
      <w:i/>
      <w:iCs/>
      <w:u w:val="double"/>
    </w:rPr>
  </w:style>
  <w:style w:type="paragraph" w:styleId="Heading4">
    <w:name w:val="heading 4"/>
    <w:basedOn w:val="Normal"/>
    <w:next w:val="Normal"/>
    <w:qFormat/>
    <w:rsid w:val="004E755C"/>
    <w:pPr>
      <w:keepNext/>
      <w:jc w:val="both"/>
      <w:outlineLvl w:val="3"/>
    </w:pPr>
    <w:rPr>
      <w:rFonts w:ascii="Bookman Old Style" w:hAnsi="Bookman Old Style"/>
      <w:i/>
      <w:iCs/>
      <w:u w:val="double"/>
    </w:rPr>
  </w:style>
  <w:style w:type="paragraph" w:styleId="Heading5">
    <w:name w:val="heading 5"/>
    <w:basedOn w:val="Normal"/>
    <w:next w:val="Normal"/>
    <w:qFormat/>
    <w:rsid w:val="004E755C"/>
    <w:pPr>
      <w:keepNext/>
      <w:jc w:val="both"/>
      <w:outlineLvl w:val="4"/>
    </w:pPr>
    <w:rPr>
      <w:rFonts w:ascii="Bookman Old Style" w:hAnsi="Bookman Old Style"/>
      <w:u w:val="double"/>
    </w:rPr>
  </w:style>
  <w:style w:type="paragraph" w:styleId="Heading6">
    <w:name w:val="heading 6"/>
    <w:basedOn w:val="Normal"/>
    <w:next w:val="Normal"/>
    <w:qFormat/>
    <w:rsid w:val="004E755C"/>
    <w:pPr>
      <w:keepNext/>
      <w:jc w:val="both"/>
      <w:outlineLvl w:val="5"/>
    </w:pPr>
    <w:rPr>
      <w:b/>
      <w:bCs/>
      <w:i/>
      <w:iCs/>
      <w:color w:val="160B00"/>
      <w:u w:val="single"/>
    </w:rPr>
  </w:style>
  <w:style w:type="paragraph" w:styleId="Heading7">
    <w:name w:val="heading 7"/>
    <w:basedOn w:val="Normal"/>
    <w:next w:val="Normal"/>
    <w:qFormat/>
    <w:rsid w:val="004E755C"/>
    <w:pPr>
      <w:keepNext/>
      <w:jc w:val="both"/>
      <w:outlineLvl w:val="6"/>
    </w:pPr>
    <w:rPr>
      <w:rFonts w:ascii="Garamond" w:hAnsi="Garamond"/>
      <w:b/>
      <w:bCs/>
      <w:color w:val="160B00"/>
      <w:sz w:val="20"/>
      <w:u w:val="single"/>
    </w:rPr>
  </w:style>
  <w:style w:type="paragraph" w:styleId="Heading8">
    <w:name w:val="heading 8"/>
    <w:basedOn w:val="Normal"/>
    <w:next w:val="Normal"/>
    <w:qFormat/>
    <w:rsid w:val="004E755C"/>
    <w:pPr>
      <w:keepNext/>
      <w:tabs>
        <w:tab w:val="left" w:pos="1260"/>
        <w:tab w:val="left" w:pos="1800"/>
        <w:tab w:val="left" w:pos="1980"/>
      </w:tabs>
      <w:ind w:left="720"/>
      <w:jc w:val="both"/>
      <w:outlineLvl w:val="7"/>
    </w:pPr>
    <w:rPr>
      <w:rFonts w:ascii="Trebuchet MS" w:hAnsi="Trebuchet MS"/>
      <w:b/>
      <w:bCs/>
      <w:color w:val="160B00"/>
      <w:sz w:val="20"/>
    </w:rPr>
  </w:style>
  <w:style w:type="paragraph" w:styleId="Heading9">
    <w:name w:val="heading 9"/>
    <w:basedOn w:val="Normal"/>
    <w:next w:val="Normal"/>
    <w:qFormat/>
    <w:rsid w:val="004E755C"/>
    <w:pPr>
      <w:keepNext/>
      <w:tabs>
        <w:tab w:val="left" w:pos="2340"/>
      </w:tabs>
      <w:jc w:val="both"/>
      <w:outlineLvl w:val="8"/>
    </w:pPr>
    <w:rPr>
      <w:rFonts w:ascii="Book Antiqua" w:hAnsi="Book Antiqua"/>
      <w:b/>
      <w:bCs/>
      <w:i/>
      <w:i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E755C"/>
    <w:rPr>
      <w:rFonts w:ascii="Symbol" w:hAnsi="Symbol"/>
    </w:rPr>
  </w:style>
  <w:style w:type="character" w:customStyle="1" w:styleId="WW8Num2z0">
    <w:name w:val="WW8Num2z0"/>
    <w:rsid w:val="004E755C"/>
    <w:rPr>
      <w:rFonts w:ascii="Symbol" w:hAnsi="Symbol"/>
    </w:rPr>
  </w:style>
  <w:style w:type="character" w:customStyle="1" w:styleId="WW8Num3z0">
    <w:name w:val="WW8Num3z0"/>
    <w:rsid w:val="004E755C"/>
    <w:rPr>
      <w:rFonts w:ascii="Wingdings" w:hAnsi="Wingdings"/>
    </w:rPr>
  </w:style>
  <w:style w:type="character" w:customStyle="1" w:styleId="WW8Num4z0">
    <w:name w:val="WW8Num4z0"/>
    <w:rsid w:val="004E755C"/>
    <w:rPr>
      <w:rFonts w:ascii="Wingdings" w:hAnsi="Wingdings"/>
      <w:sz w:val="16"/>
    </w:rPr>
  </w:style>
  <w:style w:type="character" w:customStyle="1" w:styleId="WW8Num5z0">
    <w:name w:val="WW8Num5z0"/>
    <w:rsid w:val="004E755C"/>
    <w:rPr>
      <w:rFonts w:ascii="Wingdings" w:hAnsi="Wingdings"/>
      <w:sz w:val="20"/>
      <w:szCs w:val="20"/>
    </w:rPr>
  </w:style>
  <w:style w:type="character" w:customStyle="1" w:styleId="WW8Num6z0">
    <w:name w:val="WW8Num6z0"/>
    <w:rsid w:val="004E755C"/>
    <w:rPr>
      <w:rFonts w:ascii="Symbol" w:hAnsi="Symbol"/>
    </w:rPr>
  </w:style>
  <w:style w:type="character" w:customStyle="1" w:styleId="Absatz-Standardschriftart">
    <w:name w:val="Absatz-Standardschriftart"/>
    <w:rsid w:val="004E755C"/>
  </w:style>
  <w:style w:type="character" w:customStyle="1" w:styleId="WW-Absatz-Standardschriftart">
    <w:name w:val="WW-Absatz-Standardschriftart"/>
    <w:rsid w:val="004E755C"/>
  </w:style>
  <w:style w:type="character" w:customStyle="1" w:styleId="WW8Num1z1">
    <w:name w:val="WW8Num1z1"/>
    <w:rsid w:val="004E755C"/>
    <w:rPr>
      <w:rFonts w:ascii="Courier New" w:hAnsi="Courier New" w:cs="Courier New"/>
    </w:rPr>
  </w:style>
  <w:style w:type="character" w:customStyle="1" w:styleId="WW8Num1z2">
    <w:name w:val="WW8Num1z2"/>
    <w:rsid w:val="004E755C"/>
    <w:rPr>
      <w:rFonts w:ascii="Wingdings" w:hAnsi="Wingdings"/>
    </w:rPr>
  </w:style>
  <w:style w:type="character" w:customStyle="1" w:styleId="WW8Num2z1">
    <w:name w:val="WW8Num2z1"/>
    <w:rsid w:val="004E755C"/>
    <w:rPr>
      <w:rFonts w:ascii="Courier New" w:hAnsi="Courier New" w:cs="Courier New"/>
    </w:rPr>
  </w:style>
  <w:style w:type="character" w:customStyle="1" w:styleId="WW8Num2z2">
    <w:name w:val="WW8Num2z2"/>
    <w:rsid w:val="004E755C"/>
    <w:rPr>
      <w:rFonts w:ascii="Wingdings" w:hAnsi="Wingdings"/>
    </w:rPr>
  </w:style>
  <w:style w:type="character" w:customStyle="1" w:styleId="WW8Num3z1">
    <w:name w:val="WW8Num3z1"/>
    <w:rsid w:val="004E755C"/>
    <w:rPr>
      <w:rFonts w:ascii="Courier New" w:hAnsi="Courier New" w:cs="Courier New"/>
    </w:rPr>
  </w:style>
  <w:style w:type="character" w:customStyle="1" w:styleId="WW8Num3z3">
    <w:name w:val="WW8Num3z3"/>
    <w:rsid w:val="004E755C"/>
    <w:rPr>
      <w:rFonts w:ascii="Symbol" w:hAnsi="Symbol"/>
    </w:rPr>
  </w:style>
  <w:style w:type="character" w:customStyle="1" w:styleId="WW8Num4z1">
    <w:name w:val="WW8Num4z1"/>
    <w:rsid w:val="004E755C"/>
    <w:rPr>
      <w:rFonts w:ascii="Courier New" w:hAnsi="Courier New"/>
    </w:rPr>
  </w:style>
  <w:style w:type="character" w:customStyle="1" w:styleId="WW8Num4z2">
    <w:name w:val="WW8Num4z2"/>
    <w:rsid w:val="004E755C"/>
    <w:rPr>
      <w:rFonts w:ascii="Wingdings" w:hAnsi="Wingdings"/>
    </w:rPr>
  </w:style>
  <w:style w:type="character" w:customStyle="1" w:styleId="WW8Num4z3">
    <w:name w:val="WW8Num4z3"/>
    <w:rsid w:val="004E755C"/>
    <w:rPr>
      <w:rFonts w:ascii="Symbol" w:hAnsi="Symbol"/>
    </w:rPr>
  </w:style>
  <w:style w:type="character" w:customStyle="1" w:styleId="WW8Num5z1">
    <w:name w:val="WW8Num5z1"/>
    <w:rsid w:val="004E755C"/>
    <w:rPr>
      <w:rFonts w:ascii="Courier New" w:hAnsi="Courier New" w:cs="Courier New"/>
    </w:rPr>
  </w:style>
  <w:style w:type="character" w:customStyle="1" w:styleId="WW8Num5z2">
    <w:name w:val="WW8Num5z2"/>
    <w:rsid w:val="004E755C"/>
    <w:rPr>
      <w:rFonts w:ascii="Wingdings" w:hAnsi="Wingdings"/>
    </w:rPr>
  </w:style>
  <w:style w:type="character" w:customStyle="1" w:styleId="WW8Num5z3">
    <w:name w:val="WW8Num5z3"/>
    <w:rsid w:val="004E755C"/>
    <w:rPr>
      <w:rFonts w:ascii="Symbol" w:hAnsi="Symbol"/>
    </w:rPr>
  </w:style>
  <w:style w:type="character" w:customStyle="1" w:styleId="WW8Num6z1">
    <w:name w:val="WW8Num6z1"/>
    <w:rsid w:val="004E755C"/>
    <w:rPr>
      <w:rFonts w:ascii="Courier New" w:hAnsi="Courier New" w:cs="Courier New"/>
    </w:rPr>
  </w:style>
  <w:style w:type="character" w:customStyle="1" w:styleId="WW8Num6z2">
    <w:name w:val="WW8Num6z2"/>
    <w:rsid w:val="004E755C"/>
    <w:rPr>
      <w:rFonts w:ascii="Wingdings" w:hAnsi="Wingdings"/>
    </w:rPr>
  </w:style>
  <w:style w:type="character" w:customStyle="1" w:styleId="WW8Num7z0">
    <w:name w:val="WW8Num7z0"/>
    <w:rsid w:val="004E755C"/>
    <w:rPr>
      <w:rFonts w:ascii="Symbol" w:hAnsi="Symbol"/>
    </w:rPr>
  </w:style>
  <w:style w:type="character" w:customStyle="1" w:styleId="WW8Num7z1">
    <w:name w:val="WW8Num7z1"/>
    <w:rsid w:val="004E755C"/>
    <w:rPr>
      <w:rFonts w:ascii="Courier New" w:hAnsi="Courier New" w:cs="Courier New"/>
    </w:rPr>
  </w:style>
  <w:style w:type="character" w:customStyle="1" w:styleId="WW8Num7z2">
    <w:name w:val="WW8Num7z2"/>
    <w:rsid w:val="004E755C"/>
    <w:rPr>
      <w:rFonts w:ascii="Wingdings" w:hAnsi="Wingdings"/>
    </w:rPr>
  </w:style>
  <w:style w:type="character" w:customStyle="1" w:styleId="WW8Num8z0">
    <w:name w:val="WW8Num8z0"/>
    <w:rsid w:val="004E755C"/>
    <w:rPr>
      <w:rFonts w:ascii="Symbol" w:hAnsi="Symbol"/>
    </w:rPr>
  </w:style>
  <w:style w:type="character" w:customStyle="1" w:styleId="WW8Num8z1">
    <w:name w:val="WW8Num8z1"/>
    <w:rsid w:val="004E755C"/>
    <w:rPr>
      <w:rFonts w:ascii="Courier New" w:hAnsi="Courier New" w:cs="Courier New"/>
    </w:rPr>
  </w:style>
  <w:style w:type="character" w:customStyle="1" w:styleId="WW8Num8z2">
    <w:name w:val="WW8Num8z2"/>
    <w:rsid w:val="004E755C"/>
    <w:rPr>
      <w:rFonts w:ascii="Wingdings" w:hAnsi="Wingdings"/>
    </w:rPr>
  </w:style>
  <w:style w:type="character" w:customStyle="1" w:styleId="WW8Num9z0">
    <w:name w:val="WW8Num9z0"/>
    <w:rsid w:val="004E755C"/>
    <w:rPr>
      <w:rFonts w:ascii="Symbol" w:hAnsi="Symbol"/>
      <w:color w:val="auto"/>
      <w:sz w:val="22"/>
    </w:rPr>
  </w:style>
  <w:style w:type="character" w:customStyle="1" w:styleId="WW8Num9z1">
    <w:name w:val="WW8Num9z1"/>
    <w:rsid w:val="004E755C"/>
    <w:rPr>
      <w:rFonts w:ascii="Wingdings" w:hAnsi="Wingdings"/>
      <w:sz w:val="16"/>
    </w:rPr>
  </w:style>
  <w:style w:type="character" w:customStyle="1" w:styleId="WW8Num9z2">
    <w:name w:val="WW8Num9z2"/>
    <w:rsid w:val="004E755C"/>
    <w:rPr>
      <w:rFonts w:ascii="Wingdings" w:hAnsi="Wingdings"/>
    </w:rPr>
  </w:style>
  <w:style w:type="character" w:customStyle="1" w:styleId="WW8Num9z3">
    <w:name w:val="WW8Num9z3"/>
    <w:rsid w:val="004E755C"/>
    <w:rPr>
      <w:rFonts w:ascii="Symbol" w:hAnsi="Symbol"/>
    </w:rPr>
  </w:style>
  <w:style w:type="character" w:customStyle="1" w:styleId="WW8Num9z4">
    <w:name w:val="WW8Num9z4"/>
    <w:rsid w:val="004E755C"/>
    <w:rPr>
      <w:rFonts w:ascii="Courier New" w:hAnsi="Courier New"/>
    </w:rPr>
  </w:style>
  <w:style w:type="character" w:customStyle="1" w:styleId="WW8Num10z0">
    <w:name w:val="WW8Num10z0"/>
    <w:rsid w:val="004E755C"/>
    <w:rPr>
      <w:rFonts w:ascii="Wingdings" w:hAnsi="Wingdings"/>
      <w:sz w:val="20"/>
      <w:szCs w:val="20"/>
    </w:rPr>
  </w:style>
  <w:style w:type="character" w:customStyle="1" w:styleId="WW8Num10z1">
    <w:name w:val="WW8Num10z1"/>
    <w:rsid w:val="004E755C"/>
    <w:rPr>
      <w:rFonts w:ascii="Courier New" w:hAnsi="Courier New" w:cs="Courier New"/>
    </w:rPr>
  </w:style>
  <w:style w:type="character" w:customStyle="1" w:styleId="WW8Num10z2">
    <w:name w:val="WW8Num10z2"/>
    <w:rsid w:val="004E755C"/>
    <w:rPr>
      <w:rFonts w:ascii="Wingdings" w:hAnsi="Wingdings"/>
    </w:rPr>
  </w:style>
  <w:style w:type="character" w:customStyle="1" w:styleId="WW8Num10z3">
    <w:name w:val="WW8Num10z3"/>
    <w:rsid w:val="004E755C"/>
    <w:rPr>
      <w:rFonts w:ascii="Symbol" w:hAnsi="Symbol"/>
    </w:rPr>
  </w:style>
  <w:style w:type="character" w:customStyle="1" w:styleId="WW8Num11z0">
    <w:name w:val="WW8Num11z0"/>
    <w:rsid w:val="004E755C"/>
    <w:rPr>
      <w:rFonts w:ascii="Symbol" w:hAnsi="Symbol"/>
    </w:rPr>
  </w:style>
  <w:style w:type="character" w:customStyle="1" w:styleId="WW8Num11z1">
    <w:name w:val="WW8Num11z1"/>
    <w:rsid w:val="004E755C"/>
    <w:rPr>
      <w:rFonts w:ascii="Raavi" w:eastAsia="Times New Roman" w:hAnsi="Raavi" w:cs="Raavi"/>
    </w:rPr>
  </w:style>
  <w:style w:type="character" w:customStyle="1" w:styleId="WW8Num11z2">
    <w:name w:val="WW8Num11z2"/>
    <w:rsid w:val="004E755C"/>
    <w:rPr>
      <w:rFonts w:ascii="Wingdings" w:hAnsi="Wingdings"/>
    </w:rPr>
  </w:style>
  <w:style w:type="character" w:customStyle="1" w:styleId="WW8Num11z4">
    <w:name w:val="WW8Num11z4"/>
    <w:rsid w:val="004E755C"/>
    <w:rPr>
      <w:rFonts w:ascii="Courier New" w:hAnsi="Courier New" w:cs="Courier New"/>
    </w:rPr>
  </w:style>
  <w:style w:type="character" w:customStyle="1" w:styleId="WW8Num12z0">
    <w:name w:val="WW8Num12z0"/>
    <w:rsid w:val="004E755C"/>
    <w:rPr>
      <w:rFonts w:ascii="Symbol" w:hAnsi="Symbol"/>
    </w:rPr>
  </w:style>
  <w:style w:type="character" w:customStyle="1" w:styleId="WW8Num12z1">
    <w:name w:val="WW8Num12z1"/>
    <w:rsid w:val="004E755C"/>
    <w:rPr>
      <w:rFonts w:ascii="Courier New" w:hAnsi="Courier New" w:cs="Courier New"/>
    </w:rPr>
  </w:style>
  <w:style w:type="character" w:customStyle="1" w:styleId="WW8Num12z2">
    <w:name w:val="WW8Num12z2"/>
    <w:rsid w:val="004E755C"/>
    <w:rPr>
      <w:rFonts w:ascii="Wingdings" w:hAnsi="Wingdings"/>
    </w:rPr>
  </w:style>
  <w:style w:type="character" w:customStyle="1" w:styleId="WW8Num14z0">
    <w:name w:val="WW8Num14z0"/>
    <w:rsid w:val="004E755C"/>
    <w:rPr>
      <w:rFonts w:ascii="Symbol" w:hAnsi="Symbol"/>
    </w:rPr>
  </w:style>
  <w:style w:type="character" w:customStyle="1" w:styleId="WW8Num14z1">
    <w:name w:val="WW8Num14z1"/>
    <w:rsid w:val="004E755C"/>
    <w:rPr>
      <w:rFonts w:ascii="Courier New" w:hAnsi="Courier New" w:cs="Courier New"/>
    </w:rPr>
  </w:style>
  <w:style w:type="character" w:customStyle="1" w:styleId="WW8Num14z2">
    <w:name w:val="WW8Num14z2"/>
    <w:rsid w:val="004E755C"/>
    <w:rPr>
      <w:rFonts w:ascii="Wingdings" w:hAnsi="Wingdings"/>
    </w:rPr>
  </w:style>
  <w:style w:type="character" w:customStyle="1" w:styleId="WW8Num15z0">
    <w:name w:val="WW8Num15z0"/>
    <w:rsid w:val="004E755C"/>
    <w:rPr>
      <w:rFonts w:ascii="Wingdings" w:hAnsi="Wingdings"/>
      <w:sz w:val="20"/>
      <w:szCs w:val="20"/>
    </w:rPr>
  </w:style>
  <w:style w:type="character" w:customStyle="1" w:styleId="WW8Num15z1">
    <w:name w:val="WW8Num15z1"/>
    <w:rsid w:val="004E755C"/>
    <w:rPr>
      <w:rFonts w:ascii="Courier New" w:hAnsi="Courier New" w:cs="Courier New"/>
    </w:rPr>
  </w:style>
  <w:style w:type="character" w:customStyle="1" w:styleId="WW8Num15z2">
    <w:name w:val="WW8Num15z2"/>
    <w:rsid w:val="004E755C"/>
    <w:rPr>
      <w:rFonts w:ascii="Wingdings" w:hAnsi="Wingdings"/>
    </w:rPr>
  </w:style>
  <w:style w:type="character" w:customStyle="1" w:styleId="WW8Num15z3">
    <w:name w:val="WW8Num15z3"/>
    <w:rsid w:val="004E755C"/>
    <w:rPr>
      <w:rFonts w:ascii="Symbol" w:hAnsi="Symbol"/>
    </w:rPr>
  </w:style>
  <w:style w:type="character" w:customStyle="1" w:styleId="WW8Num16z0">
    <w:name w:val="WW8Num16z0"/>
    <w:rsid w:val="004E755C"/>
    <w:rPr>
      <w:rFonts w:ascii="Symbol" w:hAnsi="Symbol"/>
    </w:rPr>
  </w:style>
  <w:style w:type="character" w:customStyle="1" w:styleId="WW8Num16z1">
    <w:name w:val="WW8Num16z1"/>
    <w:rsid w:val="004E755C"/>
    <w:rPr>
      <w:rFonts w:ascii="Courier New" w:hAnsi="Courier New" w:cs="Courier New"/>
    </w:rPr>
  </w:style>
  <w:style w:type="character" w:customStyle="1" w:styleId="WW8Num16z2">
    <w:name w:val="WW8Num16z2"/>
    <w:rsid w:val="004E755C"/>
    <w:rPr>
      <w:rFonts w:ascii="Wingdings" w:hAnsi="Wingdings"/>
    </w:rPr>
  </w:style>
  <w:style w:type="character" w:customStyle="1" w:styleId="WW8Num17z0">
    <w:name w:val="WW8Num17z0"/>
    <w:rsid w:val="004E755C"/>
    <w:rPr>
      <w:rFonts w:ascii="Symbol" w:hAnsi="Symbol"/>
    </w:rPr>
  </w:style>
  <w:style w:type="character" w:customStyle="1" w:styleId="WW8Num17z1">
    <w:name w:val="WW8Num17z1"/>
    <w:rsid w:val="004E755C"/>
    <w:rPr>
      <w:rFonts w:ascii="Courier New" w:hAnsi="Courier New" w:cs="Courier New"/>
    </w:rPr>
  </w:style>
  <w:style w:type="character" w:customStyle="1" w:styleId="WW8Num17z2">
    <w:name w:val="WW8Num17z2"/>
    <w:rsid w:val="004E755C"/>
    <w:rPr>
      <w:rFonts w:ascii="Wingdings" w:hAnsi="Wingdings"/>
    </w:rPr>
  </w:style>
  <w:style w:type="character" w:customStyle="1" w:styleId="WW8Num18z0">
    <w:name w:val="WW8Num18z0"/>
    <w:rsid w:val="004E755C"/>
    <w:rPr>
      <w:rFonts w:ascii="Wingdings" w:hAnsi="Wingdings"/>
      <w:sz w:val="20"/>
      <w:szCs w:val="20"/>
    </w:rPr>
  </w:style>
  <w:style w:type="character" w:customStyle="1" w:styleId="WW8Num18z1">
    <w:name w:val="WW8Num18z1"/>
    <w:rsid w:val="004E755C"/>
    <w:rPr>
      <w:rFonts w:ascii="Courier New" w:hAnsi="Courier New" w:cs="Courier New"/>
    </w:rPr>
  </w:style>
  <w:style w:type="character" w:customStyle="1" w:styleId="WW8Num18z2">
    <w:name w:val="WW8Num18z2"/>
    <w:rsid w:val="004E755C"/>
    <w:rPr>
      <w:rFonts w:ascii="Wingdings" w:hAnsi="Wingdings"/>
    </w:rPr>
  </w:style>
  <w:style w:type="character" w:customStyle="1" w:styleId="WW8Num18z3">
    <w:name w:val="WW8Num18z3"/>
    <w:rsid w:val="004E755C"/>
    <w:rPr>
      <w:rFonts w:ascii="Symbol" w:hAnsi="Symbol"/>
    </w:rPr>
  </w:style>
  <w:style w:type="character" w:customStyle="1" w:styleId="WW8Num19z0">
    <w:name w:val="WW8Num19z0"/>
    <w:rsid w:val="004E755C"/>
    <w:rPr>
      <w:rFonts w:ascii="Symbol" w:hAnsi="Symbol"/>
    </w:rPr>
  </w:style>
  <w:style w:type="character" w:customStyle="1" w:styleId="WW8Num19z1">
    <w:name w:val="WW8Num19z1"/>
    <w:rsid w:val="004E755C"/>
    <w:rPr>
      <w:rFonts w:ascii="Courier New" w:hAnsi="Courier New" w:cs="Courier New"/>
    </w:rPr>
  </w:style>
  <w:style w:type="character" w:customStyle="1" w:styleId="WW8Num19z2">
    <w:name w:val="WW8Num19z2"/>
    <w:rsid w:val="004E755C"/>
    <w:rPr>
      <w:rFonts w:ascii="Wingdings" w:hAnsi="Wingdings"/>
    </w:rPr>
  </w:style>
  <w:style w:type="character" w:customStyle="1" w:styleId="WW8Num20z0">
    <w:name w:val="WW8Num20z0"/>
    <w:rsid w:val="004E755C"/>
    <w:rPr>
      <w:rFonts w:ascii="Wingdings" w:hAnsi="Wingdings"/>
    </w:rPr>
  </w:style>
  <w:style w:type="character" w:customStyle="1" w:styleId="WW8Num20z1">
    <w:name w:val="WW8Num20z1"/>
    <w:rsid w:val="004E755C"/>
    <w:rPr>
      <w:rFonts w:ascii="Courier New" w:hAnsi="Courier New" w:cs="Courier New"/>
    </w:rPr>
  </w:style>
  <w:style w:type="character" w:customStyle="1" w:styleId="WW8Num20z3">
    <w:name w:val="WW8Num20z3"/>
    <w:rsid w:val="004E755C"/>
    <w:rPr>
      <w:rFonts w:ascii="Symbol" w:hAnsi="Symbol"/>
    </w:rPr>
  </w:style>
  <w:style w:type="character" w:customStyle="1" w:styleId="WW8Num21z0">
    <w:name w:val="WW8Num21z0"/>
    <w:rsid w:val="004E755C"/>
    <w:rPr>
      <w:rFonts w:ascii="Symbol" w:hAnsi="Symbol"/>
    </w:rPr>
  </w:style>
  <w:style w:type="character" w:customStyle="1" w:styleId="WW8Num21z1">
    <w:name w:val="WW8Num21z1"/>
    <w:rsid w:val="004E755C"/>
    <w:rPr>
      <w:rFonts w:ascii="Courier New" w:hAnsi="Courier New" w:cs="Courier New"/>
    </w:rPr>
  </w:style>
  <w:style w:type="character" w:customStyle="1" w:styleId="WW8Num21z2">
    <w:name w:val="WW8Num21z2"/>
    <w:rsid w:val="004E755C"/>
    <w:rPr>
      <w:rFonts w:ascii="Wingdings" w:hAnsi="Wingdings"/>
    </w:rPr>
  </w:style>
  <w:style w:type="character" w:customStyle="1" w:styleId="WW8Num22z0">
    <w:name w:val="WW8Num22z0"/>
    <w:rsid w:val="004E755C"/>
    <w:rPr>
      <w:rFonts w:ascii="Wingdings" w:hAnsi="Wingdings"/>
      <w:sz w:val="16"/>
    </w:rPr>
  </w:style>
  <w:style w:type="character" w:customStyle="1" w:styleId="WW8Num22z1">
    <w:name w:val="WW8Num22z1"/>
    <w:rsid w:val="004E755C"/>
    <w:rPr>
      <w:rFonts w:ascii="Courier New" w:hAnsi="Courier New"/>
    </w:rPr>
  </w:style>
  <w:style w:type="character" w:customStyle="1" w:styleId="WW8Num22z2">
    <w:name w:val="WW8Num22z2"/>
    <w:rsid w:val="004E755C"/>
    <w:rPr>
      <w:rFonts w:ascii="Wingdings" w:hAnsi="Wingdings"/>
    </w:rPr>
  </w:style>
  <w:style w:type="character" w:customStyle="1" w:styleId="WW8Num22z3">
    <w:name w:val="WW8Num22z3"/>
    <w:rsid w:val="004E755C"/>
    <w:rPr>
      <w:rFonts w:ascii="Symbol" w:hAnsi="Symbol"/>
    </w:rPr>
  </w:style>
  <w:style w:type="character" w:customStyle="1" w:styleId="WW8Num23z0">
    <w:name w:val="WW8Num23z0"/>
    <w:rsid w:val="004E755C"/>
    <w:rPr>
      <w:rFonts w:ascii="Wingdings" w:hAnsi="Wingdings"/>
    </w:rPr>
  </w:style>
  <w:style w:type="character" w:customStyle="1" w:styleId="WW8Num23z1">
    <w:name w:val="WW8Num23z1"/>
    <w:rsid w:val="004E755C"/>
    <w:rPr>
      <w:rFonts w:ascii="Courier New" w:hAnsi="Courier New" w:cs="Courier New"/>
    </w:rPr>
  </w:style>
  <w:style w:type="character" w:customStyle="1" w:styleId="WW8Num23z3">
    <w:name w:val="WW8Num23z3"/>
    <w:rsid w:val="004E755C"/>
    <w:rPr>
      <w:rFonts w:ascii="Symbol" w:hAnsi="Symbol"/>
    </w:rPr>
  </w:style>
  <w:style w:type="character" w:customStyle="1" w:styleId="WW8Num24z0">
    <w:name w:val="WW8Num24z0"/>
    <w:rsid w:val="004E755C"/>
    <w:rPr>
      <w:rFonts w:ascii="Symbol" w:hAnsi="Symbol"/>
      <w:color w:val="auto"/>
      <w:sz w:val="22"/>
    </w:rPr>
  </w:style>
  <w:style w:type="character" w:customStyle="1" w:styleId="WW8Num24z1">
    <w:name w:val="WW8Num24z1"/>
    <w:rsid w:val="004E755C"/>
    <w:rPr>
      <w:rFonts w:ascii="Courier New" w:hAnsi="Courier New" w:cs="Courier New"/>
    </w:rPr>
  </w:style>
  <w:style w:type="character" w:customStyle="1" w:styleId="WW8Num24z2">
    <w:name w:val="WW8Num24z2"/>
    <w:rsid w:val="004E755C"/>
    <w:rPr>
      <w:rFonts w:ascii="Wingdings" w:hAnsi="Wingdings"/>
    </w:rPr>
  </w:style>
  <w:style w:type="character" w:customStyle="1" w:styleId="WW8Num24z3">
    <w:name w:val="WW8Num24z3"/>
    <w:rsid w:val="004E755C"/>
    <w:rPr>
      <w:rFonts w:ascii="Symbol" w:hAnsi="Symbol"/>
    </w:rPr>
  </w:style>
  <w:style w:type="character" w:customStyle="1" w:styleId="WW8Num25z0">
    <w:name w:val="WW8Num25z0"/>
    <w:rsid w:val="004E755C"/>
    <w:rPr>
      <w:rFonts w:ascii="Symbol" w:hAnsi="Symbol"/>
    </w:rPr>
  </w:style>
  <w:style w:type="character" w:customStyle="1" w:styleId="WW8Num25z1">
    <w:name w:val="WW8Num25z1"/>
    <w:rsid w:val="004E755C"/>
    <w:rPr>
      <w:rFonts w:ascii="Courier New" w:hAnsi="Courier New" w:cs="Courier New"/>
    </w:rPr>
  </w:style>
  <w:style w:type="character" w:customStyle="1" w:styleId="WW8Num25z2">
    <w:name w:val="WW8Num25z2"/>
    <w:rsid w:val="004E755C"/>
    <w:rPr>
      <w:rFonts w:ascii="Wingdings" w:hAnsi="Wingdings"/>
    </w:rPr>
  </w:style>
  <w:style w:type="character" w:customStyle="1" w:styleId="WW8Num26z0">
    <w:name w:val="WW8Num26z0"/>
    <w:rsid w:val="004E755C"/>
    <w:rPr>
      <w:rFonts w:ascii="Symbol" w:hAnsi="Symbol"/>
    </w:rPr>
  </w:style>
  <w:style w:type="character" w:customStyle="1" w:styleId="WW8Num26z1">
    <w:name w:val="WW8Num26z1"/>
    <w:rsid w:val="004E755C"/>
    <w:rPr>
      <w:rFonts w:ascii="Courier New" w:hAnsi="Courier New" w:cs="Courier New"/>
    </w:rPr>
  </w:style>
  <w:style w:type="character" w:customStyle="1" w:styleId="WW8Num26z2">
    <w:name w:val="WW8Num26z2"/>
    <w:rsid w:val="004E755C"/>
    <w:rPr>
      <w:rFonts w:ascii="Wingdings" w:hAnsi="Wingdings"/>
    </w:rPr>
  </w:style>
  <w:style w:type="character" w:customStyle="1" w:styleId="WW8Num28z0">
    <w:name w:val="WW8Num28z0"/>
    <w:rsid w:val="004E755C"/>
    <w:rPr>
      <w:rFonts w:ascii="Symbol" w:hAnsi="Symbol"/>
    </w:rPr>
  </w:style>
  <w:style w:type="character" w:customStyle="1" w:styleId="WW8Num28z1">
    <w:name w:val="WW8Num28z1"/>
    <w:rsid w:val="004E755C"/>
    <w:rPr>
      <w:rFonts w:ascii="Courier New" w:hAnsi="Courier New" w:cs="Courier New"/>
    </w:rPr>
  </w:style>
  <w:style w:type="character" w:customStyle="1" w:styleId="WW8Num28z2">
    <w:name w:val="WW8Num28z2"/>
    <w:rsid w:val="004E755C"/>
    <w:rPr>
      <w:rFonts w:ascii="Wingdings" w:hAnsi="Wingdings"/>
    </w:rPr>
  </w:style>
  <w:style w:type="character" w:customStyle="1" w:styleId="WW8Num29z0">
    <w:name w:val="WW8Num29z0"/>
    <w:rsid w:val="004E755C"/>
    <w:rPr>
      <w:rFonts w:ascii="Symbol" w:hAnsi="Symbol"/>
    </w:rPr>
  </w:style>
  <w:style w:type="character" w:customStyle="1" w:styleId="WW8Num29z1">
    <w:name w:val="WW8Num29z1"/>
    <w:rsid w:val="004E755C"/>
    <w:rPr>
      <w:rFonts w:ascii="Courier New" w:hAnsi="Courier New"/>
    </w:rPr>
  </w:style>
  <w:style w:type="character" w:customStyle="1" w:styleId="WW8Num29z2">
    <w:name w:val="WW8Num29z2"/>
    <w:rsid w:val="004E755C"/>
    <w:rPr>
      <w:rFonts w:ascii="Wingdings" w:hAnsi="Wingdings"/>
    </w:rPr>
  </w:style>
  <w:style w:type="character" w:customStyle="1" w:styleId="WW8Num30z0">
    <w:name w:val="WW8Num30z0"/>
    <w:rsid w:val="004E755C"/>
    <w:rPr>
      <w:rFonts w:ascii="Wingdings" w:hAnsi="Wingdings"/>
      <w:sz w:val="16"/>
    </w:rPr>
  </w:style>
  <w:style w:type="character" w:customStyle="1" w:styleId="WW8Num30z1">
    <w:name w:val="WW8Num30z1"/>
    <w:rsid w:val="004E755C"/>
    <w:rPr>
      <w:rFonts w:ascii="Courier New" w:hAnsi="Courier New"/>
    </w:rPr>
  </w:style>
  <w:style w:type="character" w:customStyle="1" w:styleId="WW8Num30z2">
    <w:name w:val="WW8Num30z2"/>
    <w:rsid w:val="004E755C"/>
    <w:rPr>
      <w:rFonts w:ascii="Wingdings" w:hAnsi="Wingdings"/>
    </w:rPr>
  </w:style>
  <w:style w:type="character" w:customStyle="1" w:styleId="WW8Num30z3">
    <w:name w:val="WW8Num30z3"/>
    <w:rsid w:val="004E755C"/>
    <w:rPr>
      <w:rFonts w:ascii="Symbol" w:hAnsi="Symbol"/>
    </w:rPr>
  </w:style>
  <w:style w:type="character" w:customStyle="1" w:styleId="WW8Num31z0">
    <w:name w:val="WW8Num31z0"/>
    <w:rsid w:val="004E755C"/>
    <w:rPr>
      <w:rFonts w:ascii="Symbol" w:hAnsi="Symbol"/>
    </w:rPr>
  </w:style>
  <w:style w:type="character" w:customStyle="1" w:styleId="WW8Num31z1">
    <w:name w:val="WW8Num31z1"/>
    <w:rsid w:val="004E755C"/>
    <w:rPr>
      <w:rFonts w:ascii="Courier New" w:hAnsi="Courier New" w:cs="Courier New"/>
    </w:rPr>
  </w:style>
  <w:style w:type="character" w:customStyle="1" w:styleId="WW8Num31z2">
    <w:name w:val="WW8Num31z2"/>
    <w:rsid w:val="004E755C"/>
    <w:rPr>
      <w:rFonts w:ascii="Wingdings" w:hAnsi="Wingdings"/>
    </w:rPr>
  </w:style>
  <w:style w:type="character" w:customStyle="1" w:styleId="WW8Num32z0">
    <w:name w:val="WW8Num32z0"/>
    <w:rsid w:val="004E755C"/>
    <w:rPr>
      <w:rFonts w:ascii="Symbol" w:hAnsi="Symbol"/>
    </w:rPr>
  </w:style>
  <w:style w:type="character" w:customStyle="1" w:styleId="WW8Num32z1">
    <w:name w:val="WW8Num32z1"/>
    <w:rsid w:val="004E755C"/>
    <w:rPr>
      <w:rFonts w:ascii="Courier New" w:hAnsi="Courier New" w:cs="Courier New"/>
    </w:rPr>
  </w:style>
  <w:style w:type="character" w:customStyle="1" w:styleId="WW8Num32z2">
    <w:name w:val="WW8Num32z2"/>
    <w:rsid w:val="004E755C"/>
    <w:rPr>
      <w:rFonts w:ascii="Wingdings" w:hAnsi="Wingdings"/>
    </w:rPr>
  </w:style>
  <w:style w:type="character" w:customStyle="1" w:styleId="WW8Num33z0">
    <w:name w:val="WW8Num33z0"/>
    <w:rsid w:val="004E755C"/>
    <w:rPr>
      <w:rFonts w:ascii="Symbol" w:hAnsi="Symbol"/>
    </w:rPr>
  </w:style>
  <w:style w:type="character" w:customStyle="1" w:styleId="WW8Num33z1">
    <w:name w:val="WW8Num33z1"/>
    <w:rsid w:val="004E755C"/>
    <w:rPr>
      <w:rFonts w:ascii="Courier New" w:hAnsi="Courier New" w:cs="Courier New"/>
    </w:rPr>
  </w:style>
  <w:style w:type="character" w:customStyle="1" w:styleId="WW8Num33z2">
    <w:name w:val="WW8Num33z2"/>
    <w:rsid w:val="004E755C"/>
    <w:rPr>
      <w:rFonts w:ascii="Wingdings" w:hAnsi="Wingdings"/>
    </w:rPr>
  </w:style>
  <w:style w:type="character" w:customStyle="1" w:styleId="WW8Num34z0">
    <w:name w:val="WW8Num34z0"/>
    <w:rsid w:val="004E755C"/>
    <w:rPr>
      <w:rFonts w:ascii="Wingdings" w:hAnsi="Wingdings"/>
    </w:rPr>
  </w:style>
  <w:style w:type="character" w:customStyle="1" w:styleId="WW8Num34z1">
    <w:name w:val="WW8Num34z1"/>
    <w:rsid w:val="004E755C"/>
    <w:rPr>
      <w:rFonts w:ascii="Courier New" w:hAnsi="Courier New" w:cs="Courier New"/>
    </w:rPr>
  </w:style>
  <w:style w:type="character" w:customStyle="1" w:styleId="WW8Num34z3">
    <w:name w:val="WW8Num34z3"/>
    <w:rsid w:val="004E755C"/>
    <w:rPr>
      <w:rFonts w:ascii="Symbol" w:hAnsi="Symbol"/>
    </w:rPr>
  </w:style>
  <w:style w:type="character" w:customStyle="1" w:styleId="WW8Num35z0">
    <w:name w:val="WW8Num35z0"/>
    <w:rsid w:val="004E755C"/>
    <w:rPr>
      <w:rFonts w:ascii="Symbol" w:hAnsi="Symbol"/>
    </w:rPr>
  </w:style>
  <w:style w:type="character" w:customStyle="1" w:styleId="WW8Num35z1">
    <w:name w:val="WW8Num35z1"/>
    <w:rsid w:val="004E755C"/>
    <w:rPr>
      <w:rFonts w:ascii="Courier New" w:hAnsi="Courier New" w:cs="Courier New"/>
    </w:rPr>
  </w:style>
  <w:style w:type="character" w:customStyle="1" w:styleId="WW8Num35z2">
    <w:name w:val="WW8Num35z2"/>
    <w:rsid w:val="004E755C"/>
    <w:rPr>
      <w:rFonts w:ascii="Wingdings" w:hAnsi="Wingdings"/>
    </w:rPr>
  </w:style>
  <w:style w:type="character" w:customStyle="1" w:styleId="WW8Num36z0">
    <w:name w:val="WW8Num36z0"/>
    <w:rsid w:val="004E755C"/>
    <w:rPr>
      <w:rFonts w:ascii="Symbol" w:hAnsi="Symbol"/>
    </w:rPr>
  </w:style>
  <w:style w:type="character" w:customStyle="1" w:styleId="WW8Num36z1">
    <w:name w:val="WW8Num36z1"/>
    <w:rsid w:val="004E755C"/>
    <w:rPr>
      <w:rFonts w:ascii="Courier New" w:hAnsi="Courier New"/>
    </w:rPr>
  </w:style>
  <w:style w:type="character" w:customStyle="1" w:styleId="WW8Num36z2">
    <w:name w:val="WW8Num36z2"/>
    <w:rsid w:val="004E755C"/>
    <w:rPr>
      <w:rFonts w:ascii="Wingdings" w:hAnsi="Wingdings"/>
    </w:rPr>
  </w:style>
  <w:style w:type="character" w:customStyle="1" w:styleId="WW8Num37z0">
    <w:name w:val="WW8Num37z0"/>
    <w:rsid w:val="004E755C"/>
    <w:rPr>
      <w:rFonts w:ascii="Symbol" w:hAnsi="Symbol"/>
      <w:color w:val="auto"/>
      <w:sz w:val="22"/>
    </w:rPr>
  </w:style>
  <w:style w:type="character" w:customStyle="1" w:styleId="WW8Num37z1">
    <w:name w:val="WW8Num37z1"/>
    <w:rsid w:val="004E755C"/>
    <w:rPr>
      <w:rFonts w:ascii="Courier New" w:hAnsi="Courier New"/>
    </w:rPr>
  </w:style>
  <w:style w:type="character" w:customStyle="1" w:styleId="WW8Num37z2">
    <w:name w:val="WW8Num37z2"/>
    <w:rsid w:val="004E755C"/>
    <w:rPr>
      <w:rFonts w:ascii="Wingdings" w:hAnsi="Wingdings"/>
    </w:rPr>
  </w:style>
  <w:style w:type="character" w:customStyle="1" w:styleId="WW8Num37z3">
    <w:name w:val="WW8Num37z3"/>
    <w:rsid w:val="004E755C"/>
    <w:rPr>
      <w:rFonts w:ascii="Symbol" w:hAnsi="Symbol"/>
    </w:rPr>
  </w:style>
  <w:style w:type="character" w:customStyle="1" w:styleId="WW8Num38z0">
    <w:name w:val="WW8Num38z0"/>
    <w:rsid w:val="004E755C"/>
    <w:rPr>
      <w:rFonts w:ascii="Symbol" w:hAnsi="Symbol"/>
    </w:rPr>
  </w:style>
  <w:style w:type="character" w:customStyle="1" w:styleId="WW8Num38z1">
    <w:name w:val="WW8Num38z1"/>
    <w:rsid w:val="004E755C"/>
    <w:rPr>
      <w:rFonts w:ascii="Courier New" w:hAnsi="Courier New"/>
    </w:rPr>
  </w:style>
  <w:style w:type="character" w:customStyle="1" w:styleId="WW8Num38z2">
    <w:name w:val="WW8Num38z2"/>
    <w:rsid w:val="004E755C"/>
    <w:rPr>
      <w:rFonts w:ascii="Wingdings" w:hAnsi="Wingdings"/>
    </w:rPr>
  </w:style>
  <w:style w:type="character" w:customStyle="1" w:styleId="WW8Num39z0">
    <w:name w:val="WW8Num39z0"/>
    <w:rsid w:val="004E755C"/>
    <w:rPr>
      <w:rFonts w:ascii="Symbol" w:hAnsi="Symbol"/>
    </w:rPr>
  </w:style>
  <w:style w:type="character" w:customStyle="1" w:styleId="WW8Num39z1">
    <w:name w:val="WW8Num39z1"/>
    <w:rsid w:val="004E755C"/>
    <w:rPr>
      <w:rFonts w:ascii="Courier New" w:hAnsi="Courier New" w:cs="Courier New"/>
    </w:rPr>
  </w:style>
  <w:style w:type="character" w:customStyle="1" w:styleId="WW8Num39z2">
    <w:name w:val="WW8Num39z2"/>
    <w:rsid w:val="004E755C"/>
    <w:rPr>
      <w:rFonts w:ascii="Wingdings" w:hAnsi="Wingdings"/>
    </w:rPr>
  </w:style>
  <w:style w:type="character" w:customStyle="1" w:styleId="WW8Num40z0">
    <w:name w:val="WW8Num40z0"/>
    <w:rsid w:val="004E755C"/>
    <w:rPr>
      <w:rFonts w:ascii="Wingdings" w:hAnsi="Wingdings"/>
    </w:rPr>
  </w:style>
  <w:style w:type="character" w:customStyle="1" w:styleId="WW8Num40z1">
    <w:name w:val="WW8Num40z1"/>
    <w:rsid w:val="004E755C"/>
    <w:rPr>
      <w:rFonts w:ascii="Courier New" w:hAnsi="Courier New" w:cs="Courier New"/>
    </w:rPr>
  </w:style>
  <w:style w:type="character" w:customStyle="1" w:styleId="WW8Num40z3">
    <w:name w:val="WW8Num40z3"/>
    <w:rsid w:val="004E755C"/>
    <w:rPr>
      <w:rFonts w:ascii="Symbol" w:hAnsi="Symbol"/>
    </w:rPr>
  </w:style>
  <w:style w:type="character" w:customStyle="1" w:styleId="WW8Num41z0">
    <w:name w:val="WW8Num41z0"/>
    <w:rsid w:val="004E755C"/>
    <w:rPr>
      <w:rFonts w:ascii="Wingdings" w:hAnsi="Wingdings"/>
      <w:sz w:val="20"/>
      <w:szCs w:val="20"/>
    </w:rPr>
  </w:style>
  <w:style w:type="character" w:customStyle="1" w:styleId="WW8Num41z1">
    <w:name w:val="WW8Num41z1"/>
    <w:rsid w:val="004E755C"/>
    <w:rPr>
      <w:rFonts w:ascii="Courier New" w:hAnsi="Courier New" w:cs="Courier New"/>
    </w:rPr>
  </w:style>
  <w:style w:type="character" w:customStyle="1" w:styleId="WW8Num41z2">
    <w:name w:val="WW8Num41z2"/>
    <w:rsid w:val="004E755C"/>
    <w:rPr>
      <w:rFonts w:ascii="Wingdings" w:hAnsi="Wingdings"/>
    </w:rPr>
  </w:style>
  <w:style w:type="character" w:customStyle="1" w:styleId="WW8Num41z3">
    <w:name w:val="WW8Num41z3"/>
    <w:rsid w:val="004E755C"/>
    <w:rPr>
      <w:rFonts w:ascii="Symbol" w:hAnsi="Symbol"/>
      <w:sz w:val="20"/>
      <w:szCs w:val="20"/>
    </w:rPr>
  </w:style>
  <w:style w:type="character" w:customStyle="1" w:styleId="WW8Num41z6">
    <w:name w:val="WW8Num41z6"/>
    <w:rsid w:val="004E755C"/>
    <w:rPr>
      <w:rFonts w:ascii="Symbol" w:hAnsi="Symbol"/>
    </w:rPr>
  </w:style>
  <w:style w:type="character" w:customStyle="1" w:styleId="WW8Num42z0">
    <w:name w:val="WW8Num42z0"/>
    <w:rsid w:val="004E755C"/>
    <w:rPr>
      <w:rFonts w:ascii="Symbol" w:hAnsi="Symbol"/>
    </w:rPr>
  </w:style>
  <w:style w:type="character" w:customStyle="1" w:styleId="WW8Num42z1">
    <w:name w:val="WW8Num42z1"/>
    <w:rsid w:val="004E755C"/>
    <w:rPr>
      <w:rFonts w:ascii="Courier New" w:hAnsi="Courier New" w:cs="Courier New"/>
    </w:rPr>
  </w:style>
  <w:style w:type="character" w:customStyle="1" w:styleId="WW8Num42z2">
    <w:name w:val="WW8Num42z2"/>
    <w:rsid w:val="004E755C"/>
    <w:rPr>
      <w:rFonts w:ascii="Wingdings" w:hAnsi="Wingdings"/>
    </w:rPr>
  </w:style>
  <w:style w:type="character" w:customStyle="1" w:styleId="WW8Num43z0">
    <w:name w:val="WW8Num43z0"/>
    <w:rsid w:val="004E755C"/>
    <w:rPr>
      <w:rFonts w:ascii="Symbol" w:hAnsi="Symbol"/>
      <w:color w:val="auto"/>
      <w:sz w:val="22"/>
    </w:rPr>
  </w:style>
  <w:style w:type="character" w:customStyle="1" w:styleId="WW8Num43z1">
    <w:name w:val="WW8Num43z1"/>
    <w:rsid w:val="004E755C"/>
    <w:rPr>
      <w:rFonts w:ascii="Courier New" w:hAnsi="Courier New"/>
    </w:rPr>
  </w:style>
  <w:style w:type="character" w:customStyle="1" w:styleId="WW8Num43z2">
    <w:name w:val="WW8Num43z2"/>
    <w:rsid w:val="004E755C"/>
    <w:rPr>
      <w:rFonts w:ascii="Wingdings" w:hAnsi="Wingdings"/>
    </w:rPr>
  </w:style>
  <w:style w:type="character" w:customStyle="1" w:styleId="WW8Num43z3">
    <w:name w:val="WW8Num43z3"/>
    <w:rsid w:val="004E755C"/>
    <w:rPr>
      <w:rFonts w:ascii="Symbol" w:hAnsi="Symbol"/>
    </w:rPr>
  </w:style>
  <w:style w:type="character" w:customStyle="1" w:styleId="WW8Num44z0">
    <w:name w:val="WW8Num44z0"/>
    <w:rsid w:val="004E755C"/>
    <w:rPr>
      <w:rFonts w:ascii="Wingdings" w:hAnsi="Wingdings"/>
    </w:rPr>
  </w:style>
  <w:style w:type="character" w:customStyle="1" w:styleId="WW8Num44z1">
    <w:name w:val="WW8Num44z1"/>
    <w:rsid w:val="004E755C"/>
    <w:rPr>
      <w:rFonts w:ascii="Courier New" w:hAnsi="Courier New" w:cs="Courier New"/>
    </w:rPr>
  </w:style>
  <w:style w:type="character" w:customStyle="1" w:styleId="WW8Num44z3">
    <w:name w:val="WW8Num44z3"/>
    <w:rsid w:val="004E755C"/>
    <w:rPr>
      <w:rFonts w:ascii="Symbol" w:hAnsi="Symbol"/>
    </w:rPr>
  </w:style>
  <w:style w:type="character" w:customStyle="1" w:styleId="WW8Num45z0">
    <w:name w:val="WW8Num45z0"/>
    <w:rsid w:val="004E755C"/>
    <w:rPr>
      <w:rFonts w:ascii="Symbol" w:hAnsi="Symbol"/>
    </w:rPr>
  </w:style>
  <w:style w:type="character" w:customStyle="1" w:styleId="WW8Num45z1">
    <w:name w:val="WW8Num45z1"/>
    <w:rsid w:val="004E755C"/>
    <w:rPr>
      <w:rFonts w:ascii="Courier New" w:hAnsi="Courier New" w:cs="Courier New"/>
    </w:rPr>
  </w:style>
  <w:style w:type="character" w:customStyle="1" w:styleId="WW8Num45z2">
    <w:name w:val="WW8Num45z2"/>
    <w:rsid w:val="004E755C"/>
    <w:rPr>
      <w:rFonts w:ascii="Wingdings" w:hAnsi="Wingdings"/>
    </w:rPr>
  </w:style>
  <w:style w:type="character" w:customStyle="1" w:styleId="WW8Num46z0">
    <w:name w:val="WW8Num46z0"/>
    <w:rsid w:val="004E755C"/>
    <w:rPr>
      <w:rFonts w:ascii="Symbol" w:hAnsi="Symbol"/>
    </w:rPr>
  </w:style>
  <w:style w:type="character" w:customStyle="1" w:styleId="WW8Num46z1">
    <w:name w:val="WW8Num46z1"/>
    <w:rsid w:val="004E755C"/>
    <w:rPr>
      <w:rFonts w:ascii="Courier New" w:hAnsi="Courier New" w:cs="Courier New"/>
    </w:rPr>
  </w:style>
  <w:style w:type="character" w:customStyle="1" w:styleId="WW8Num46z2">
    <w:name w:val="WW8Num46z2"/>
    <w:rsid w:val="004E755C"/>
    <w:rPr>
      <w:rFonts w:ascii="Wingdings" w:hAnsi="Wingdings"/>
    </w:rPr>
  </w:style>
  <w:style w:type="character" w:customStyle="1" w:styleId="WW8Num47z0">
    <w:name w:val="WW8Num47z0"/>
    <w:rsid w:val="004E755C"/>
    <w:rPr>
      <w:rFonts w:ascii="Symbol" w:hAnsi="Symbol"/>
    </w:rPr>
  </w:style>
  <w:style w:type="character" w:customStyle="1" w:styleId="WW8Num47z1">
    <w:name w:val="WW8Num47z1"/>
    <w:rsid w:val="004E755C"/>
    <w:rPr>
      <w:rFonts w:ascii="Courier New" w:hAnsi="Courier New" w:cs="Courier New"/>
    </w:rPr>
  </w:style>
  <w:style w:type="character" w:customStyle="1" w:styleId="WW8Num47z2">
    <w:name w:val="WW8Num47z2"/>
    <w:rsid w:val="004E755C"/>
    <w:rPr>
      <w:rFonts w:ascii="Wingdings" w:hAnsi="Wingdings"/>
    </w:rPr>
  </w:style>
  <w:style w:type="character" w:customStyle="1" w:styleId="WW8Num48z0">
    <w:name w:val="WW8Num48z0"/>
    <w:rsid w:val="004E755C"/>
    <w:rPr>
      <w:rFonts w:ascii="Symbol" w:hAnsi="Symbol"/>
    </w:rPr>
  </w:style>
  <w:style w:type="character" w:customStyle="1" w:styleId="WW8Num48z1">
    <w:name w:val="WW8Num48z1"/>
    <w:rsid w:val="004E755C"/>
    <w:rPr>
      <w:rFonts w:ascii="Courier New" w:hAnsi="Courier New" w:cs="Courier New"/>
    </w:rPr>
  </w:style>
  <w:style w:type="character" w:customStyle="1" w:styleId="WW8Num48z2">
    <w:name w:val="WW8Num48z2"/>
    <w:rsid w:val="004E755C"/>
    <w:rPr>
      <w:rFonts w:ascii="Wingdings" w:hAnsi="Wingdings"/>
    </w:rPr>
  </w:style>
  <w:style w:type="character" w:customStyle="1" w:styleId="WW8Num49z0">
    <w:name w:val="WW8Num49z0"/>
    <w:rsid w:val="004E755C"/>
    <w:rPr>
      <w:rFonts w:ascii="Symbol" w:hAnsi="Symbol"/>
      <w:color w:val="auto"/>
      <w:sz w:val="22"/>
    </w:rPr>
  </w:style>
  <w:style w:type="character" w:customStyle="1" w:styleId="WW8Num49z1">
    <w:name w:val="WW8Num49z1"/>
    <w:rsid w:val="004E755C"/>
    <w:rPr>
      <w:rFonts w:ascii="Courier New" w:hAnsi="Courier New"/>
    </w:rPr>
  </w:style>
  <w:style w:type="character" w:customStyle="1" w:styleId="WW8Num49z2">
    <w:name w:val="WW8Num49z2"/>
    <w:rsid w:val="004E755C"/>
    <w:rPr>
      <w:rFonts w:ascii="Wingdings" w:hAnsi="Wingdings"/>
    </w:rPr>
  </w:style>
  <w:style w:type="character" w:customStyle="1" w:styleId="WW8Num49z3">
    <w:name w:val="WW8Num49z3"/>
    <w:rsid w:val="004E755C"/>
    <w:rPr>
      <w:rFonts w:ascii="Symbol" w:hAnsi="Symbol"/>
    </w:rPr>
  </w:style>
  <w:style w:type="character" w:customStyle="1" w:styleId="DefaultParagraphFont1">
    <w:name w:val="Default Paragraph Font1"/>
    <w:rsid w:val="004E755C"/>
  </w:style>
  <w:style w:type="character" w:customStyle="1" w:styleId="spnmessagetext">
    <w:name w:val="spnmessagetext"/>
    <w:basedOn w:val="DefaultParagraphFont1"/>
    <w:rsid w:val="004E755C"/>
  </w:style>
  <w:style w:type="character" w:customStyle="1" w:styleId="data1">
    <w:name w:val="data1"/>
    <w:basedOn w:val="DefaultParagraphFont1"/>
    <w:rsid w:val="004E755C"/>
    <w:rPr>
      <w:rFonts w:ascii="Verdana" w:hAnsi="Verdana"/>
      <w:b/>
      <w:bCs/>
      <w:sz w:val="13"/>
      <w:szCs w:val="13"/>
    </w:rPr>
  </w:style>
  <w:style w:type="character" w:styleId="Hyperlink">
    <w:name w:val="Hyperlink"/>
    <w:basedOn w:val="DefaultParagraphFont1"/>
    <w:rsid w:val="004E755C"/>
    <w:rPr>
      <w:strike w:val="0"/>
      <w:dstrike w:val="0"/>
      <w:color w:val="0000FF"/>
      <w:u w:val="none"/>
    </w:rPr>
  </w:style>
  <w:style w:type="paragraph" w:customStyle="1" w:styleId="Heading">
    <w:name w:val="Heading"/>
    <w:basedOn w:val="Normal"/>
    <w:next w:val="BodyText"/>
    <w:rsid w:val="004E755C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4E755C"/>
    <w:pPr>
      <w:spacing w:after="120"/>
    </w:pPr>
  </w:style>
  <w:style w:type="paragraph" w:styleId="List">
    <w:name w:val="List"/>
    <w:basedOn w:val="BodyText"/>
    <w:rsid w:val="004E755C"/>
    <w:rPr>
      <w:rFonts w:cs="Tahoma"/>
    </w:rPr>
  </w:style>
  <w:style w:type="paragraph" w:customStyle="1" w:styleId="Caption1">
    <w:name w:val="Caption1"/>
    <w:basedOn w:val="Normal"/>
    <w:rsid w:val="004E755C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4E755C"/>
    <w:pPr>
      <w:suppressLineNumbers/>
    </w:pPr>
    <w:rPr>
      <w:rFonts w:cs="Tahoma"/>
    </w:rPr>
  </w:style>
  <w:style w:type="paragraph" w:customStyle="1" w:styleId="Objective">
    <w:name w:val="Objective"/>
    <w:basedOn w:val="Normal"/>
    <w:next w:val="BodyText"/>
    <w:rsid w:val="004E755C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Header">
    <w:name w:val="header"/>
    <w:basedOn w:val="Normal"/>
    <w:rsid w:val="004E75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755C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4E755C"/>
    <w:pPr>
      <w:ind w:left="4320"/>
    </w:pPr>
    <w:rPr>
      <w:sz w:val="22"/>
    </w:rPr>
  </w:style>
  <w:style w:type="paragraph" w:customStyle="1" w:styleId="BodyText21">
    <w:name w:val="Body Text 21"/>
    <w:basedOn w:val="Normal"/>
    <w:rsid w:val="004E755C"/>
    <w:rPr>
      <w:rFonts w:ascii="Trebuchet MS" w:hAnsi="Trebuchet MS"/>
      <w:sz w:val="20"/>
    </w:rPr>
  </w:style>
  <w:style w:type="paragraph" w:customStyle="1" w:styleId="BodyText31">
    <w:name w:val="Body Text 31"/>
    <w:basedOn w:val="Normal"/>
    <w:rsid w:val="004E755C"/>
    <w:pPr>
      <w:tabs>
        <w:tab w:val="left" w:pos="1620"/>
        <w:tab w:val="left" w:pos="1800"/>
      </w:tabs>
      <w:jc w:val="both"/>
    </w:pPr>
    <w:rPr>
      <w:rFonts w:ascii="Copperplate Gothic Light" w:hAnsi="Copperplate Gothic Light"/>
      <w:color w:val="160B00"/>
      <w:sz w:val="20"/>
    </w:rPr>
  </w:style>
  <w:style w:type="paragraph" w:styleId="ListParagraph">
    <w:name w:val="List Paragraph"/>
    <w:basedOn w:val="Normal"/>
    <w:uiPriority w:val="34"/>
    <w:qFormat/>
    <w:rsid w:val="00666B50"/>
    <w:pPr>
      <w:ind w:left="720"/>
      <w:contextualSpacing/>
    </w:pPr>
  </w:style>
  <w:style w:type="paragraph" w:styleId="BalloonText">
    <w:name w:val="Balloon Text"/>
    <w:basedOn w:val="Normal"/>
    <w:link w:val="BalloonTextChar"/>
    <w:locked/>
    <w:rsid w:val="00752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2B55"/>
    <w:rPr>
      <w:rFonts w:ascii="Tahoma" w:hAnsi="Tahoma" w:cs="Tahoma"/>
      <w:sz w:val="16"/>
      <w:szCs w:val="16"/>
      <w:lang w:eastAsia="ar-SA"/>
    </w:rPr>
  </w:style>
  <w:style w:type="paragraph" w:styleId="NoSpacing">
    <w:name w:val="No Spacing"/>
    <w:uiPriority w:val="1"/>
    <w:qFormat/>
    <w:rsid w:val="00752B55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locked/>
    <w:rsid w:val="00683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3">
    <w:name w:val="Table Simple 3"/>
    <w:basedOn w:val="TableNormal"/>
    <w:locked/>
    <w:rsid w:val="00683FC9"/>
    <w:pPr>
      <w:suppressAutoHyphens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Emphasis">
    <w:name w:val="Emphasis"/>
    <w:basedOn w:val="DefaultParagraphFont"/>
    <w:qFormat/>
    <w:locked/>
    <w:rsid w:val="008767D0"/>
    <w:rPr>
      <w:i/>
      <w:iCs/>
    </w:rPr>
  </w:style>
  <w:style w:type="paragraph" w:customStyle="1" w:styleId="Achievement">
    <w:name w:val="Achievement"/>
    <w:basedOn w:val="BodyText"/>
    <w:autoRedefine/>
    <w:rsid w:val="00F1741E"/>
    <w:pPr>
      <w:numPr>
        <w:numId w:val="29"/>
      </w:numPr>
      <w:suppressAutoHyphens w:val="0"/>
      <w:spacing w:after="0"/>
      <w:ind w:right="245" w:hanging="630"/>
      <w:jc w:val="both"/>
    </w:pPr>
    <w:rPr>
      <w:rFonts w:asciiTheme="minorHAnsi" w:hAnsiTheme="minorHAnsi" w:cstheme="minorHAnsi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A1A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alamshah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B5BDF-F08F-467F-8BDC-7B8C3C89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Pirzada Mansoor Ahmed</vt:lpstr>
    </vt:vector>
  </TitlesOfParts>
  <Company>Grizli777</Company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Pirzada Mansoor Ahmed</dc:title>
  <dc:creator>Affan Khan</dc:creator>
  <cp:lastModifiedBy>Shahalam Shah</cp:lastModifiedBy>
  <cp:revision>2</cp:revision>
  <cp:lastPrinted>2007-01-31T09:52:00Z</cp:lastPrinted>
  <dcterms:created xsi:type="dcterms:W3CDTF">2020-04-29T01:00:00Z</dcterms:created>
  <dcterms:modified xsi:type="dcterms:W3CDTF">2020-04-29T01:00:00Z</dcterms:modified>
</cp:coreProperties>
</file>