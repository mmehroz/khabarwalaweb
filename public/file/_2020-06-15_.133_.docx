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721" w:rsidRPr="00687077" w:rsidRDefault="0081749D" w:rsidP="006B0721">
      <w:pPr>
        <w:pStyle w:val="Name"/>
        <w:rPr>
          <w:color w:val="auto"/>
          <w:sz w:val="32"/>
          <w:szCs w:val="32"/>
        </w:rPr>
      </w:pPr>
      <w:r>
        <w:rPr>
          <w:b w:val="0"/>
          <w:noProof/>
          <w:color w:val="auto"/>
          <w:lang w:eastAsia="en-US"/>
        </w:rPr>
        <w:drawing>
          <wp:anchor distT="0" distB="0" distL="114300" distR="114300" simplePos="0" relativeHeight="251658240" behindDoc="0" locked="0" layoutInCell="1" allowOverlap="1">
            <wp:simplePos x="0" y="0"/>
            <wp:positionH relativeFrom="column">
              <wp:posOffset>5248275</wp:posOffset>
            </wp:positionH>
            <wp:positionV relativeFrom="paragraph">
              <wp:posOffset>0</wp:posOffset>
            </wp:positionV>
            <wp:extent cx="904875" cy="13906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1390650"/>
                    </a:xfrm>
                    <a:prstGeom prst="rect">
                      <a:avLst/>
                    </a:prstGeom>
                    <a:noFill/>
                    <a:ln>
                      <a:noFill/>
                    </a:ln>
                  </pic:spPr>
                </pic:pic>
              </a:graphicData>
            </a:graphic>
          </wp:anchor>
        </w:drawing>
      </w:r>
      <w:r w:rsidR="006B0721" w:rsidRPr="00687077">
        <w:rPr>
          <w:color w:val="auto"/>
          <w:sz w:val="32"/>
          <w:szCs w:val="32"/>
        </w:rPr>
        <w:t>sharif ikramullah</w:t>
      </w:r>
    </w:p>
    <w:p w:rsidR="00F34F7E" w:rsidRPr="00687077" w:rsidRDefault="00635014" w:rsidP="006B0721">
      <w:pPr>
        <w:pStyle w:val="ContactInfo"/>
        <w:jc w:val="both"/>
        <w:rPr>
          <w:color w:val="auto"/>
        </w:rPr>
      </w:pPr>
      <w:r w:rsidRPr="00687077">
        <w:rPr>
          <w:b/>
          <w:color w:val="auto"/>
        </w:rPr>
        <w:t>Add:</w:t>
      </w:r>
      <w:r w:rsidR="006B0721" w:rsidRPr="00687077">
        <w:rPr>
          <w:b/>
          <w:color w:val="auto"/>
        </w:rPr>
        <w:t xml:space="preserve"> 907 F</w:t>
      </w:r>
      <w:r w:rsidR="006B0721" w:rsidRPr="00687077">
        <w:rPr>
          <w:color w:val="auto"/>
        </w:rPr>
        <w:t xml:space="preserve">alak park view </w:t>
      </w:r>
      <w:bookmarkStart w:id="0" w:name="_GoBack"/>
      <w:bookmarkEnd w:id="0"/>
    </w:p>
    <w:p w:rsidR="006B0721" w:rsidRPr="00687077" w:rsidRDefault="00A41D4F" w:rsidP="006B0721">
      <w:pPr>
        <w:pStyle w:val="ContactInfo"/>
        <w:jc w:val="both"/>
        <w:rPr>
          <w:color w:val="auto"/>
        </w:rPr>
      </w:pPr>
      <w:r w:rsidRPr="00687077">
        <w:rPr>
          <w:color w:val="auto"/>
        </w:rPr>
        <w:t>Nazimabad</w:t>
      </w:r>
      <w:r w:rsidR="00F34F7E" w:rsidRPr="00687077">
        <w:rPr>
          <w:color w:val="auto"/>
        </w:rPr>
        <w:t xml:space="preserve"> no 2 Karachi. Pakistan.</w:t>
      </w:r>
    </w:p>
    <w:p w:rsidR="00F34F7E" w:rsidRPr="00687077" w:rsidRDefault="00F34F7E" w:rsidP="00F34F7E">
      <w:pPr>
        <w:pStyle w:val="ContactInfo"/>
        <w:jc w:val="both"/>
        <w:rPr>
          <w:b/>
          <w:color w:val="auto"/>
        </w:rPr>
      </w:pPr>
      <w:r w:rsidRPr="00687077">
        <w:rPr>
          <w:b/>
          <w:color w:val="auto"/>
        </w:rPr>
        <w:t>Email:ikramsharief4@gmail.com</w:t>
      </w:r>
    </w:p>
    <w:p w:rsidR="008E5515" w:rsidRPr="00687077" w:rsidRDefault="00F34F7E" w:rsidP="006E5336">
      <w:pPr>
        <w:pStyle w:val="ContactInfo"/>
        <w:jc w:val="both"/>
        <w:rPr>
          <w:b/>
          <w:color w:val="auto"/>
        </w:rPr>
      </w:pPr>
      <w:r w:rsidRPr="00687077">
        <w:rPr>
          <w:b/>
          <w:color w:val="auto"/>
        </w:rPr>
        <w:t>Mobile: 03</w:t>
      </w:r>
      <w:r w:rsidR="001E1824">
        <w:rPr>
          <w:b/>
          <w:color w:val="auto"/>
        </w:rPr>
        <w:t>1</w:t>
      </w:r>
      <w:r w:rsidRPr="00687077">
        <w:rPr>
          <w:b/>
          <w:color w:val="auto"/>
        </w:rPr>
        <w:t>30</w:t>
      </w:r>
      <w:r w:rsidR="001E1824">
        <w:rPr>
          <w:b/>
          <w:color w:val="auto"/>
        </w:rPr>
        <w:t>436379</w:t>
      </w:r>
      <w:r w:rsidR="00FE0189" w:rsidRPr="00687077">
        <w:rPr>
          <w:b/>
          <w:color w:val="auto"/>
        </w:rPr>
        <w:t>.</w:t>
      </w:r>
    </w:p>
    <w:p w:rsidR="006E5336" w:rsidRPr="00687077" w:rsidRDefault="006E5336" w:rsidP="006E5336">
      <w:pPr>
        <w:pStyle w:val="ContactInfo"/>
        <w:jc w:val="both"/>
        <w:rPr>
          <w:i/>
          <w:color w:val="auto"/>
        </w:rPr>
      </w:pPr>
    </w:p>
    <w:p w:rsidR="006E5336" w:rsidRPr="00687077" w:rsidRDefault="006E5336" w:rsidP="008E5515">
      <w:pPr>
        <w:pStyle w:val="ContactInfo"/>
        <w:spacing w:after="0"/>
        <w:jc w:val="both"/>
        <w:rPr>
          <w:color w:val="auto"/>
          <w:sz w:val="21"/>
          <w:szCs w:val="21"/>
        </w:rPr>
      </w:pPr>
      <w:r w:rsidRPr="00687077">
        <w:rPr>
          <w:color w:val="auto"/>
          <w:sz w:val="21"/>
          <w:szCs w:val="21"/>
        </w:rPr>
        <w:t>Profile &amp;Strengths</w:t>
      </w:r>
    </w:p>
    <w:p w:rsidR="006E5336" w:rsidRPr="00687077" w:rsidRDefault="006E5336" w:rsidP="008E5515">
      <w:pPr>
        <w:pStyle w:val="ListParagraph"/>
        <w:numPr>
          <w:ilvl w:val="0"/>
          <w:numId w:val="21"/>
        </w:numPr>
        <w:spacing w:after="0" w:line="240" w:lineRule="auto"/>
        <w:jc w:val="both"/>
        <w:rPr>
          <w:sz w:val="21"/>
          <w:szCs w:val="21"/>
        </w:rPr>
      </w:pPr>
      <w:r w:rsidRPr="00687077">
        <w:rPr>
          <w:sz w:val="21"/>
          <w:szCs w:val="21"/>
        </w:rPr>
        <w:t>A dynamic highly personable and friendly person with strong commercial skills and experience, complemented by a keen sense of customer service.</w:t>
      </w:r>
    </w:p>
    <w:p w:rsidR="006E5336" w:rsidRPr="00687077" w:rsidRDefault="006E5336" w:rsidP="008E5515">
      <w:pPr>
        <w:pStyle w:val="ListParagraph"/>
        <w:numPr>
          <w:ilvl w:val="0"/>
          <w:numId w:val="21"/>
        </w:numPr>
        <w:spacing w:after="0" w:line="240" w:lineRule="auto"/>
        <w:jc w:val="both"/>
        <w:rPr>
          <w:sz w:val="21"/>
          <w:szCs w:val="21"/>
        </w:rPr>
      </w:pPr>
      <w:r w:rsidRPr="00687077">
        <w:rPr>
          <w:sz w:val="21"/>
          <w:szCs w:val="21"/>
        </w:rPr>
        <w:t>Enthusiastic and dedicated with a great team attitude and a strong work ethic.</w:t>
      </w:r>
    </w:p>
    <w:p w:rsidR="006E5336" w:rsidRPr="00687077" w:rsidRDefault="006E5336" w:rsidP="008E5515">
      <w:pPr>
        <w:pStyle w:val="ListParagraph"/>
        <w:numPr>
          <w:ilvl w:val="0"/>
          <w:numId w:val="21"/>
        </w:numPr>
        <w:spacing w:after="0" w:line="240" w:lineRule="auto"/>
        <w:jc w:val="both"/>
        <w:rPr>
          <w:sz w:val="21"/>
          <w:szCs w:val="21"/>
        </w:rPr>
      </w:pPr>
      <w:r w:rsidRPr="00687077">
        <w:rPr>
          <w:sz w:val="21"/>
          <w:szCs w:val="21"/>
        </w:rPr>
        <w:t>Perceptive and intuitive with a sharp lateral mind.</w:t>
      </w:r>
    </w:p>
    <w:p w:rsidR="006E5336" w:rsidRDefault="006E5336" w:rsidP="008E5515">
      <w:pPr>
        <w:pStyle w:val="ListParagraph"/>
        <w:numPr>
          <w:ilvl w:val="0"/>
          <w:numId w:val="21"/>
        </w:numPr>
        <w:spacing w:after="0" w:line="240" w:lineRule="auto"/>
        <w:jc w:val="both"/>
        <w:rPr>
          <w:sz w:val="21"/>
          <w:szCs w:val="21"/>
        </w:rPr>
      </w:pPr>
      <w:r w:rsidRPr="00687077">
        <w:rPr>
          <w:sz w:val="21"/>
          <w:szCs w:val="21"/>
        </w:rPr>
        <w:t>Excellent business &amp; personal communication skills developed in a challenging, customer focused commercial environment.</w:t>
      </w:r>
    </w:p>
    <w:p w:rsidR="00AD69B4" w:rsidRDefault="00AD69B4" w:rsidP="008E5515">
      <w:pPr>
        <w:pStyle w:val="ListParagraph"/>
        <w:numPr>
          <w:ilvl w:val="0"/>
          <w:numId w:val="21"/>
        </w:numPr>
        <w:spacing w:after="0" w:line="240" w:lineRule="auto"/>
        <w:jc w:val="both"/>
        <w:rPr>
          <w:sz w:val="21"/>
          <w:szCs w:val="21"/>
        </w:rPr>
      </w:pPr>
      <w:r>
        <w:rPr>
          <w:sz w:val="21"/>
          <w:szCs w:val="21"/>
        </w:rPr>
        <w:t xml:space="preserve">Excellent in radio communication like </w:t>
      </w:r>
      <w:r w:rsidRPr="00AD69B4">
        <w:rPr>
          <w:b/>
          <w:sz w:val="21"/>
          <w:szCs w:val="21"/>
          <w:u w:val="single"/>
        </w:rPr>
        <w:t>mobile, telephonic and Walkie talkie</w:t>
      </w:r>
      <w:r>
        <w:rPr>
          <w:sz w:val="21"/>
          <w:szCs w:val="21"/>
        </w:rPr>
        <w:t xml:space="preserve">, email corresponding, working on CCTV camera, answering customer calls. </w:t>
      </w:r>
    </w:p>
    <w:p w:rsidR="00F608EE" w:rsidRDefault="00F608EE" w:rsidP="008E5515">
      <w:pPr>
        <w:pStyle w:val="ListParagraph"/>
        <w:numPr>
          <w:ilvl w:val="0"/>
          <w:numId w:val="21"/>
        </w:numPr>
        <w:spacing w:after="0" w:line="240" w:lineRule="auto"/>
        <w:jc w:val="both"/>
        <w:rPr>
          <w:sz w:val="21"/>
          <w:szCs w:val="21"/>
        </w:rPr>
      </w:pPr>
      <w:r>
        <w:rPr>
          <w:sz w:val="21"/>
          <w:szCs w:val="21"/>
        </w:rPr>
        <w:t>Excellent in vehicle security patrolling by driving all types</w:t>
      </w:r>
      <w:r w:rsidR="00254B20">
        <w:rPr>
          <w:sz w:val="21"/>
          <w:szCs w:val="21"/>
        </w:rPr>
        <w:t xml:space="preserve"> of </w:t>
      </w:r>
      <w:r>
        <w:rPr>
          <w:sz w:val="21"/>
          <w:szCs w:val="21"/>
        </w:rPr>
        <w:t>small and large vehicles from BMW to all Luxury vehicles.</w:t>
      </w:r>
    </w:p>
    <w:p w:rsidR="00DC4BB0" w:rsidRDefault="00F608EE" w:rsidP="008E5515">
      <w:pPr>
        <w:pStyle w:val="ListParagraph"/>
        <w:numPr>
          <w:ilvl w:val="0"/>
          <w:numId w:val="21"/>
        </w:numPr>
        <w:spacing w:after="0" w:line="240" w:lineRule="auto"/>
        <w:jc w:val="both"/>
        <w:rPr>
          <w:sz w:val="21"/>
          <w:szCs w:val="21"/>
        </w:rPr>
      </w:pPr>
      <w:r>
        <w:rPr>
          <w:sz w:val="21"/>
          <w:szCs w:val="21"/>
        </w:rPr>
        <w:t xml:space="preserve">Trained by the Pakistan navy to combat all types of situations and handling of small weapons.  </w:t>
      </w:r>
    </w:p>
    <w:p w:rsidR="00DC4BB0" w:rsidRPr="00DC4BB0" w:rsidRDefault="00DC4BB0" w:rsidP="00DC4BB0">
      <w:pPr>
        <w:pStyle w:val="ListParagraph"/>
        <w:widowControl w:val="0"/>
        <w:numPr>
          <w:ilvl w:val="0"/>
          <w:numId w:val="21"/>
        </w:numPr>
        <w:spacing w:after="0" w:line="240" w:lineRule="auto"/>
        <w:rPr>
          <w:rFonts w:asciiTheme="minorHAnsi" w:hAnsiTheme="minorHAnsi"/>
          <w:sz w:val="20"/>
          <w:szCs w:val="20"/>
          <w:u w:val="single"/>
        </w:rPr>
      </w:pPr>
      <w:r w:rsidRPr="00E2712C">
        <w:rPr>
          <w:rFonts w:asciiTheme="minorHAnsi" w:hAnsiTheme="minorHAnsi"/>
          <w:b/>
          <w:i/>
          <w:sz w:val="20"/>
          <w:szCs w:val="20"/>
          <w:u w:val="single"/>
        </w:rPr>
        <w:t xml:space="preserve">Speak very good English </w:t>
      </w:r>
      <w:r>
        <w:rPr>
          <w:rFonts w:asciiTheme="minorHAnsi" w:hAnsiTheme="minorHAnsi"/>
          <w:sz w:val="20"/>
          <w:szCs w:val="20"/>
          <w:u w:val="single"/>
        </w:rPr>
        <w:t>language</w:t>
      </w:r>
    </w:p>
    <w:p w:rsidR="00F608EE" w:rsidRPr="00DC4BB0" w:rsidRDefault="00F608EE" w:rsidP="00DC4BB0">
      <w:pPr>
        <w:spacing w:after="0" w:line="240" w:lineRule="auto"/>
        <w:ind w:left="360"/>
        <w:jc w:val="both"/>
        <w:rPr>
          <w:sz w:val="21"/>
          <w:szCs w:val="21"/>
        </w:rPr>
      </w:pPr>
      <w:r w:rsidRPr="00DC4BB0">
        <w:rPr>
          <w:sz w:val="21"/>
          <w:szCs w:val="21"/>
        </w:rPr>
        <w:tab/>
      </w:r>
      <w:r w:rsidRPr="00DC4BB0">
        <w:rPr>
          <w:sz w:val="21"/>
          <w:szCs w:val="21"/>
        </w:rPr>
        <w:tab/>
      </w:r>
      <w:r w:rsidRPr="00DC4BB0">
        <w:rPr>
          <w:sz w:val="21"/>
          <w:szCs w:val="21"/>
        </w:rPr>
        <w:tab/>
      </w:r>
      <w:r w:rsidRPr="00DC4BB0">
        <w:rPr>
          <w:sz w:val="21"/>
          <w:szCs w:val="21"/>
        </w:rPr>
        <w:tab/>
      </w:r>
    </w:p>
    <w:p w:rsidR="00AD69B4" w:rsidRPr="00687077" w:rsidRDefault="00AD69B4" w:rsidP="00AD69B4">
      <w:pPr>
        <w:pStyle w:val="ListParagraph"/>
        <w:spacing w:after="0" w:line="240" w:lineRule="auto"/>
        <w:jc w:val="both"/>
        <w:rPr>
          <w:sz w:val="21"/>
          <w:szCs w:val="21"/>
        </w:rPr>
      </w:pPr>
    </w:p>
    <w:p w:rsidR="006E5336" w:rsidRPr="00687077" w:rsidRDefault="006E5336" w:rsidP="006E5336">
      <w:pPr>
        <w:pStyle w:val="Heading4"/>
        <w:rPr>
          <w:color w:val="auto"/>
          <w:sz w:val="21"/>
          <w:szCs w:val="21"/>
        </w:rPr>
      </w:pPr>
      <w:r w:rsidRPr="00687077">
        <w:rPr>
          <w:i w:val="0"/>
          <w:iCs w:val="0"/>
          <w:color w:val="auto"/>
          <w:sz w:val="21"/>
          <w:szCs w:val="21"/>
        </w:rPr>
        <w:t>Career</w:t>
      </w:r>
      <w:r w:rsidRPr="00687077">
        <w:rPr>
          <w:color w:val="auto"/>
          <w:sz w:val="21"/>
          <w:szCs w:val="21"/>
        </w:rPr>
        <w:t xml:space="preserve"> Objectives</w:t>
      </w:r>
    </w:p>
    <w:p w:rsidR="006E5336" w:rsidRPr="00687077" w:rsidRDefault="006E5336" w:rsidP="008E5515">
      <w:pPr>
        <w:pStyle w:val="Objective"/>
        <w:ind w:left="720"/>
        <w:rPr>
          <w:smallCaps/>
          <w:sz w:val="21"/>
          <w:szCs w:val="21"/>
        </w:rPr>
      </w:pPr>
      <w:r w:rsidRPr="00687077">
        <w:rPr>
          <w:rFonts w:ascii="Times New Roman" w:hAnsi="Times New Roman"/>
          <w:sz w:val="21"/>
          <w:szCs w:val="21"/>
        </w:rPr>
        <w:t>I am an ambitious and proactive person and I feel my career has now reached the point where I need new challenges to further extend and fully utilize my extensive skills. I consider myself to be a dynamic, enthusiastic, self-motivated person and focused professional with determination to succeed within competitive arenas. I am looking to join a professional organization and build my way up to vital role to contribute to the organization’s success and profitability. I offer a truthful and trust worthy co-operation to the management team and build my way up to vital role to the success of the organization.</w:t>
      </w:r>
    </w:p>
    <w:p w:rsidR="006E5336" w:rsidRPr="00687077" w:rsidRDefault="006E5336" w:rsidP="006E5336">
      <w:pPr>
        <w:ind w:left="810" w:right="-90"/>
        <w:jc w:val="center"/>
        <w:rPr>
          <w:rFonts w:ascii="Algerian" w:hAnsi="Algerian"/>
          <w:b/>
          <w:color w:val="auto"/>
          <w:sz w:val="24"/>
          <w:szCs w:val="24"/>
          <w:u w:val="single"/>
        </w:rPr>
      </w:pPr>
      <w:r w:rsidRPr="00687077">
        <w:rPr>
          <w:rFonts w:ascii="Algerian" w:hAnsi="Algerian"/>
          <w:b/>
          <w:color w:val="auto"/>
          <w:sz w:val="24"/>
          <w:szCs w:val="24"/>
          <w:u w:val="single"/>
        </w:rPr>
        <w:t>Professional Experience</w:t>
      </w:r>
    </w:p>
    <w:p w:rsidR="002E3CCD" w:rsidRPr="00687077" w:rsidRDefault="0081749D" w:rsidP="002E3CCD">
      <w:pPr>
        <w:pStyle w:val="ListParagraph"/>
        <w:numPr>
          <w:ilvl w:val="0"/>
          <w:numId w:val="22"/>
        </w:numPr>
        <w:tabs>
          <w:tab w:val="left" w:pos="900"/>
        </w:tabs>
        <w:suppressAutoHyphens w:val="0"/>
        <w:spacing w:after="0"/>
        <w:ind w:right="-90"/>
        <w:contextualSpacing/>
        <w:rPr>
          <w:rFonts w:asciiTheme="minorHAnsi" w:hAnsiTheme="minorHAnsi" w:cs="Arial"/>
          <w:sz w:val="20"/>
          <w:szCs w:val="20"/>
        </w:rPr>
      </w:pPr>
      <w:r>
        <w:rPr>
          <w:rFonts w:asciiTheme="minorHAnsi" w:hAnsiTheme="minorHAnsi" w:cs="Arial"/>
          <w:b/>
          <w:sz w:val="24"/>
          <w:szCs w:val="24"/>
          <w:u w:val="single"/>
        </w:rPr>
        <w:t>Al Muslim Goods Transport Company</w:t>
      </w:r>
      <w:r w:rsidR="002E3CCD" w:rsidRPr="00687077">
        <w:rPr>
          <w:rFonts w:asciiTheme="minorHAnsi" w:hAnsiTheme="minorHAnsi" w:cs="Arial"/>
          <w:b/>
          <w:sz w:val="24"/>
          <w:szCs w:val="24"/>
          <w:u w:val="single"/>
        </w:rPr>
        <w:t xml:space="preserve"> -  Karachi,  Pakistan</w:t>
      </w:r>
      <w:r w:rsidR="002E3CCD" w:rsidRPr="00687077">
        <w:rPr>
          <w:rFonts w:asciiTheme="minorHAnsi" w:hAnsiTheme="minorHAnsi" w:cs="Arial"/>
          <w:sz w:val="20"/>
          <w:szCs w:val="20"/>
        </w:rPr>
        <w:tab/>
      </w:r>
      <w:r w:rsidR="00254B20">
        <w:rPr>
          <w:rFonts w:asciiTheme="minorHAnsi" w:hAnsiTheme="minorHAnsi" w:cs="Arial"/>
          <w:sz w:val="20"/>
          <w:szCs w:val="20"/>
        </w:rPr>
        <w:t xml:space="preserve">                  </w:t>
      </w:r>
      <w:r>
        <w:rPr>
          <w:rFonts w:asciiTheme="minorHAnsi" w:hAnsiTheme="minorHAnsi" w:cs="Arial"/>
          <w:sz w:val="20"/>
          <w:szCs w:val="20"/>
        </w:rPr>
        <w:t>20</w:t>
      </w:r>
      <w:r w:rsidR="002E3CCD" w:rsidRPr="00687077">
        <w:rPr>
          <w:rFonts w:asciiTheme="minorHAnsi" w:hAnsiTheme="minorHAnsi" w:cs="Arial"/>
          <w:sz w:val="20"/>
          <w:szCs w:val="20"/>
        </w:rPr>
        <w:t xml:space="preserve"> 18—Present</w:t>
      </w:r>
    </w:p>
    <w:p w:rsidR="002E3CCD" w:rsidRPr="00687077" w:rsidRDefault="009D3AB7" w:rsidP="002E3CCD">
      <w:pPr>
        <w:tabs>
          <w:tab w:val="left" w:pos="900"/>
        </w:tabs>
        <w:spacing w:after="0"/>
        <w:ind w:left="810" w:right="-90"/>
        <w:rPr>
          <w:rFonts w:cs="Arial"/>
          <w:b/>
          <w:i/>
          <w:color w:val="auto"/>
          <w:u w:val="single"/>
        </w:rPr>
      </w:pPr>
      <w:r w:rsidRPr="00687077">
        <w:rPr>
          <w:rFonts w:cs="Arial"/>
          <w:b/>
          <w:i/>
          <w:color w:val="auto"/>
          <w:u w:val="single"/>
        </w:rPr>
        <w:t xml:space="preserve">Assistant </w:t>
      </w:r>
      <w:r w:rsidR="002E3CCD" w:rsidRPr="00687077">
        <w:rPr>
          <w:rFonts w:cs="Arial"/>
          <w:b/>
          <w:i/>
          <w:color w:val="auto"/>
          <w:u w:val="single"/>
        </w:rPr>
        <w:t xml:space="preserve">Manager </w:t>
      </w:r>
      <w:r w:rsidRPr="00687077">
        <w:rPr>
          <w:rFonts w:cs="Arial"/>
          <w:b/>
          <w:i/>
          <w:color w:val="auto"/>
          <w:u w:val="single"/>
        </w:rPr>
        <w:t>Administration &amp;</w:t>
      </w:r>
      <w:r w:rsidR="002E3CCD" w:rsidRPr="00687077">
        <w:rPr>
          <w:rFonts w:cs="Arial"/>
          <w:b/>
          <w:i/>
          <w:color w:val="auto"/>
          <w:u w:val="single"/>
        </w:rPr>
        <w:t xml:space="preserve"> Security</w:t>
      </w:r>
    </w:p>
    <w:p w:rsidR="002E3CCD" w:rsidRPr="00687077" w:rsidRDefault="002E3CCD" w:rsidP="002E3CCD">
      <w:pPr>
        <w:tabs>
          <w:tab w:val="left" w:pos="900"/>
        </w:tabs>
        <w:spacing w:after="0"/>
        <w:ind w:left="1440" w:right="-90" w:hanging="630"/>
        <w:rPr>
          <w:rFonts w:asciiTheme="minorHAnsi" w:hAnsiTheme="minorHAnsi" w:cstheme="minorHAnsi"/>
          <w:color w:val="auto"/>
        </w:rPr>
      </w:pPr>
      <w:r w:rsidRPr="00687077">
        <w:rPr>
          <w:rFonts w:cs="Arial"/>
          <w:color w:val="auto"/>
        </w:rPr>
        <w:t>•</w:t>
      </w:r>
      <w:r w:rsidRPr="00687077">
        <w:rPr>
          <w:rFonts w:cs="Arial"/>
          <w:color w:val="auto"/>
        </w:rPr>
        <w:tab/>
      </w:r>
      <w:r w:rsidR="00BC34FB">
        <w:rPr>
          <w:rFonts w:cs="Arial"/>
          <w:color w:val="auto"/>
        </w:rPr>
        <w:t xml:space="preserve">Assistant </w:t>
      </w:r>
      <w:r w:rsidRPr="00687077">
        <w:rPr>
          <w:rFonts w:asciiTheme="minorHAnsi" w:hAnsiTheme="minorHAnsi" w:cstheme="minorHAnsi"/>
          <w:color w:val="auto"/>
        </w:rPr>
        <w:t xml:space="preserve">Head of Administration, HR, Safety, Security, Housekeeping, Transport, Fleet, Canteen, Staff Accommodation and Payroll, petty cash, stores and Repair /maintenance department. </w:t>
      </w:r>
    </w:p>
    <w:p w:rsidR="002E3CCD" w:rsidRPr="00687077" w:rsidRDefault="002E3CCD" w:rsidP="002E3CCD">
      <w:pPr>
        <w:tabs>
          <w:tab w:val="left" w:pos="900"/>
        </w:tabs>
        <w:spacing w:after="0"/>
        <w:ind w:left="1440" w:right="-90" w:hanging="630"/>
        <w:rPr>
          <w:rFonts w:asciiTheme="minorHAnsi" w:hAnsiTheme="minorHAnsi" w:cstheme="minorHAnsi"/>
          <w:color w:val="auto"/>
        </w:rPr>
      </w:pPr>
      <w:r w:rsidRPr="00687077">
        <w:rPr>
          <w:rFonts w:asciiTheme="minorHAnsi" w:hAnsiTheme="minorHAnsi" w:cstheme="minorHAnsi"/>
          <w:color w:val="auto"/>
        </w:rPr>
        <w:t>•</w:t>
      </w:r>
      <w:r w:rsidRPr="00687077">
        <w:rPr>
          <w:rFonts w:asciiTheme="minorHAnsi" w:hAnsiTheme="minorHAnsi" w:cstheme="minorHAnsi"/>
          <w:color w:val="auto"/>
        </w:rPr>
        <w:tab/>
        <w:t>Determine the Assets and the context in which they exist like People, Property, Information, Company image and Brand reputation, Operational continuity and activities Environments.</w:t>
      </w:r>
    </w:p>
    <w:p w:rsidR="002E3CCD" w:rsidRPr="00687077" w:rsidRDefault="002E3CCD" w:rsidP="002E3CCD">
      <w:pPr>
        <w:numPr>
          <w:ilvl w:val="0"/>
          <w:numId w:val="23"/>
        </w:numPr>
        <w:shd w:val="clear" w:color="auto" w:fill="FFFFFF"/>
        <w:spacing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Developed strategic plan by studying technological and financial opportunities; presenting assumptions; recommending objectives.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Accomplished subsidiary objectives by establishing plans, budgets, and results measurements; allocating resources; reviewing progress; making mid-course corrections.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Coordinated efforts by establishing procurement, production, marketing, field, and technical services policies and practices; coordinating actions with corporate staff.</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Built company image by collaborating with customers, government, community organizations, and employees; enforcing ethical business practices.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Maintained quality service by establishing and enforcing organization standards.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Maintained professional and technical knowledge by attending educational workshops; reviewing professional publications; establishing personal networks; benchmarking state-of-the-art practices; participating in professional societies.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Contributed to team effort by accomplishing related results as needed.</w:t>
      </w:r>
    </w:p>
    <w:p w:rsidR="002E3CCD" w:rsidRPr="00687077" w:rsidRDefault="002E3CCD" w:rsidP="002E3CCD">
      <w:pPr>
        <w:keepLines/>
        <w:widowControl w:val="0"/>
        <w:numPr>
          <w:ilvl w:val="0"/>
          <w:numId w:val="23"/>
        </w:numPr>
        <w:tabs>
          <w:tab w:val="left" w:pos="1440"/>
        </w:tabs>
        <w:suppressAutoHyphens/>
        <w:spacing w:after="0" w:line="100" w:lineRule="atLeast"/>
        <w:ind w:left="1440" w:right="-90" w:hanging="630"/>
        <w:rPr>
          <w:rFonts w:asciiTheme="minorHAnsi" w:hAnsiTheme="minorHAnsi" w:cstheme="minorHAnsi"/>
          <w:color w:val="auto"/>
        </w:rPr>
      </w:pPr>
      <w:r w:rsidRPr="00687077">
        <w:rPr>
          <w:rFonts w:asciiTheme="minorHAnsi" w:hAnsiTheme="minorHAnsi" w:cstheme="minorHAnsi"/>
          <w:color w:val="auto"/>
        </w:rPr>
        <w:t>Implemented new shift patterns that reduced the overtime costs.</w:t>
      </w:r>
    </w:p>
    <w:p w:rsidR="002E3CCD" w:rsidRPr="00687077" w:rsidRDefault="002E3CCD" w:rsidP="002E3CCD">
      <w:pPr>
        <w:numPr>
          <w:ilvl w:val="0"/>
          <w:numId w:val="23"/>
        </w:numPr>
        <w:tabs>
          <w:tab w:val="left" w:pos="1440"/>
        </w:tabs>
        <w:spacing w:after="0" w:line="240" w:lineRule="auto"/>
        <w:ind w:left="1440" w:right="-90" w:hanging="630"/>
        <w:contextualSpacing/>
        <w:rPr>
          <w:rFonts w:asciiTheme="minorHAnsi" w:eastAsia="Times New Roman" w:hAnsiTheme="minorHAnsi" w:cstheme="minorHAnsi"/>
          <w:color w:val="auto"/>
        </w:rPr>
      </w:pPr>
      <w:r w:rsidRPr="00687077">
        <w:rPr>
          <w:rFonts w:asciiTheme="minorHAnsi" w:hAnsiTheme="minorHAnsi" w:cstheme="minorHAnsi"/>
          <w:color w:val="auto"/>
          <w:shd w:val="clear" w:color="auto" w:fill="FFFFFF"/>
        </w:rPr>
        <w:t>Tracking Budget Expenses, Staffing, Quality Management, Managing Processes, Organization, Coaching, Communication Processes, Disciplining Employees, Motivating Others, Promoting Process Improvement, Reporting Skills</w:t>
      </w:r>
    </w:p>
    <w:tbl>
      <w:tblPr>
        <w:tblW w:w="11550" w:type="dxa"/>
        <w:jc w:val="center"/>
        <w:tblCellSpacing w:w="0" w:type="dxa"/>
        <w:tblCellMar>
          <w:left w:w="0" w:type="dxa"/>
          <w:right w:w="0" w:type="dxa"/>
        </w:tblCellMar>
        <w:tblLook w:val="00A0"/>
      </w:tblPr>
      <w:tblGrid>
        <w:gridCol w:w="11550"/>
      </w:tblGrid>
      <w:tr w:rsidR="00687077" w:rsidRPr="00687077" w:rsidTr="00E911D1">
        <w:trPr>
          <w:tblCellSpacing w:w="0" w:type="dxa"/>
          <w:jc w:val="center"/>
        </w:trPr>
        <w:tc>
          <w:tcPr>
            <w:tcW w:w="5000" w:type="pct"/>
            <w:vAlign w:val="center"/>
          </w:tcPr>
          <w:p w:rsidR="009D3AB7" w:rsidRPr="00687077" w:rsidRDefault="009D3AB7" w:rsidP="00E911D1">
            <w:pPr>
              <w:tabs>
                <w:tab w:val="left" w:pos="900"/>
              </w:tabs>
              <w:ind w:left="810" w:right="-90"/>
              <w:rPr>
                <w:rFonts w:asciiTheme="minorHAnsi" w:hAnsiTheme="minorHAnsi"/>
                <w:color w:val="auto"/>
              </w:rPr>
            </w:pPr>
          </w:p>
        </w:tc>
      </w:tr>
    </w:tbl>
    <w:p w:rsidR="009D3AB7" w:rsidRDefault="009D3AB7" w:rsidP="009D3AB7">
      <w:pPr>
        <w:tabs>
          <w:tab w:val="left" w:pos="900"/>
        </w:tabs>
        <w:spacing w:after="0"/>
        <w:ind w:left="810" w:right="-90"/>
        <w:outlineLvl w:val="0"/>
        <w:rPr>
          <w:rFonts w:asciiTheme="minorHAnsi" w:hAnsiTheme="minorHAnsi" w:cs="Arial"/>
          <w:color w:val="auto"/>
          <w:u w:val="single"/>
        </w:rPr>
      </w:pPr>
    </w:p>
    <w:p w:rsidR="009D3AB7" w:rsidRPr="00687077" w:rsidRDefault="009D3AB7" w:rsidP="009D3AB7">
      <w:pPr>
        <w:tabs>
          <w:tab w:val="left" w:pos="900"/>
        </w:tabs>
        <w:spacing w:after="0"/>
        <w:ind w:left="810" w:right="-90"/>
        <w:outlineLvl w:val="0"/>
        <w:rPr>
          <w:rFonts w:asciiTheme="minorHAnsi" w:hAnsiTheme="minorHAnsi" w:cs="Arial"/>
          <w:color w:val="auto"/>
          <w:u w:val="single"/>
        </w:rPr>
      </w:pPr>
      <w:r w:rsidRPr="00687077">
        <w:rPr>
          <w:rFonts w:asciiTheme="minorHAnsi" w:hAnsiTheme="minorHAnsi" w:cs="Arial"/>
          <w:b/>
          <w:i/>
          <w:color w:val="auto"/>
          <w:u w:val="single"/>
        </w:rPr>
        <w:t>SUN STAR INTERNATIONAL FZE</w:t>
      </w:r>
      <w:r w:rsidRPr="00687077">
        <w:rPr>
          <w:rFonts w:asciiTheme="minorHAnsi" w:hAnsiTheme="minorHAnsi" w:cs="Arial"/>
          <w:color w:val="auto"/>
        </w:rPr>
        <w:t xml:space="preserve"> - (FMCG) </w:t>
      </w:r>
      <w:r w:rsidRPr="00687077">
        <w:rPr>
          <w:rFonts w:asciiTheme="minorHAnsi" w:hAnsiTheme="minorHAnsi" w:cs="Arial"/>
          <w:color w:val="auto"/>
        </w:rPr>
        <w:tab/>
        <w:t xml:space="preserve">                                                                      </w:t>
      </w:r>
      <w:r w:rsidR="00B3750C">
        <w:rPr>
          <w:rFonts w:asciiTheme="minorHAnsi" w:hAnsiTheme="minorHAnsi" w:cs="Arial"/>
          <w:color w:val="auto"/>
        </w:rPr>
        <w:t xml:space="preserve"> </w:t>
      </w:r>
      <w:r w:rsidR="00254B20">
        <w:rPr>
          <w:rFonts w:asciiTheme="minorHAnsi" w:hAnsiTheme="minorHAnsi" w:cs="Arial"/>
          <w:color w:val="auto"/>
        </w:rPr>
        <w:t xml:space="preserve">         </w:t>
      </w:r>
      <w:r w:rsidR="00B3750C">
        <w:rPr>
          <w:rFonts w:asciiTheme="minorHAnsi" w:hAnsiTheme="minorHAnsi" w:cs="Arial"/>
          <w:color w:val="auto"/>
        </w:rPr>
        <w:t xml:space="preserve">   </w:t>
      </w:r>
      <w:r w:rsidRPr="00687077">
        <w:rPr>
          <w:rFonts w:asciiTheme="minorHAnsi" w:hAnsiTheme="minorHAnsi" w:cs="Arial"/>
          <w:color w:val="auto"/>
        </w:rPr>
        <w:t xml:space="preserve">  20</w:t>
      </w:r>
      <w:r w:rsidR="00C11919">
        <w:rPr>
          <w:rFonts w:asciiTheme="minorHAnsi" w:hAnsiTheme="minorHAnsi" w:cs="Arial"/>
          <w:color w:val="auto"/>
        </w:rPr>
        <w:t>08</w:t>
      </w:r>
      <w:r w:rsidRPr="00687077">
        <w:rPr>
          <w:rFonts w:asciiTheme="minorHAnsi" w:hAnsiTheme="minorHAnsi" w:cs="Arial"/>
          <w:color w:val="auto"/>
        </w:rPr>
        <w:t>—20</w:t>
      </w:r>
      <w:r w:rsidR="00EA2501">
        <w:rPr>
          <w:rFonts w:asciiTheme="minorHAnsi" w:hAnsiTheme="minorHAnsi" w:cs="Arial"/>
          <w:color w:val="auto"/>
        </w:rPr>
        <w:t>18</w:t>
      </w:r>
      <w:r w:rsidR="00B3750C">
        <w:rPr>
          <w:rFonts w:asciiTheme="minorHAnsi" w:hAnsiTheme="minorHAnsi" w:cs="Arial"/>
          <w:color w:val="auto"/>
        </w:rPr>
        <w:t xml:space="preserve"> </w:t>
      </w:r>
      <w:r w:rsidRPr="00687077">
        <w:rPr>
          <w:rFonts w:asciiTheme="minorHAnsi" w:hAnsiTheme="minorHAnsi" w:cs="Arial"/>
          <w:color w:val="auto"/>
          <w:u w:val="single"/>
        </w:rPr>
        <w:t>Hamriyah Free Zone – Sharjah - U.A.E.</w:t>
      </w:r>
    </w:p>
    <w:p w:rsidR="009D3AB7" w:rsidRPr="00687077" w:rsidRDefault="009D3AB7" w:rsidP="009D3AB7">
      <w:pPr>
        <w:tabs>
          <w:tab w:val="left" w:pos="900"/>
        </w:tabs>
        <w:spacing w:after="0"/>
        <w:ind w:left="810" w:right="-90"/>
        <w:rPr>
          <w:rFonts w:asciiTheme="minorHAnsi" w:hAnsiTheme="minorHAnsi" w:cs="Arial"/>
          <w:b/>
          <w:i/>
          <w:color w:val="auto"/>
          <w:u w:val="single"/>
        </w:rPr>
      </w:pPr>
      <w:r w:rsidRPr="00687077">
        <w:rPr>
          <w:rFonts w:asciiTheme="minorHAnsi" w:hAnsiTheme="minorHAnsi" w:cs="Arial"/>
          <w:b/>
          <w:i/>
          <w:color w:val="auto"/>
          <w:u w:val="single"/>
        </w:rPr>
        <w:t>SECURITY OPERATIONS MANAGER</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Build up and lead the security team in the MENA region.</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Establishing and strategic lead to network partners and vendors.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Determine the Assets and the context in which they exist like People, Property, Information, Company image and Brand reputation, Operational continuity and activities Environments.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Evaluate the risk management factor like Theft, Fraud, counter felting, sabotage, accepted practices, criminal damages, terrorism, political unrest, kidnapping, trespassing, IT intrusions, Business espionage and information theft.</w:t>
      </w:r>
    </w:p>
    <w:p w:rsidR="009D3AB7" w:rsidRPr="0081749D" w:rsidRDefault="009D3AB7" w:rsidP="005B1248">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81749D">
        <w:rPr>
          <w:rFonts w:asciiTheme="minorHAnsi" w:hAnsiTheme="minorHAnsi" w:cs="Arial"/>
          <w:sz w:val="20"/>
          <w:szCs w:val="20"/>
        </w:rPr>
        <w:t>Business management in general.</w:t>
      </w:r>
      <w:r w:rsidR="0081749D">
        <w:rPr>
          <w:rFonts w:asciiTheme="minorHAnsi" w:hAnsiTheme="minorHAnsi" w:cs="Arial"/>
          <w:sz w:val="20"/>
          <w:szCs w:val="20"/>
        </w:rPr>
        <w:t xml:space="preserve"> And </w:t>
      </w:r>
      <w:r w:rsidR="0081749D" w:rsidRPr="0081749D">
        <w:rPr>
          <w:rFonts w:asciiTheme="minorHAnsi" w:hAnsiTheme="minorHAnsi" w:cs="Arial"/>
          <w:sz w:val="20"/>
          <w:szCs w:val="20"/>
        </w:rPr>
        <w:t>create</w:t>
      </w:r>
      <w:r w:rsidRPr="0081749D">
        <w:rPr>
          <w:rFonts w:asciiTheme="minorHAnsi" w:hAnsiTheme="minorHAnsi" w:cs="Arial"/>
          <w:sz w:val="20"/>
          <w:szCs w:val="20"/>
        </w:rPr>
        <w:t xml:space="preserve"> a</w:t>
      </w:r>
      <w:r w:rsidR="0081749D">
        <w:rPr>
          <w:rFonts w:asciiTheme="minorHAnsi" w:hAnsiTheme="minorHAnsi" w:cs="Arial"/>
          <w:sz w:val="20"/>
          <w:szCs w:val="20"/>
        </w:rPr>
        <w:t>n</w:t>
      </w:r>
      <w:r w:rsidRPr="0081749D">
        <w:rPr>
          <w:rFonts w:asciiTheme="minorHAnsi" w:hAnsiTheme="minorHAnsi" w:cs="Arial"/>
          <w:sz w:val="20"/>
          <w:szCs w:val="20"/>
        </w:rPr>
        <w:t xml:space="preserve"> organization structure.</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Location of all keys, valuable or venerable assets.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Develop a legal environment in which the security is working.</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Check the health and safety.</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Check the fire prevention and the crime prevention.</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All security risks actual and potential.</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To select the manpower, to motivate them and train them for any quick actions.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Working with all in line managers to find solutions for security problems which are both effective and do not hinder with operations.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Check the reports prepared by the security personnel’s &amp; able to brief the management.</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Conduct appraisal of the entire security employee not only to monitor an employee progress but also to ensure that his duties match his job specifications.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Implement the security operation manual with highlighting the security policies and procedures.</w:t>
      </w:r>
    </w:p>
    <w:p w:rsidR="009D3AB7" w:rsidRPr="00687077" w:rsidRDefault="009D3AB7" w:rsidP="009D3AB7">
      <w:pPr>
        <w:tabs>
          <w:tab w:val="left" w:pos="900"/>
        </w:tabs>
        <w:spacing w:after="0"/>
        <w:ind w:left="810" w:right="-90"/>
        <w:rPr>
          <w:rFonts w:asciiTheme="minorHAnsi" w:hAnsiTheme="minorHAnsi" w:cs="Arial"/>
          <w:color w:val="auto"/>
          <w:u w:val="single"/>
        </w:rPr>
      </w:pPr>
    </w:p>
    <w:p w:rsidR="009D3AB7" w:rsidRPr="00687077" w:rsidRDefault="009D3AB7" w:rsidP="009D3AB7">
      <w:pPr>
        <w:tabs>
          <w:tab w:val="left" w:pos="900"/>
        </w:tabs>
        <w:spacing w:after="0"/>
        <w:ind w:left="810" w:right="-90"/>
        <w:rPr>
          <w:rFonts w:asciiTheme="minorHAnsi" w:hAnsiTheme="minorHAnsi" w:cs="Arial"/>
          <w:b/>
          <w:color w:val="auto"/>
        </w:rPr>
      </w:pPr>
      <w:r w:rsidRPr="00687077">
        <w:rPr>
          <w:rFonts w:asciiTheme="minorHAnsi" w:hAnsiTheme="minorHAnsi" w:cs="Arial"/>
          <w:b/>
          <w:color w:val="auto"/>
          <w:u w:val="single"/>
        </w:rPr>
        <w:t xml:space="preserve">4) – Emrill Services </w:t>
      </w:r>
      <w:r w:rsidRPr="00687077">
        <w:rPr>
          <w:rFonts w:asciiTheme="minorHAnsi" w:hAnsiTheme="minorHAnsi" w:cs="Arial"/>
          <w:b/>
          <w:i/>
          <w:color w:val="auto"/>
          <w:u w:val="single"/>
        </w:rPr>
        <w:t>-Dubai -UAE.</w:t>
      </w:r>
      <w:r w:rsidRPr="00687077">
        <w:rPr>
          <w:rFonts w:asciiTheme="minorHAnsi" w:hAnsiTheme="minorHAnsi" w:cs="Arial"/>
          <w:b/>
          <w:color w:val="auto"/>
        </w:rPr>
        <w:t xml:space="preserve">                                                                                                        2005—20</w:t>
      </w:r>
      <w:r w:rsidR="00C11919">
        <w:rPr>
          <w:rFonts w:asciiTheme="minorHAnsi" w:hAnsiTheme="minorHAnsi" w:cs="Arial"/>
          <w:b/>
          <w:color w:val="auto"/>
        </w:rPr>
        <w:t>08</w:t>
      </w:r>
    </w:p>
    <w:p w:rsidR="009D3AB7" w:rsidRPr="00687077" w:rsidRDefault="00A41D4F" w:rsidP="009D3AB7">
      <w:pPr>
        <w:tabs>
          <w:tab w:val="left" w:pos="900"/>
        </w:tabs>
        <w:spacing w:after="0"/>
        <w:ind w:left="810" w:right="-90"/>
        <w:rPr>
          <w:rFonts w:asciiTheme="minorHAnsi" w:hAnsiTheme="minorHAnsi" w:cs="Arial"/>
          <w:i/>
          <w:color w:val="auto"/>
          <w:u w:val="single"/>
        </w:rPr>
      </w:pPr>
      <w:r w:rsidRPr="00687077">
        <w:rPr>
          <w:rFonts w:asciiTheme="minorHAnsi" w:hAnsiTheme="minorHAnsi" w:cs="Arial"/>
          <w:b/>
          <w:i/>
          <w:color w:val="auto"/>
          <w:u w:val="single"/>
        </w:rPr>
        <w:t xml:space="preserve">SENIOR </w:t>
      </w:r>
      <w:r>
        <w:rPr>
          <w:rFonts w:asciiTheme="minorHAnsi" w:hAnsiTheme="minorHAnsi" w:cs="Arial"/>
          <w:b/>
          <w:i/>
          <w:color w:val="auto"/>
          <w:u w:val="single"/>
        </w:rPr>
        <w:t xml:space="preserve"> SECURITY</w:t>
      </w:r>
      <w:r w:rsidR="009D3AB7" w:rsidRPr="00687077">
        <w:rPr>
          <w:rFonts w:asciiTheme="minorHAnsi" w:hAnsiTheme="minorHAnsi" w:cs="Arial"/>
          <w:b/>
          <w:i/>
          <w:color w:val="auto"/>
          <w:u w:val="single"/>
        </w:rPr>
        <w:t xml:space="preserve"> SUPERVISOR</w:t>
      </w:r>
      <w:r w:rsidR="009D3AB7" w:rsidRPr="00687077">
        <w:rPr>
          <w:rFonts w:asciiTheme="minorHAnsi" w:hAnsiTheme="minorHAnsi" w:cs="Arial"/>
          <w:i/>
          <w:color w:val="auto"/>
          <w:u w:val="single"/>
        </w:rPr>
        <w:t>.</w:t>
      </w:r>
    </w:p>
    <w:p w:rsidR="009D3AB7" w:rsidRPr="00687077" w:rsidRDefault="009D3AB7" w:rsidP="009D3AB7">
      <w:pPr>
        <w:tabs>
          <w:tab w:val="left" w:pos="900"/>
        </w:tabs>
        <w:spacing w:after="0"/>
        <w:ind w:left="810" w:right="-90"/>
        <w:rPr>
          <w:rFonts w:asciiTheme="minorHAnsi" w:hAnsiTheme="minorHAnsi" w:cs="Arial"/>
          <w:color w:val="auto"/>
        </w:rPr>
      </w:pPr>
      <w:r w:rsidRPr="00687077">
        <w:rPr>
          <w:rFonts w:asciiTheme="minorHAnsi" w:hAnsiTheme="minorHAnsi" w:cs="Arial"/>
          <w:color w:val="auto"/>
        </w:rPr>
        <w:t xml:space="preserve">On a part of the management team, worked as A Senior Security Supervisor in company’s different sites such as EMAAR, DSO and DFC. At present working in Festival Power Centre as Assistant Security Operations Manager in charge of a wide area of around 6 acre of land which covers Shopping mall with </w:t>
      </w:r>
      <w:r w:rsidRPr="00687077">
        <w:rPr>
          <w:rFonts w:asciiTheme="minorHAnsi" w:hAnsiTheme="minorHAnsi" w:cs="Arial"/>
          <w:b/>
          <w:color w:val="auto"/>
          <w:u w:val="single"/>
        </w:rPr>
        <w:t>7000 car park and 503 shops</w:t>
      </w:r>
      <w:r w:rsidRPr="00687077">
        <w:rPr>
          <w:rFonts w:asciiTheme="minorHAnsi" w:hAnsiTheme="minorHAnsi" w:cs="Arial"/>
          <w:color w:val="auto"/>
        </w:rPr>
        <w:t xml:space="preserve">, five star hotels Al Badia residence, The water front and of Administration, Dubai Festival City, Dubai, U.A.E and had a work force of </w:t>
      </w:r>
      <w:r w:rsidRPr="00687077">
        <w:rPr>
          <w:rFonts w:asciiTheme="minorHAnsi" w:hAnsiTheme="minorHAnsi" w:cs="Arial"/>
          <w:b/>
          <w:color w:val="auto"/>
          <w:u w:val="single"/>
        </w:rPr>
        <w:t xml:space="preserve">229 </w:t>
      </w:r>
      <w:r w:rsidRPr="00687077">
        <w:rPr>
          <w:rFonts w:asciiTheme="minorHAnsi" w:hAnsiTheme="minorHAnsi" w:cs="Arial"/>
          <w:color w:val="auto"/>
        </w:rPr>
        <w:t xml:space="preserve">security staff under my command. </w:t>
      </w:r>
    </w:p>
    <w:p w:rsidR="009D3AB7" w:rsidRPr="00687077" w:rsidRDefault="009D3AB7" w:rsidP="009D3AB7">
      <w:pPr>
        <w:tabs>
          <w:tab w:val="left" w:pos="900"/>
        </w:tabs>
        <w:spacing w:after="0"/>
        <w:ind w:left="810" w:right="-90"/>
        <w:rPr>
          <w:rFonts w:asciiTheme="minorHAnsi" w:hAnsiTheme="minorHAnsi" w:cs="Arial"/>
          <w:color w:val="auto"/>
        </w:rPr>
      </w:pPr>
      <w:r w:rsidRPr="00687077">
        <w:rPr>
          <w:rFonts w:asciiTheme="minorHAnsi" w:hAnsiTheme="minorHAnsi" w:cs="Arial"/>
          <w:color w:val="auto"/>
        </w:rPr>
        <w:t xml:space="preserve"> My Responsibilities included:</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Implement the rules and regulations of the clients in the properties.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Managing the security and protection to the tenants.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Deployment of security officers, checking attendance and grooming of more than 200 staffs.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Supervise &amp; monitor the functioning of CCTV system, Fire panels and elevators operations.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Ensure the gate passes handling and incident reports are made perfectly.</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Tackling with the suspicious persons and coordinating with the local authorities.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Responsible to verify the payroll of Employees.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Assists the assistant security support manager in achieving security related objectives.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Ensure the compliance with schedules and work standards.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Administration of effective key control.</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Administrative of effective Lost and found procedures.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 xml:space="preserve">Coordinate on job training/ implement </w:t>
      </w:r>
      <w:r w:rsidR="00254B20" w:rsidRPr="00687077">
        <w:rPr>
          <w:rFonts w:asciiTheme="minorHAnsi" w:hAnsiTheme="minorHAnsi" w:cs="Arial"/>
          <w:sz w:val="20"/>
          <w:szCs w:val="20"/>
        </w:rPr>
        <w:t>ongoing</w:t>
      </w:r>
      <w:r w:rsidRPr="00687077">
        <w:rPr>
          <w:rFonts w:asciiTheme="minorHAnsi" w:hAnsiTheme="minorHAnsi" w:cs="Arial"/>
          <w:sz w:val="20"/>
          <w:szCs w:val="20"/>
        </w:rPr>
        <w:t xml:space="preserve"> security training.</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Assess the performance of security employees for their appraisals.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To make the duty roster for the employees on month wise.</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To make vacation plan and follow up on employees vacation</w:t>
      </w:r>
      <w:r w:rsidR="00A41D4F">
        <w:rPr>
          <w:rFonts w:asciiTheme="minorHAnsi" w:hAnsiTheme="minorHAnsi" w:cs="Arial"/>
          <w:sz w:val="20"/>
          <w:szCs w:val="20"/>
        </w:rPr>
        <w:t xml:space="preserve">.                                                                                                                                                                                                         </w:t>
      </w:r>
    </w:p>
    <w:p w:rsidR="009D3AB7" w:rsidRPr="0081749D" w:rsidRDefault="009D3AB7" w:rsidP="00CE2D08">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81749D">
        <w:rPr>
          <w:rFonts w:asciiTheme="minorHAnsi" w:hAnsiTheme="minorHAnsi" w:cs="Arial"/>
          <w:sz w:val="20"/>
          <w:szCs w:val="20"/>
        </w:rPr>
        <w:t>Conducting on job training for the team. Administrate the day to day affairs of the team.</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Act as an immediate responder in case of emergency.</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lastRenderedPageBreak/>
        <w:t>Attending the various kinds of complaints from tenants as well as residents.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Encouraging the team to provide a safe and friendly environment to the customers.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Execute the daily operations of the site and give the feedback to immediate authority.</w:t>
      </w:r>
    </w:p>
    <w:p w:rsidR="009D3AB7" w:rsidRPr="0081749D" w:rsidRDefault="009D3AB7" w:rsidP="0041488C">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81749D">
        <w:rPr>
          <w:rFonts w:asciiTheme="minorHAnsi" w:hAnsiTheme="minorHAnsi" w:cs="Arial"/>
          <w:sz w:val="20"/>
          <w:szCs w:val="20"/>
        </w:rPr>
        <w:t xml:space="preserve">Submit the weekly reports to the concerned </w:t>
      </w:r>
      <w:r w:rsidR="00DB1B14" w:rsidRPr="0081749D">
        <w:rPr>
          <w:rFonts w:asciiTheme="minorHAnsi" w:hAnsiTheme="minorHAnsi" w:cs="Arial"/>
          <w:sz w:val="20"/>
          <w:szCs w:val="20"/>
        </w:rPr>
        <w:t>authority</w:t>
      </w:r>
      <w:r w:rsidR="00DB1B14">
        <w:rPr>
          <w:rFonts w:asciiTheme="minorHAnsi" w:hAnsiTheme="minorHAnsi" w:cs="Arial"/>
          <w:sz w:val="20"/>
          <w:szCs w:val="20"/>
        </w:rPr>
        <w:t xml:space="preserve">. </w:t>
      </w:r>
      <w:r w:rsidRPr="0081749D">
        <w:rPr>
          <w:rFonts w:asciiTheme="minorHAnsi" w:hAnsiTheme="minorHAnsi" w:cs="Arial"/>
          <w:sz w:val="20"/>
          <w:szCs w:val="20"/>
        </w:rPr>
        <w:t>Customer care service.</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Reporting to the Security Operations Manager.</w:t>
      </w:r>
    </w:p>
    <w:p w:rsidR="009D3AB7" w:rsidRPr="00687077" w:rsidRDefault="009D3AB7" w:rsidP="009D3AB7">
      <w:pPr>
        <w:tabs>
          <w:tab w:val="left" w:pos="900"/>
        </w:tabs>
        <w:spacing w:after="0"/>
        <w:ind w:left="810" w:right="-90"/>
        <w:rPr>
          <w:rFonts w:asciiTheme="minorHAnsi" w:hAnsiTheme="minorHAnsi" w:cs="Arial"/>
          <w:color w:val="auto"/>
          <w:u w:val="single"/>
        </w:rPr>
      </w:pPr>
    </w:p>
    <w:p w:rsidR="009D3AB7" w:rsidRPr="00687077" w:rsidRDefault="009D3AB7" w:rsidP="009D3AB7">
      <w:pPr>
        <w:tabs>
          <w:tab w:val="left" w:pos="900"/>
        </w:tabs>
        <w:spacing w:after="0"/>
        <w:ind w:left="810" w:right="-90"/>
        <w:rPr>
          <w:rFonts w:asciiTheme="minorHAnsi" w:hAnsiTheme="minorHAnsi" w:cs="Arial"/>
          <w:color w:val="auto"/>
        </w:rPr>
      </w:pPr>
      <w:r w:rsidRPr="00687077">
        <w:rPr>
          <w:rFonts w:asciiTheme="minorHAnsi" w:hAnsiTheme="minorHAnsi" w:cs="Arial"/>
          <w:color w:val="auto"/>
          <w:u w:val="single"/>
        </w:rPr>
        <w:t xml:space="preserve">6) - </w:t>
      </w:r>
      <w:r w:rsidRPr="00687077">
        <w:rPr>
          <w:rFonts w:asciiTheme="minorHAnsi" w:hAnsiTheme="minorHAnsi" w:cs="Arial"/>
          <w:b/>
          <w:i/>
          <w:color w:val="auto"/>
          <w:u w:val="single"/>
        </w:rPr>
        <w:t>ROYAL SAUDI NAVAL FORCE</w:t>
      </w:r>
      <w:r w:rsidRPr="00687077">
        <w:rPr>
          <w:rFonts w:asciiTheme="minorHAnsi" w:hAnsiTheme="minorHAnsi" w:cs="Arial"/>
          <w:color w:val="auto"/>
        </w:rPr>
        <w:t xml:space="preserve">   -</w:t>
      </w:r>
      <w:r w:rsidRPr="00687077">
        <w:rPr>
          <w:rFonts w:asciiTheme="minorHAnsi" w:hAnsiTheme="minorHAnsi" w:cs="Arial"/>
          <w:b/>
          <w:i/>
          <w:color w:val="auto"/>
          <w:u w:val="single"/>
        </w:rPr>
        <w:t>JEDDAH- SAUDI ARABIA</w:t>
      </w:r>
      <w:r w:rsidRPr="00687077">
        <w:rPr>
          <w:rFonts w:asciiTheme="minorHAnsi" w:hAnsiTheme="minorHAnsi" w:cs="Arial"/>
          <w:color w:val="auto"/>
        </w:rPr>
        <w:t xml:space="preserve">                                               </w:t>
      </w:r>
      <w:r w:rsidR="00A41D4F">
        <w:rPr>
          <w:rFonts w:asciiTheme="minorHAnsi" w:hAnsiTheme="minorHAnsi" w:cs="Arial"/>
          <w:color w:val="auto"/>
        </w:rPr>
        <w:t xml:space="preserve">     </w:t>
      </w:r>
      <w:r w:rsidRPr="00687077">
        <w:rPr>
          <w:rFonts w:asciiTheme="minorHAnsi" w:hAnsiTheme="minorHAnsi" w:cs="Arial"/>
          <w:color w:val="auto"/>
        </w:rPr>
        <w:t xml:space="preserve">       1987—2004</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UGCC (Under Ground Communication Centre) - KING FAISAL NAVAL BASE</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 xml:space="preserve">ROYAL SAUDI NAVAL FORCE- JEDDAH K.S.A.   </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UGCC is a Bomb proof area and it</w:t>
      </w:r>
      <w:r w:rsidR="0081749D">
        <w:rPr>
          <w:rFonts w:asciiTheme="minorHAnsi" w:hAnsiTheme="minorHAnsi"/>
          <w:szCs w:val="20"/>
        </w:rPr>
        <w:t xml:space="preserve"> is </w:t>
      </w:r>
      <w:r w:rsidRPr="00687077">
        <w:rPr>
          <w:rFonts w:asciiTheme="minorHAnsi" w:hAnsiTheme="minorHAnsi"/>
          <w:szCs w:val="20"/>
        </w:rPr>
        <w:t>a one of the most sensitive sites in the Navy when in war times all the naval Senior Command  make decisions and in normal days it  controls all the Base Security and the Transport Department of the navy</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HMS YUNBOU (904) (Saudi naval war supply ship) - KING FAISAL NAVAL BASE</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ROYAL SAUDI NAVAL FORCE- JEDDAH K.S.A.</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 xml:space="preserve">HMS YUNBOU is the supply war ship of Royal Saudi Navy weighing 11,000 tons with its main mission is to supply all the items </w:t>
      </w:r>
    </w:p>
    <w:p w:rsidR="009D3AB7" w:rsidRDefault="009D3AB7" w:rsidP="009D3AB7">
      <w:pPr>
        <w:pStyle w:val="BlockText"/>
        <w:ind w:left="1560" w:hanging="426"/>
        <w:rPr>
          <w:rFonts w:asciiTheme="minorHAnsi" w:hAnsiTheme="minorHAnsi"/>
          <w:szCs w:val="20"/>
        </w:rPr>
      </w:pPr>
      <w:r w:rsidRPr="00687077">
        <w:rPr>
          <w:rFonts w:asciiTheme="minorHAnsi" w:hAnsiTheme="minorHAnsi"/>
          <w:szCs w:val="20"/>
        </w:rPr>
        <w:t xml:space="preserve">         Weapons, food, water, engineering spare parts, fuel and trained personnel’s to the </w:t>
      </w:r>
      <w:r w:rsidR="00A52844" w:rsidRPr="00687077">
        <w:rPr>
          <w:rFonts w:asciiTheme="minorHAnsi" w:hAnsiTheme="minorHAnsi"/>
          <w:szCs w:val="20"/>
        </w:rPr>
        <w:t>awing</w:t>
      </w:r>
      <w:r w:rsidRPr="00687077">
        <w:rPr>
          <w:rFonts w:asciiTheme="minorHAnsi" w:hAnsiTheme="minorHAnsi"/>
          <w:szCs w:val="20"/>
        </w:rPr>
        <w:t xml:space="preserve"> ships while replenishment at sea   ships like Frigates, PCG (Petrol Combat Gun boats), Minesweepers and other ships which needs help during war times or during exercises </w:t>
      </w:r>
    </w:p>
    <w:p w:rsidR="00A52844" w:rsidRPr="00687077" w:rsidRDefault="00A52844" w:rsidP="009D3AB7">
      <w:pPr>
        <w:pStyle w:val="BlockText"/>
        <w:ind w:left="1560" w:hanging="426"/>
        <w:rPr>
          <w:rFonts w:asciiTheme="minorHAnsi" w:hAnsiTheme="minorHAnsi"/>
          <w:szCs w:val="20"/>
        </w:rPr>
      </w:pPr>
    </w:p>
    <w:p w:rsidR="00A52844" w:rsidRPr="00A52844" w:rsidRDefault="00A52844" w:rsidP="00A52844">
      <w:pPr>
        <w:ind w:left="360"/>
        <w:jc w:val="both"/>
        <w:rPr>
          <w:b/>
          <w:color w:val="000000" w:themeColor="text1"/>
          <w:sz w:val="21"/>
          <w:szCs w:val="21"/>
          <w:u w:val="single"/>
        </w:rPr>
      </w:pPr>
      <w:r w:rsidRPr="00A52844">
        <w:rPr>
          <w:b/>
          <w:color w:val="000000" w:themeColor="text1"/>
          <w:sz w:val="21"/>
          <w:szCs w:val="21"/>
          <w:u w:val="single"/>
        </w:rPr>
        <w:t xml:space="preserve">Trained by Pakistan navy </w:t>
      </w:r>
    </w:p>
    <w:p w:rsidR="00687077" w:rsidRPr="00687077" w:rsidRDefault="00687077" w:rsidP="00687077">
      <w:pPr>
        <w:pStyle w:val="Heading1"/>
        <w:tabs>
          <w:tab w:val="left" w:pos="900"/>
        </w:tabs>
        <w:ind w:left="810" w:right="-90"/>
        <w:rPr>
          <w:rFonts w:asciiTheme="minorHAnsi" w:hAnsiTheme="minorHAnsi"/>
          <w:color w:val="auto"/>
        </w:rPr>
      </w:pPr>
      <w:r w:rsidRPr="00687077">
        <w:rPr>
          <w:rFonts w:asciiTheme="minorHAnsi" w:hAnsiTheme="minorHAnsi"/>
          <w:color w:val="auto"/>
        </w:rPr>
        <w:t xml:space="preserve">PROFESSIONAL &amp; ACADEMIC KNOWLEDGE </w:t>
      </w:r>
    </w:p>
    <w:tbl>
      <w:tblPr>
        <w:tblW w:w="11550" w:type="dxa"/>
        <w:jc w:val="center"/>
        <w:tblCellSpacing w:w="0" w:type="dxa"/>
        <w:tblCellMar>
          <w:left w:w="0" w:type="dxa"/>
          <w:right w:w="0" w:type="dxa"/>
        </w:tblCellMar>
        <w:tblLook w:val="00A0"/>
      </w:tblPr>
      <w:tblGrid>
        <w:gridCol w:w="11550"/>
      </w:tblGrid>
      <w:tr w:rsidR="00687077" w:rsidRPr="00687077" w:rsidTr="00E911D1">
        <w:trPr>
          <w:tblCellSpacing w:w="0" w:type="dxa"/>
          <w:jc w:val="center"/>
        </w:trPr>
        <w:tc>
          <w:tcPr>
            <w:tcW w:w="5000" w:type="pct"/>
            <w:vAlign w:val="center"/>
          </w:tcPr>
          <w:p w:rsidR="00A52844" w:rsidRPr="00A157CC" w:rsidRDefault="00A52844" w:rsidP="00A52844">
            <w:pPr>
              <w:pStyle w:val="AchievementCharChar"/>
              <w:tabs>
                <w:tab w:val="clear" w:pos="360"/>
                <w:tab w:val="left" w:pos="900"/>
              </w:tabs>
              <w:spacing w:line="240" w:lineRule="auto"/>
              <w:ind w:left="810" w:right="-90" w:firstLine="0"/>
              <w:rPr>
                <w:rFonts w:asciiTheme="minorHAnsi" w:hAnsiTheme="minorHAnsi"/>
                <w:b/>
                <w:bCs/>
                <w:color w:val="000000" w:themeColor="text1"/>
                <w:sz w:val="20"/>
                <w:szCs w:val="20"/>
              </w:rPr>
            </w:pPr>
            <w:r w:rsidRPr="00A157CC">
              <w:rPr>
                <w:rFonts w:asciiTheme="minorHAnsi" w:hAnsiTheme="minorHAnsi"/>
                <w:b/>
                <w:bCs/>
                <w:color w:val="000000" w:themeColor="text1"/>
                <w:sz w:val="20"/>
                <w:szCs w:val="20"/>
              </w:rPr>
              <w:t>Bachelor of commerce Karachi University</w:t>
            </w:r>
          </w:p>
          <w:p w:rsidR="00687077" w:rsidRPr="00687077" w:rsidRDefault="00687077" w:rsidP="00A52844">
            <w:pPr>
              <w:pStyle w:val="BodyText"/>
              <w:widowControl w:val="0"/>
              <w:tabs>
                <w:tab w:val="left" w:pos="900"/>
              </w:tabs>
              <w:spacing w:line="240" w:lineRule="auto"/>
              <w:ind w:right="-90"/>
              <w:rPr>
                <w:rFonts w:asciiTheme="minorHAnsi" w:hAnsiTheme="minorHAnsi"/>
                <w:i/>
                <w:sz w:val="20"/>
              </w:rPr>
            </w:pPr>
          </w:p>
          <w:p w:rsidR="00687077" w:rsidRPr="00687077" w:rsidRDefault="00687077" w:rsidP="00E911D1">
            <w:pPr>
              <w:tabs>
                <w:tab w:val="left" w:pos="720"/>
                <w:tab w:val="left" w:pos="900"/>
              </w:tabs>
              <w:spacing w:after="0"/>
              <w:ind w:left="810" w:right="-90"/>
              <w:rPr>
                <w:rFonts w:asciiTheme="minorHAnsi" w:hAnsiTheme="minorHAnsi"/>
                <w:color w:val="auto"/>
                <w:u w:val="single"/>
              </w:rPr>
            </w:pPr>
            <w:r w:rsidRPr="00687077">
              <w:rPr>
                <w:rFonts w:asciiTheme="minorHAnsi" w:hAnsiTheme="minorHAnsi"/>
                <w:b/>
                <w:color w:val="auto"/>
                <w:u w:val="single"/>
              </w:rPr>
              <w:t>PROFESSIONAL CERTIFICATE COURSE:</w:t>
            </w:r>
          </w:p>
          <w:p w:rsidR="00687077" w:rsidRPr="00687077" w:rsidRDefault="00687077" w:rsidP="00E911D1">
            <w:pPr>
              <w:pStyle w:val="AchievementCharChar"/>
              <w:tabs>
                <w:tab w:val="clear" w:pos="360"/>
                <w:tab w:val="left" w:pos="900"/>
              </w:tabs>
              <w:spacing w:line="240" w:lineRule="auto"/>
              <w:ind w:left="810" w:right="-90" w:firstLine="0"/>
              <w:rPr>
                <w:rFonts w:asciiTheme="minorHAnsi" w:hAnsiTheme="minorHAnsi"/>
                <w:sz w:val="20"/>
                <w:szCs w:val="20"/>
              </w:rPr>
            </w:pPr>
            <w:r w:rsidRPr="00687077">
              <w:rPr>
                <w:rFonts w:asciiTheme="minorHAnsi" w:hAnsiTheme="minorHAnsi"/>
                <w:b/>
                <w:bCs/>
                <w:sz w:val="20"/>
                <w:szCs w:val="20"/>
              </w:rPr>
              <w:t>Auditors Course (ISO 9001-2000):                    SGS                                                                         Dubai - UAE.</w:t>
            </w:r>
          </w:p>
          <w:p w:rsidR="00687077" w:rsidRPr="00687077" w:rsidRDefault="00687077" w:rsidP="00E911D1">
            <w:pPr>
              <w:pStyle w:val="AchievementCharChar"/>
              <w:tabs>
                <w:tab w:val="clear" w:pos="360"/>
                <w:tab w:val="left" w:pos="900"/>
              </w:tabs>
              <w:spacing w:line="240" w:lineRule="auto"/>
              <w:ind w:left="810" w:right="-90" w:firstLine="0"/>
              <w:rPr>
                <w:rFonts w:asciiTheme="minorHAnsi" w:hAnsiTheme="minorHAnsi"/>
                <w:b/>
                <w:bCs/>
                <w:sz w:val="20"/>
                <w:szCs w:val="20"/>
              </w:rPr>
            </w:pPr>
            <w:r w:rsidRPr="00687077">
              <w:rPr>
                <w:rFonts w:asciiTheme="minorHAnsi" w:hAnsiTheme="minorHAnsi"/>
                <w:b/>
                <w:bCs/>
                <w:sz w:val="20"/>
                <w:szCs w:val="20"/>
              </w:rPr>
              <w:t>First Aid Course:                                                    Medic First Aid Training Program                   Dubai - UAE.</w:t>
            </w:r>
          </w:p>
          <w:p w:rsidR="00687077" w:rsidRPr="00687077" w:rsidRDefault="00687077" w:rsidP="00E911D1">
            <w:pPr>
              <w:pStyle w:val="AchievementCharChar"/>
              <w:tabs>
                <w:tab w:val="clear" w:pos="360"/>
                <w:tab w:val="left" w:pos="900"/>
                <w:tab w:val="num" w:pos="2880"/>
              </w:tabs>
              <w:spacing w:line="240" w:lineRule="auto"/>
              <w:ind w:left="810" w:right="-90" w:firstLine="0"/>
              <w:rPr>
                <w:rFonts w:asciiTheme="minorHAnsi" w:hAnsiTheme="minorHAnsi"/>
                <w:b/>
                <w:sz w:val="20"/>
                <w:szCs w:val="20"/>
              </w:rPr>
            </w:pPr>
            <w:r w:rsidRPr="00687077">
              <w:rPr>
                <w:rFonts w:asciiTheme="minorHAnsi" w:hAnsiTheme="minorHAnsi"/>
                <w:b/>
                <w:bCs/>
                <w:sz w:val="20"/>
                <w:szCs w:val="20"/>
              </w:rPr>
              <w:t>Hospitality Course:</w:t>
            </w:r>
            <w:r w:rsidRPr="00687077">
              <w:rPr>
                <w:rFonts w:asciiTheme="minorHAnsi" w:hAnsiTheme="minorHAnsi"/>
                <w:b/>
                <w:sz w:val="20"/>
                <w:szCs w:val="20"/>
              </w:rPr>
              <w:t xml:space="preserve">                                               Al Futtaim Training Centre                               Dubai - UAE.</w:t>
            </w:r>
          </w:p>
          <w:p w:rsidR="00687077" w:rsidRPr="00687077" w:rsidRDefault="00687077" w:rsidP="00E911D1">
            <w:pPr>
              <w:tabs>
                <w:tab w:val="left" w:pos="900"/>
              </w:tabs>
              <w:ind w:left="810" w:right="-90"/>
              <w:rPr>
                <w:rFonts w:asciiTheme="minorHAnsi" w:hAnsiTheme="minorHAnsi"/>
                <w:b/>
                <w:color w:val="auto"/>
              </w:rPr>
            </w:pPr>
            <w:r w:rsidRPr="00687077">
              <w:rPr>
                <w:rFonts w:asciiTheme="minorHAnsi" w:hAnsiTheme="minorHAnsi"/>
                <w:b/>
                <w:color w:val="auto"/>
              </w:rPr>
              <w:t>Fire Marshal/Fighting &amp; Prevention                 UNISAFE Fire Protection Specialists               Dubai - UAE.</w:t>
            </w:r>
          </w:p>
          <w:p w:rsidR="00687077" w:rsidRPr="00687077" w:rsidRDefault="00687077" w:rsidP="00E911D1">
            <w:pPr>
              <w:ind w:left="724" w:firstLine="142"/>
              <w:rPr>
                <w:rFonts w:asciiTheme="minorHAnsi" w:hAnsiTheme="minorHAnsi"/>
                <w:color w:val="auto"/>
              </w:rPr>
            </w:pPr>
            <w:r w:rsidRPr="00687077">
              <w:rPr>
                <w:rFonts w:asciiTheme="minorHAnsi" w:hAnsiTheme="minorHAnsi"/>
                <w:color w:val="auto"/>
              </w:rPr>
              <w:t>Excellent in MS Office (Excel Word, Outlook, and Power Point).</w:t>
            </w:r>
          </w:p>
          <w:p w:rsidR="00687077" w:rsidRPr="00687077" w:rsidRDefault="00687077" w:rsidP="00E911D1">
            <w:pPr>
              <w:pStyle w:val="BodyText"/>
              <w:tabs>
                <w:tab w:val="left" w:pos="900"/>
                <w:tab w:val="left" w:pos="11502"/>
              </w:tabs>
              <w:ind w:left="810" w:right="-90"/>
              <w:jc w:val="center"/>
              <w:rPr>
                <w:rFonts w:asciiTheme="minorHAnsi" w:hAnsiTheme="minorHAnsi" w:cs="Arial"/>
                <w:b/>
                <w:i/>
                <w:szCs w:val="24"/>
                <w:u w:val="single"/>
              </w:rPr>
            </w:pPr>
            <w:r w:rsidRPr="00687077">
              <w:rPr>
                <w:rFonts w:asciiTheme="minorHAnsi" w:hAnsiTheme="minorHAnsi" w:cs="Arial"/>
                <w:b/>
                <w:i/>
                <w:szCs w:val="24"/>
                <w:u w:val="single"/>
              </w:rPr>
              <w:t xml:space="preserve">Certificates Awarded: </w:t>
            </w:r>
          </w:p>
          <w:p w:rsidR="000259E3" w:rsidRPr="000259E3" w:rsidRDefault="000259E3" w:rsidP="000259E3">
            <w:pPr>
              <w:pStyle w:val="BodyText"/>
              <w:tabs>
                <w:tab w:val="left" w:pos="900"/>
                <w:tab w:val="left" w:pos="11502"/>
              </w:tabs>
              <w:ind w:right="-90"/>
              <w:rPr>
                <w:rFonts w:asciiTheme="minorHAnsi" w:hAnsiTheme="minorHAnsi" w:cs="Arial"/>
                <w:b/>
                <w:i/>
                <w:szCs w:val="24"/>
              </w:rPr>
            </w:pPr>
            <w:r w:rsidRPr="000259E3">
              <w:rPr>
                <w:rFonts w:asciiTheme="minorHAnsi" w:hAnsiTheme="minorHAnsi" w:cs="Arial"/>
                <w:b/>
                <w:i/>
                <w:szCs w:val="24"/>
              </w:rPr>
              <w:t xml:space="preserve">              </w:t>
            </w:r>
            <w:r w:rsidR="00687077" w:rsidRPr="000259E3">
              <w:rPr>
                <w:rFonts w:asciiTheme="minorHAnsi" w:hAnsiTheme="minorHAnsi" w:cs="Arial"/>
                <w:b/>
                <w:i/>
                <w:szCs w:val="24"/>
              </w:rPr>
              <w:t xml:space="preserve">   Excellence Performance in Security awarded by Dubai Police Crime Investigation </w:t>
            </w:r>
            <w:r w:rsidRPr="000259E3">
              <w:rPr>
                <w:rFonts w:asciiTheme="minorHAnsi" w:hAnsiTheme="minorHAnsi" w:cs="Arial"/>
                <w:b/>
                <w:i/>
                <w:szCs w:val="24"/>
              </w:rPr>
              <w:t>Department from</w:t>
            </w:r>
            <w:r w:rsidR="00687077" w:rsidRPr="000259E3">
              <w:rPr>
                <w:rFonts w:asciiTheme="minorHAnsi" w:hAnsiTheme="minorHAnsi" w:cs="Arial"/>
                <w:b/>
                <w:i/>
                <w:szCs w:val="24"/>
              </w:rPr>
              <w:t xml:space="preserve">  </w:t>
            </w:r>
            <w:r w:rsidRPr="000259E3">
              <w:rPr>
                <w:rFonts w:asciiTheme="minorHAnsi" w:hAnsiTheme="minorHAnsi" w:cs="Arial"/>
                <w:b/>
                <w:i/>
                <w:szCs w:val="24"/>
              </w:rPr>
              <w:t xml:space="preserve"> </w:t>
            </w:r>
            <w:r w:rsidR="00687077" w:rsidRPr="000259E3">
              <w:rPr>
                <w:rFonts w:asciiTheme="minorHAnsi" w:hAnsiTheme="minorHAnsi" w:cs="Arial"/>
                <w:b/>
                <w:i/>
                <w:szCs w:val="24"/>
              </w:rPr>
              <w:t xml:space="preserve"> </w:t>
            </w:r>
          </w:p>
          <w:p w:rsidR="00687077" w:rsidRPr="000259E3" w:rsidRDefault="000259E3" w:rsidP="000259E3">
            <w:pPr>
              <w:pStyle w:val="BodyText"/>
              <w:tabs>
                <w:tab w:val="left" w:pos="900"/>
                <w:tab w:val="left" w:pos="11502"/>
              </w:tabs>
              <w:ind w:right="-90"/>
              <w:rPr>
                <w:rFonts w:asciiTheme="minorHAnsi" w:hAnsiTheme="minorHAnsi"/>
                <w:b/>
                <w:bCs w:val="0"/>
                <w:i/>
                <w:szCs w:val="24"/>
              </w:rPr>
            </w:pPr>
            <w:r w:rsidRPr="000259E3">
              <w:rPr>
                <w:rFonts w:asciiTheme="minorHAnsi" w:hAnsiTheme="minorHAnsi" w:cs="Arial"/>
                <w:b/>
                <w:i/>
                <w:szCs w:val="24"/>
              </w:rPr>
              <w:t xml:space="preserve">                  </w:t>
            </w:r>
            <w:r w:rsidR="00687077" w:rsidRPr="000259E3">
              <w:rPr>
                <w:rFonts w:asciiTheme="minorHAnsi" w:hAnsiTheme="minorHAnsi" w:cs="Arial"/>
                <w:b/>
                <w:i/>
                <w:szCs w:val="24"/>
              </w:rPr>
              <w:t>Director General CID Mr. Khamis Mattar Al Muzaime on February 2007.</w:t>
            </w:r>
          </w:p>
          <w:p w:rsidR="00687077" w:rsidRPr="00687077" w:rsidRDefault="00687077" w:rsidP="00E911D1">
            <w:pPr>
              <w:pStyle w:val="BodyText"/>
              <w:tabs>
                <w:tab w:val="left" w:pos="900"/>
              </w:tabs>
              <w:ind w:left="810" w:right="-90"/>
              <w:jc w:val="center"/>
              <w:rPr>
                <w:rFonts w:asciiTheme="minorHAnsi" w:hAnsiTheme="minorHAnsi"/>
                <w:b/>
                <w:bCs w:val="0"/>
                <w:sz w:val="20"/>
              </w:rPr>
            </w:pPr>
          </w:p>
          <w:p w:rsidR="00655F21" w:rsidRDefault="00687077" w:rsidP="00687077">
            <w:pPr>
              <w:pStyle w:val="BodyText"/>
              <w:tabs>
                <w:tab w:val="left" w:pos="900"/>
              </w:tabs>
              <w:ind w:left="810" w:right="-90"/>
              <w:rPr>
                <w:rFonts w:asciiTheme="minorHAnsi" w:hAnsiTheme="minorHAnsi"/>
                <w:sz w:val="20"/>
              </w:rPr>
            </w:pPr>
            <w:r w:rsidRPr="00687077">
              <w:rPr>
                <w:rFonts w:asciiTheme="minorHAnsi" w:hAnsiTheme="minorHAnsi"/>
                <w:sz w:val="20"/>
              </w:rPr>
              <w:t xml:space="preserve">Proficient, dedicated, vigilant and organized professional. An intuitive, versatile and focused lead with appropriate knowledge </w:t>
            </w:r>
          </w:p>
          <w:p w:rsidR="00687077" w:rsidRPr="00687077" w:rsidRDefault="00655F21" w:rsidP="00687077">
            <w:pPr>
              <w:pStyle w:val="BodyText"/>
              <w:tabs>
                <w:tab w:val="left" w:pos="900"/>
              </w:tabs>
              <w:ind w:left="810" w:right="-90"/>
              <w:rPr>
                <w:rFonts w:asciiTheme="minorHAnsi" w:hAnsiTheme="minorHAnsi"/>
                <w:sz w:val="20"/>
              </w:rPr>
            </w:pPr>
            <w:r w:rsidRPr="00687077">
              <w:rPr>
                <w:rFonts w:asciiTheme="minorHAnsi" w:hAnsiTheme="minorHAnsi"/>
                <w:sz w:val="20"/>
              </w:rPr>
              <w:t>Base</w:t>
            </w:r>
            <w:r w:rsidR="00687077" w:rsidRPr="00687077">
              <w:rPr>
                <w:rFonts w:asciiTheme="minorHAnsi" w:hAnsiTheme="minorHAnsi"/>
                <w:sz w:val="20"/>
              </w:rPr>
              <w:t xml:space="preserve"> and a variegated hand-on experience in managing activities and people of the organization. </w:t>
            </w:r>
          </w:p>
        </w:tc>
      </w:tr>
    </w:tbl>
    <w:p w:rsidR="009D3AB7" w:rsidRPr="00687077" w:rsidRDefault="009D3AB7" w:rsidP="009D3AB7">
      <w:pPr>
        <w:pStyle w:val="BlockText"/>
        <w:ind w:left="1560" w:right="0" w:hanging="426"/>
        <w:rPr>
          <w:rFonts w:asciiTheme="minorHAnsi" w:hAnsiTheme="minorHAnsi"/>
          <w:szCs w:val="20"/>
        </w:rPr>
      </w:pPr>
    </w:p>
    <w:p w:rsidR="009D3AB7" w:rsidRPr="00687077" w:rsidRDefault="009D3AB7" w:rsidP="009D3AB7">
      <w:pPr>
        <w:pStyle w:val="BlockText"/>
        <w:ind w:left="1560" w:right="0" w:hanging="426"/>
        <w:rPr>
          <w:rFonts w:asciiTheme="minorHAnsi" w:hAnsiTheme="minorHAnsi"/>
          <w:szCs w:val="20"/>
        </w:rPr>
      </w:pPr>
      <w:r w:rsidRPr="00687077">
        <w:rPr>
          <w:rFonts w:asciiTheme="minorHAnsi" w:hAnsiTheme="minorHAnsi"/>
          <w:szCs w:val="20"/>
        </w:rPr>
        <w:t>PERSONAL</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DETAIL</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Father’s Name</w:t>
      </w:r>
      <w:r w:rsidRPr="00687077">
        <w:rPr>
          <w:rFonts w:asciiTheme="minorHAnsi" w:hAnsiTheme="minorHAnsi"/>
          <w:szCs w:val="20"/>
        </w:rPr>
        <w:tab/>
      </w:r>
      <w:r w:rsidRPr="00687077">
        <w:rPr>
          <w:rFonts w:asciiTheme="minorHAnsi" w:hAnsiTheme="minorHAnsi"/>
          <w:szCs w:val="20"/>
        </w:rPr>
        <w:tab/>
        <w:t xml:space="preserve">              :                 Sharif Asedullah</w:t>
      </w:r>
      <w:r w:rsidRPr="00687077">
        <w:rPr>
          <w:rFonts w:asciiTheme="minorHAnsi" w:hAnsiTheme="minorHAnsi"/>
          <w:szCs w:val="20"/>
        </w:rPr>
        <w:tab/>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Marital Status</w:t>
      </w:r>
      <w:r w:rsidRPr="00687077">
        <w:rPr>
          <w:rFonts w:asciiTheme="minorHAnsi" w:hAnsiTheme="minorHAnsi"/>
          <w:szCs w:val="20"/>
        </w:rPr>
        <w:tab/>
      </w:r>
      <w:r w:rsidRPr="00687077">
        <w:rPr>
          <w:rFonts w:asciiTheme="minorHAnsi" w:hAnsiTheme="minorHAnsi"/>
          <w:szCs w:val="20"/>
        </w:rPr>
        <w:tab/>
        <w:t xml:space="preserve">              : </w:t>
      </w:r>
      <w:r w:rsidRPr="00687077">
        <w:rPr>
          <w:rFonts w:asciiTheme="minorHAnsi" w:hAnsiTheme="minorHAnsi"/>
          <w:szCs w:val="20"/>
        </w:rPr>
        <w:tab/>
        <w:t>Married</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Nationality</w:t>
      </w:r>
      <w:r w:rsidRPr="00687077">
        <w:rPr>
          <w:rFonts w:asciiTheme="minorHAnsi" w:hAnsiTheme="minorHAnsi"/>
          <w:szCs w:val="20"/>
        </w:rPr>
        <w:tab/>
      </w:r>
      <w:r w:rsidRPr="00687077">
        <w:rPr>
          <w:rFonts w:asciiTheme="minorHAnsi" w:hAnsiTheme="minorHAnsi"/>
          <w:szCs w:val="20"/>
        </w:rPr>
        <w:tab/>
        <w:t xml:space="preserve">              :                 Pakistani</w:t>
      </w:r>
    </w:p>
    <w:p w:rsidR="00DC4BB0" w:rsidRPr="00687077" w:rsidRDefault="009D3AB7" w:rsidP="00DC4BB0">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Passport NO/NIC</w:t>
      </w:r>
      <w:r w:rsidRPr="00687077">
        <w:rPr>
          <w:rFonts w:asciiTheme="minorHAnsi" w:hAnsiTheme="minorHAnsi"/>
          <w:szCs w:val="20"/>
        </w:rPr>
        <w:tab/>
        <w:t xml:space="preserve">              : </w:t>
      </w:r>
      <w:r w:rsidRPr="00687077">
        <w:rPr>
          <w:rFonts w:asciiTheme="minorHAnsi" w:hAnsiTheme="minorHAnsi"/>
          <w:szCs w:val="20"/>
        </w:rPr>
        <w:tab/>
        <w:t>BK 1322291/42000-0409229-7</w:t>
      </w:r>
      <w:r w:rsidR="00DC4BB0" w:rsidRPr="00E2712C">
        <w:rPr>
          <w:rFonts w:ascii="Calibri" w:hAnsi="Calibri" w:cs="Calibri"/>
        </w:rPr>
        <w:t xml:space="preserve">                  :               </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Date of Birth</w:t>
      </w:r>
      <w:r w:rsidRPr="00687077">
        <w:rPr>
          <w:rFonts w:asciiTheme="minorHAnsi" w:hAnsiTheme="minorHAnsi"/>
          <w:szCs w:val="20"/>
        </w:rPr>
        <w:tab/>
      </w:r>
      <w:r w:rsidRPr="00687077">
        <w:rPr>
          <w:rFonts w:asciiTheme="minorHAnsi" w:hAnsiTheme="minorHAnsi"/>
          <w:szCs w:val="20"/>
        </w:rPr>
        <w:tab/>
        <w:t xml:space="preserve">              : </w:t>
      </w:r>
      <w:r w:rsidRPr="00687077">
        <w:rPr>
          <w:rFonts w:asciiTheme="minorHAnsi" w:hAnsiTheme="minorHAnsi"/>
          <w:szCs w:val="20"/>
        </w:rPr>
        <w:tab/>
        <w:t>22nd October1965.</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 xml:space="preserve">Languages Versed In    </w:t>
      </w:r>
      <w:r w:rsidRPr="00687077">
        <w:rPr>
          <w:rFonts w:asciiTheme="minorHAnsi" w:hAnsiTheme="minorHAnsi"/>
          <w:szCs w:val="20"/>
        </w:rPr>
        <w:tab/>
        <w:t xml:space="preserve">              :       </w:t>
      </w:r>
      <w:r w:rsidRPr="00687077">
        <w:rPr>
          <w:rFonts w:asciiTheme="minorHAnsi" w:hAnsiTheme="minorHAnsi"/>
          <w:szCs w:val="20"/>
        </w:rPr>
        <w:tab/>
        <w:t>Excellent Command in English, &amp; Arabic &amp; Urdu.</w:t>
      </w:r>
    </w:p>
    <w:p w:rsidR="00C9716C" w:rsidRPr="00687077" w:rsidRDefault="009D3AB7" w:rsidP="00687077">
      <w:pPr>
        <w:pStyle w:val="BlockText"/>
        <w:ind w:left="1560" w:hanging="426"/>
      </w:pPr>
      <w:r w:rsidRPr="00687077">
        <w:rPr>
          <w:rFonts w:asciiTheme="minorHAnsi" w:hAnsiTheme="minorHAnsi"/>
          <w:szCs w:val="20"/>
        </w:rPr>
        <w:t></w:t>
      </w:r>
      <w:r w:rsidRPr="00687077">
        <w:rPr>
          <w:rFonts w:asciiTheme="minorHAnsi" w:hAnsiTheme="minorHAnsi"/>
          <w:szCs w:val="20"/>
        </w:rPr>
        <w:tab/>
        <w:t xml:space="preserve">Hobbies                                            :     </w:t>
      </w:r>
      <w:r w:rsidRPr="00687077">
        <w:rPr>
          <w:rFonts w:asciiTheme="minorHAnsi" w:hAnsiTheme="minorHAnsi"/>
          <w:szCs w:val="20"/>
        </w:rPr>
        <w:tab/>
        <w:t>Reading Books, Playing Football, Cricket and Chess.</w:t>
      </w:r>
    </w:p>
    <w:sectPr w:rsidR="00C9716C" w:rsidRPr="00687077" w:rsidSect="008E5515">
      <w:pgSz w:w="12240" w:h="15840"/>
      <w:pgMar w:top="180" w:right="1440" w:bottom="18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3FB" w:rsidRDefault="00E913FB" w:rsidP="002B23F2">
      <w:pPr>
        <w:spacing w:after="0" w:line="240" w:lineRule="auto"/>
      </w:pPr>
      <w:r>
        <w:separator/>
      </w:r>
    </w:p>
  </w:endnote>
  <w:endnote w:type="continuationSeparator" w:id="1">
    <w:p w:rsidR="00E913FB" w:rsidRDefault="00E913FB" w:rsidP="002B2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3FB" w:rsidRDefault="00E913FB" w:rsidP="002B23F2">
      <w:pPr>
        <w:spacing w:after="0" w:line="240" w:lineRule="auto"/>
      </w:pPr>
      <w:r>
        <w:separator/>
      </w:r>
    </w:p>
  </w:footnote>
  <w:footnote w:type="continuationSeparator" w:id="1">
    <w:p w:rsidR="00E913FB" w:rsidRDefault="00E913FB" w:rsidP="002B23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1">
    <w:nsid w:val="00000004"/>
    <w:multiLevelType w:val="multilevel"/>
    <w:tmpl w:val="00000004"/>
    <w:name w:val="WW8Num3"/>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Times New Roman"/>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Times New Roman"/>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Times New Roman"/>
      </w:rPr>
    </w:lvl>
    <w:lvl w:ilvl="8">
      <w:start w:val="1"/>
      <w:numFmt w:val="bullet"/>
      <w:lvlText w:val=""/>
      <w:lvlJc w:val="left"/>
      <w:pPr>
        <w:tabs>
          <w:tab w:val="num" w:pos="0"/>
        </w:tabs>
        <w:ind w:left="7200" w:hanging="360"/>
      </w:pPr>
      <w:rPr>
        <w:rFonts w:ascii="Wingdings" w:hAnsi="Wingdings" w:cs="Wingdings"/>
      </w:rPr>
    </w:lvl>
  </w:abstractNum>
  <w:abstractNum w:abstractNumId="2">
    <w:nsid w:val="00000005"/>
    <w:multiLevelType w:val="multilevel"/>
    <w:tmpl w:val="00000005"/>
    <w:name w:val="WW8Num4"/>
    <w:lvl w:ilvl="0">
      <w:start w:val="1"/>
      <w:numFmt w:val="bullet"/>
      <w:lvlText w:val=""/>
      <w:lvlJc w:val="left"/>
      <w:pPr>
        <w:tabs>
          <w:tab w:val="num" w:pos="0"/>
        </w:tabs>
        <w:ind w:left="720" w:hanging="360"/>
      </w:pPr>
      <w:rPr>
        <w:rFonts w:ascii="Wingdings" w:hAnsi="Wingdings" w:cs="Wingdings"/>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3">
    <w:nsid w:val="00000006"/>
    <w:multiLevelType w:val="multilevel"/>
    <w:tmpl w:val="00000006"/>
    <w:name w:val="WW8Num5"/>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4">
    <w:nsid w:val="00000007"/>
    <w:multiLevelType w:val="multilevel"/>
    <w:tmpl w:val="00000007"/>
    <w:name w:val="WW8Num6"/>
    <w:lvl w:ilvl="0">
      <w:start w:val="1"/>
      <w:numFmt w:val="bullet"/>
      <w:lvlText w:val=""/>
      <w:lvlJc w:val="left"/>
      <w:pPr>
        <w:tabs>
          <w:tab w:val="num" w:pos="0"/>
        </w:tabs>
        <w:ind w:left="63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8"/>
    <w:multiLevelType w:val="multilevel"/>
    <w:tmpl w:val="00000008"/>
    <w:name w:val="WW8Num7"/>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6">
    <w:nsid w:val="0000000A"/>
    <w:multiLevelType w:val="hybridMultilevel"/>
    <w:tmpl w:val="1884BEFA"/>
    <w:lvl w:ilvl="0" w:tplc="F1084306">
      <w:start w:val="1"/>
      <w:numFmt w:val="bullet"/>
      <w:pStyle w:val="ListBullet"/>
      <w:lvlText w:val=""/>
      <w:lvlJc w:val="left"/>
      <w:pPr>
        <w:tabs>
          <w:tab w:val="left" w:pos="216"/>
        </w:tabs>
        <w:ind w:left="216" w:hanging="216"/>
      </w:pPr>
      <w:rPr>
        <w:rFonts w:ascii="Wingdings" w:hAnsi="Wingdings" w:hint="default"/>
        <w:color w:val="E3AB47"/>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A256848"/>
    <w:multiLevelType w:val="hybridMultilevel"/>
    <w:tmpl w:val="A8B4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4A516A"/>
    <w:multiLevelType w:val="hybridMultilevel"/>
    <w:tmpl w:val="5C385B52"/>
    <w:lvl w:ilvl="0" w:tplc="0409000D">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1773D86"/>
    <w:multiLevelType w:val="multilevel"/>
    <w:tmpl w:val="DC5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03004E"/>
    <w:multiLevelType w:val="hybridMultilevel"/>
    <w:tmpl w:val="C6E86F0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184B3DAE"/>
    <w:multiLevelType w:val="hybridMultilevel"/>
    <w:tmpl w:val="19DC6FE0"/>
    <w:lvl w:ilvl="0" w:tplc="48090001">
      <w:start w:val="1"/>
      <w:numFmt w:val="bullet"/>
      <w:lvlText w:val=""/>
      <w:lvlJc w:val="left"/>
      <w:pPr>
        <w:ind w:left="1530" w:hanging="360"/>
      </w:pPr>
      <w:rPr>
        <w:rFonts w:ascii="Symbol" w:hAnsi="Symbol" w:hint="default"/>
      </w:rPr>
    </w:lvl>
    <w:lvl w:ilvl="1" w:tplc="48090003" w:tentative="1">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12">
    <w:nsid w:val="26AC419E"/>
    <w:multiLevelType w:val="hybridMultilevel"/>
    <w:tmpl w:val="04E4126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8254591"/>
    <w:multiLevelType w:val="hybridMultilevel"/>
    <w:tmpl w:val="213409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10676A"/>
    <w:multiLevelType w:val="hybridMultilevel"/>
    <w:tmpl w:val="46C69AAE"/>
    <w:lvl w:ilvl="0" w:tplc="48090001">
      <w:start w:val="1"/>
      <w:numFmt w:val="bullet"/>
      <w:lvlText w:val=""/>
      <w:lvlJc w:val="left"/>
      <w:pPr>
        <w:ind w:left="1530" w:hanging="360"/>
      </w:pPr>
      <w:rPr>
        <w:rFonts w:ascii="Symbol" w:hAnsi="Symbol" w:hint="default"/>
      </w:rPr>
    </w:lvl>
    <w:lvl w:ilvl="1" w:tplc="48090003" w:tentative="1">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15">
    <w:nsid w:val="385A054C"/>
    <w:multiLevelType w:val="hybridMultilevel"/>
    <w:tmpl w:val="BD2CB0A0"/>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3AA9312F"/>
    <w:multiLevelType w:val="hybridMultilevel"/>
    <w:tmpl w:val="4A22868C"/>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CA53388"/>
    <w:multiLevelType w:val="hybridMultilevel"/>
    <w:tmpl w:val="5BEA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AB3B5C"/>
    <w:multiLevelType w:val="hybridMultilevel"/>
    <w:tmpl w:val="A4F03BE6"/>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A8A50E0"/>
    <w:multiLevelType w:val="hybridMultilevel"/>
    <w:tmpl w:val="5C385B52"/>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B3279BE"/>
    <w:multiLevelType w:val="hybridMultilevel"/>
    <w:tmpl w:val="7F7C1924"/>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4F5C3C8D"/>
    <w:multiLevelType w:val="hybridMultilevel"/>
    <w:tmpl w:val="7AA0D4C8"/>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225645"/>
    <w:multiLevelType w:val="hybridMultilevel"/>
    <w:tmpl w:val="12FEF0E8"/>
    <w:lvl w:ilvl="0" w:tplc="8B4C88C2">
      <w:start w:val="1"/>
      <w:numFmt w:val="decimal"/>
      <w:lvlText w:val="%1)"/>
      <w:lvlJc w:val="left"/>
      <w:pPr>
        <w:ind w:left="1170" w:hanging="360"/>
      </w:pPr>
      <w:rPr>
        <w:rFonts w:hint="default"/>
        <w:u w:val="singl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76AA2D94"/>
    <w:multiLevelType w:val="hybridMultilevel"/>
    <w:tmpl w:val="61206332"/>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95B587B"/>
    <w:multiLevelType w:val="hybridMultilevel"/>
    <w:tmpl w:val="7F1CF7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412A10"/>
    <w:multiLevelType w:val="hybridMultilevel"/>
    <w:tmpl w:val="E91A4732"/>
    <w:lvl w:ilvl="0" w:tplc="0409000B">
      <w:start w:val="1"/>
      <w:numFmt w:val="bullet"/>
      <w:lvlText w:val=""/>
      <w:lvlJc w:val="left"/>
      <w:pPr>
        <w:tabs>
          <w:tab w:val="num" w:pos="1380"/>
        </w:tabs>
        <w:ind w:left="1380" w:hanging="360"/>
      </w:pPr>
      <w:rPr>
        <w:rFonts w:ascii="Wingdings" w:hAnsi="Wingdings"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26">
    <w:nsid w:val="7FFC3158"/>
    <w:multiLevelType w:val="hybridMultilevel"/>
    <w:tmpl w:val="87E01930"/>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2"/>
  </w:num>
  <w:num w:numId="5">
    <w:abstractNumId w:val="4"/>
  </w:num>
  <w:num w:numId="6">
    <w:abstractNumId w:val="5"/>
  </w:num>
  <w:num w:numId="7">
    <w:abstractNumId w:val="3"/>
  </w:num>
  <w:num w:numId="8">
    <w:abstractNumId w:val="10"/>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3"/>
  </w:num>
  <w:num w:numId="14">
    <w:abstractNumId w:val="19"/>
  </w:num>
  <w:num w:numId="15">
    <w:abstractNumId w:val="13"/>
  </w:num>
  <w:num w:numId="16">
    <w:abstractNumId w:val="15"/>
  </w:num>
  <w:num w:numId="17">
    <w:abstractNumId w:val="20"/>
  </w:num>
  <w:num w:numId="18">
    <w:abstractNumId w:val="21"/>
  </w:num>
  <w:num w:numId="19">
    <w:abstractNumId w:val="24"/>
  </w:num>
  <w:num w:numId="20">
    <w:abstractNumId w:val="25"/>
  </w:num>
  <w:num w:numId="21">
    <w:abstractNumId w:val="17"/>
  </w:num>
  <w:num w:numId="22">
    <w:abstractNumId w:val="22"/>
  </w:num>
  <w:num w:numId="23">
    <w:abstractNumId w:val="7"/>
  </w:num>
  <w:num w:numId="24">
    <w:abstractNumId w:val="12"/>
  </w:num>
  <w:num w:numId="25">
    <w:abstractNumId w:val="14"/>
  </w:num>
  <w:num w:numId="26">
    <w:abstractNumId w:val="11"/>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0721"/>
    <w:rsid w:val="000259E3"/>
    <w:rsid w:val="00067137"/>
    <w:rsid w:val="0007485B"/>
    <w:rsid w:val="000D593D"/>
    <w:rsid w:val="001373CF"/>
    <w:rsid w:val="001A6161"/>
    <w:rsid w:val="001E0832"/>
    <w:rsid w:val="001E1824"/>
    <w:rsid w:val="001F7E7B"/>
    <w:rsid w:val="00210C4C"/>
    <w:rsid w:val="00216AB8"/>
    <w:rsid w:val="0024595B"/>
    <w:rsid w:val="00254B20"/>
    <w:rsid w:val="00287E60"/>
    <w:rsid w:val="002B23F2"/>
    <w:rsid w:val="002E3CCD"/>
    <w:rsid w:val="002F4905"/>
    <w:rsid w:val="004610F5"/>
    <w:rsid w:val="004F0F2F"/>
    <w:rsid w:val="00561AED"/>
    <w:rsid w:val="005811E1"/>
    <w:rsid w:val="005E02CB"/>
    <w:rsid w:val="005E1703"/>
    <w:rsid w:val="00635014"/>
    <w:rsid w:val="00655F21"/>
    <w:rsid w:val="00687077"/>
    <w:rsid w:val="006B0721"/>
    <w:rsid w:val="006E5336"/>
    <w:rsid w:val="00740BB6"/>
    <w:rsid w:val="007A0888"/>
    <w:rsid w:val="0081749D"/>
    <w:rsid w:val="00836117"/>
    <w:rsid w:val="008B07B4"/>
    <w:rsid w:val="008E5515"/>
    <w:rsid w:val="009D3AB7"/>
    <w:rsid w:val="00A41D4F"/>
    <w:rsid w:val="00A52844"/>
    <w:rsid w:val="00AD69B4"/>
    <w:rsid w:val="00B12444"/>
    <w:rsid w:val="00B3646F"/>
    <w:rsid w:val="00B3750C"/>
    <w:rsid w:val="00B46728"/>
    <w:rsid w:val="00B708D1"/>
    <w:rsid w:val="00BC34FB"/>
    <w:rsid w:val="00C11919"/>
    <w:rsid w:val="00C33907"/>
    <w:rsid w:val="00C42E24"/>
    <w:rsid w:val="00C47009"/>
    <w:rsid w:val="00C9716C"/>
    <w:rsid w:val="00D44F68"/>
    <w:rsid w:val="00D80ED9"/>
    <w:rsid w:val="00D96F20"/>
    <w:rsid w:val="00DB1B14"/>
    <w:rsid w:val="00DC4BB0"/>
    <w:rsid w:val="00E43D6C"/>
    <w:rsid w:val="00E71241"/>
    <w:rsid w:val="00E913FB"/>
    <w:rsid w:val="00E936D5"/>
    <w:rsid w:val="00EA2501"/>
    <w:rsid w:val="00EB707E"/>
    <w:rsid w:val="00F06632"/>
    <w:rsid w:val="00F34F7E"/>
    <w:rsid w:val="00F608EE"/>
    <w:rsid w:val="00F8767C"/>
    <w:rsid w:val="00F90B64"/>
    <w:rsid w:val="00FE0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1"/>
    <w:pPr>
      <w:spacing w:after="180" w:line="312" w:lineRule="auto"/>
    </w:pPr>
    <w:rPr>
      <w:rFonts w:ascii="Tahoma" w:eastAsia="Tahoma" w:hAnsi="Tahoma" w:cs="SimSun"/>
      <w:color w:val="7F7F7F"/>
      <w:sz w:val="20"/>
      <w:szCs w:val="20"/>
      <w:lang w:eastAsia="ja-JP"/>
    </w:rPr>
  </w:style>
  <w:style w:type="paragraph" w:styleId="Heading1">
    <w:name w:val="heading 1"/>
    <w:basedOn w:val="Normal"/>
    <w:next w:val="Normal"/>
    <w:link w:val="Heading1Char"/>
    <w:uiPriority w:val="9"/>
    <w:qFormat/>
    <w:rsid w:val="006B0721"/>
    <w:pPr>
      <w:keepNext/>
      <w:keepLines/>
      <w:pBdr>
        <w:top w:val="single" w:sz="24" w:space="5" w:color="262626"/>
        <w:bottom w:val="single" w:sz="8" w:space="5" w:color="7F7F7F"/>
      </w:pBdr>
      <w:spacing w:before="240" w:after="160" w:line="240" w:lineRule="auto"/>
      <w:outlineLvl w:val="0"/>
    </w:pPr>
    <w:rPr>
      <w:rFonts w:eastAsia="SimSun"/>
      <w:b/>
      <w:caps/>
      <w:color w:val="0E0B05"/>
      <w:sz w:val="24"/>
      <w:szCs w:val="32"/>
    </w:rPr>
  </w:style>
  <w:style w:type="paragraph" w:styleId="Heading2">
    <w:name w:val="heading 2"/>
    <w:basedOn w:val="Normal"/>
    <w:next w:val="Normal"/>
    <w:link w:val="Heading2Char"/>
    <w:uiPriority w:val="9"/>
    <w:semiHidden/>
    <w:unhideWhenUsed/>
    <w:qFormat/>
    <w:rsid w:val="006E53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53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E533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E533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6E533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21"/>
    <w:rPr>
      <w:rFonts w:ascii="Tahoma" w:eastAsia="SimSun" w:hAnsi="Tahoma" w:cs="SimSun"/>
      <w:b/>
      <w:caps/>
      <w:color w:val="0E0B05"/>
      <w:sz w:val="24"/>
      <w:szCs w:val="32"/>
      <w:lang w:eastAsia="ja-JP"/>
    </w:rPr>
  </w:style>
  <w:style w:type="paragraph" w:styleId="ListBullet">
    <w:name w:val="List Bullet"/>
    <w:basedOn w:val="Normal"/>
    <w:uiPriority w:val="9"/>
    <w:semiHidden/>
    <w:unhideWhenUsed/>
    <w:qFormat/>
    <w:rsid w:val="006B0721"/>
    <w:pPr>
      <w:numPr>
        <w:numId w:val="1"/>
      </w:numPr>
      <w:spacing w:after="120"/>
    </w:pPr>
  </w:style>
  <w:style w:type="paragraph" w:customStyle="1" w:styleId="ContactInfo">
    <w:name w:val="Contact Info"/>
    <w:basedOn w:val="Normal"/>
    <w:uiPriority w:val="2"/>
    <w:qFormat/>
    <w:rsid w:val="006B0721"/>
    <w:pPr>
      <w:spacing w:after="540" w:line="288" w:lineRule="auto"/>
      <w:ind w:right="2880"/>
      <w:contextualSpacing/>
    </w:pPr>
    <w:rPr>
      <w:sz w:val="24"/>
    </w:rPr>
  </w:style>
  <w:style w:type="paragraph" w:customStyle="1" w:styleId="Name">
    <w:name w:val="Name"/>
    <w:basedOn w:val="Normal"/>
    <w:uiPriority w:val="1"/>
    <w:qFormat/>
    <w:rsid w:val="006B0721"/>
    <w:pPr>
      <w:spacing w:before="120" w:after="120" w:line="192" w:lineRule="auto"/>
      <w:contextualSpacing/>
    </w:pPr>
    <w:rPr>
      <w:b/>
      <w:caps/>
      <w:color w:val="0E0B05"/>
      <w:kern w:val="28"/>
      <w:sz w:val="70"/>
    </w:rPr>
  </w:style>
  <w:style w:type="character" w:styleId="Emphasis">
    <w:name w:val="Emphasis"/>
    <w:qFormat/>
    <w:rsid w:val="00635014"/>
    <w:rPr>
      <w:b/>
      <w:bCs/>
      <w:i w:val="0"/>
      <w:iCs w:val="0"/>
    </w:rPr>
  </w:style>
  <w:style w:type="paragraph" w:styleId="BodyText">
    <w:name w:val="Body Text"/>
    <w:basedOn w:val="Normal"/>
    <w:link w:val="BodyTextChar"/>
    <w:rsid w:val="00635014"/>
    <w:pPr>
      <w:suppressAutoHyphens/>
      <w:spacing w:after="0" w:line="100" w:lineRule="atLeast"/>
      <w:jc w:val="both"/>
    </w:pPr>
    <w:rPr>
      <w:rFonts w:ascii="Times New Roman" w:eastAsia="Times New Roman" w:hAnsi="Times New Roman" w:cs="Times New Roman"/>
      <w:bCs/>
      <w:iCs/>
      <w:color w:val="auto"/>
      <w:kern w:val="1"/>
      <w:sz w:val="24"/>
      <w:lang w:eastAsia="ar-SA"/>
    </w:rPr>
  </w:style>
  <w:style w:type="character" w:customStyle="1" w:styleId="BodyTextChar">
    <w:name w:val="Body Text Char"/>
    <w:basedOn w:val="DefaultParagraphFont"/>
    <w:link w:val="BodyText"/>
    <w:rsid w:val="00635014"/>
    <w:rPr>
      <w:rFonts w:ascii="Times New Roman" w:eastAsia="Times New Roman" w:hAnsi="Times New Roman" w:cs="Times New Roman"/>
      <w:bCs/>
      <w:iCs/>
      <w:kern w:val="1"/>
      <w:sz w:val="24"/>
      <w:szCs w:val="20"/>
      <w:lang w:eastAsia="ar-SA"/>
    </w:rPr>
  </w:style>
  <w:style w:type="paragraph" w:customStyle="1" w:styleId="AchievementCharChar">
    <w:name w:val="Achievement Char Char"/>
    <w:basedOn w:val="BodyText"/>
    <w:link w:val="AchievementCharCharChar"/>
    <w:uiPriority w:val="99"/>
    <w:rsid w:val="00635014"/>
    <w:pPr>
      <w:tabs>
        <w:tab w:val="left" w:pos="360"/>
      </w:tabs>
      <w:spacing w:after="60" w:line="240" w:lineRule="atLeast"/>
      <w:ind w:left="360" w:hanging="360"/>
    </w:pPr>
    <w:rPr>
      <w:rFonts w:ascii="Garamond" w:hAnsi="Garamond" w:cs="Garamond"/>
      <w:bCs w:val="0"/>
      <w:iCs w:val="0"/>
      <w:sz w:val="22"/>
      <w:szCs w:val="24"/>
    </w:rPr>
  </w:style>
  <w:style w:type="paragraph" w:styleId="NormalWeb">
    <w:name w:val="Normal (Web)"/>
    <w:basedOn w:val="Normal"/>
    <w:rsid w:val="00635014"/>
    <w:pPr>
      <w:suppressAutoHyphens/>
      <w:spacing w:before="28" w:after="28" w:line="100" w:lineRule="atLeast"/>
    </w:pPr>
    <w:rPr>
      <w:rFonts w:ascii="Times New Roman" w:eastAsia="Times New Roman" w:hAnsi="Times New Roman" w:cs="Times New Roman"/>
      <w:color w:val="auto"/>
      <w:kern w:val="1"/>
      <w:sz w:val="22"/>
      <w:szCs w:val="22"/>
      <w:lang w:eastAsia="ar-SA"/>
    </w:rPr>
  </w:style>
  <w:style w:type="paragraph" w:styleId="ListParagraph">
    <w:name w:val="List Paragraph"/>
    <w:basedOn w:val="Normal"/>
    <w:qFormat/>
    <w:rsid w:val="00635014"/>
    <w:pPr>
      <w:suppressAutoHyphens/>
      <w:spacing w:after="200" w:line="276" w:lineRule="auto"/>
      <w:ind w:left="720"/>
    </w:pPr>
    <w:rPr>
      <w:rFonts w:ascii="Calibri" w:eastAsia="Calibri" w:hAnsi="Calibri" w:cs="Times New Roman"/>
      <w:color w:val="auto"/>
      <w:kern w:val="1"/>
      <w:sz w:val="22"/>
      <w:szCs w:val="22"/>
      <w:lang w:eastAsia="ar-SA"/>
    </w:rPr>
  </w:style>
  <w:style w:type="paragraph" w:styleId="Header">
    <w:name w:val="header"/>
    <w:basedOn w:val="Normal"/>
    <w:link w:val="HeaderChar"/>
    <w:uiPriority w:val="99"/>
    <w:unhideWhenUsed/>
    <w:rsid w:val="002B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3F2"/>
    <w:rPr>
      <w:rFonts w:ascii="Tahoma" w:eastAsia="Tahoma" w:hAnsi="Tahoma" w:cs="SimSun"/>
      <w:color w:val="7F7F7F"/>
      <w:sz w:val="20"/>
      <w:szCs w:val="20"/>
      <w:lang w:eastAsia="ja-JP"/>
    </w:rPr>
  </w:style>
  <w:style w:type="paragraph" w:styleId="Footer">
    <w:name w:val="footer"/>
    <w:basedOn w:val="Normal"/>
    <w:link w:val="FooterChar"/>
    <w:uiPriority w:val="99"/>
    <w:unhideWhenUsed/>
    <w:rsid w:val="002B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3F2"/>
    <w:rPr>
      <w:rFonts w:ascii="Tahoma" w:eastAsia="Tahoma" w:hAnsi="Tahoma" w:cs="SimSun"/>
      <w:color w:val="7F7F7F"/>
      <w:sz w:val="20"/>
      <w:szCs w:val="20"/>
      <w:lang w:eastAsia="ja-JP"/>
    </w:rPr>
  </w:style>
  <w:style w:type="character" w:customStyle="1" w:styleId="Heading2Char">
    <w:name w:val="Heading 2 Char"/>
    <w:basedOn w:val="DefaultParagraphFont"/>
    <w:link w:val="Heading2"/>
    <w:uiPriority w:val="9"/>
    <w:semiHidden/>
    <w:rsid w:val="006E5336"/>
    <w:rPr>
      <w:rFonts w:asciiTheme="majorHAnsi" w:eastAsiaTheme="majorEastAsia" w:hAnsiTheme="majorHAnsi" w:cstheme="majorBidi"/>
      <w:color w:val="365F91" w:themeColor="accent1" w:themeShade="BF"/>
      <w:sz w:val="26"/>
      <w:szCs w:val="26"/>
      <w:lang w:eastAsia="ja-JP"/>
    </w:rPr>
  </w:style>
  <w:style w:type="character" w:customStyle="1" w:styleId="Heading3Char">
    <w:name w:val="Heading 3 Char"/>
    <w:basedOn w:val="DefaultParagraphFont"/>
    <w:link w:val="Heading3"/>
    <w:uiPriority w:val="9"/>
    <w:semiHidden/>
    <w:rsid w:val="006E5336"/>
    <w:rPr>
      <w:rFonts w:asciiTheme="majorHAnsi" w:eastAsiaTheme="majorEastAsia" w:hAnsiTheme="majorHAnsi" w:cstheme="majorBidi"/>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6E5336"/>
    <w:rPr>
      <w:rFonts w:asciiTheme="majorHAnsi" w:eastAsiaTheme="majorEastAsia" w:hAnsiTheme="majorHAnsi" w:cstheme="majorBidi"/>
      <w:i/>
      <w:iCs/>
      <w:color w:val="365F91" w:themeColor="accent1" w:themeShade="BF"/>
      <w:sz w:val="20"/>
      <w:szCs w:val="20"/>
      <w:lang w:eastAsia="ja-JP"/>
    </w:rPr>
  </w:style>
  <w:style w:type="character" w:customStyle="1" w:styleId="Heading5Char">
    <w:name w:val="Heading 5 Char"/>
    <w:basedOn w:val="DefaultParagraphFont"/>
    <w:link w:val="Heading5"/>
    <w:uiPriority w:val="9"/>
    <w:rsid w:val="006E5336"/>
    <w:rPr>
      <w:rFonts w:asciiTheme="majorHAnsi" w:eastAsiaTheme="majorEastAsia" w:hAnsiTheme="majorHAnsi" w:cstheme="majorBidi"/>
      <w:color w:val="365F91" w:themeColor="accent1" w:themeShade="BF"/>
      <w:sz w:val="20"/>
      <w:szCs w:val="20"/>
      <w:lang w:eastAsia="ja-JP"/>
    </w:rPr>
  </w:style>
  <w:style w:type="character" w:customStyle="1" w:styleId="Heading8Char">
    <w:name w:val="Heading 8 Char"/>
    <w:basedOn w:val="DefaultParagraphFont"/>
    <w:link w:val="Heading8"/>
    <w:uiPriority w:val="9"/>
    <w:semiHidden/>
    <w:rsid w:val="006E5336"/>
    <w:rPr>
      <w:rFonts w:asciiTheme="majorHAnsi" w:eastAsiaTheme="majorEastAsia" w:hAnsiTheme="majorHAnsi" w:cstheme="majorBidi"/>
      <w:color w:val="272727" w:themeColor="text1" w:themeTint="D8"/>
      <w:sz w:val="21"/>
      <w:szCs w:val="21"/>
      <w:lang w:eastAsia="ja-JP"/>
    </w:rPr>
  </w:style>
  <w:style w:type="paragraph" w:styleId="BodyTextIndent">
    <w:name w:val="Body Text Indent"/>
    <w:basedOn w:val="Normal"/>
    <w:link w:val="BodyTextIndentChar"/>
    <w:uiPriority w:val="99"/>
    <w:semiHidden/>
    <w:unhideWhenUsed/>
    <w:rsid w:val="006E5336"/>
    <w:pPr>
      <w:spacing w:after="120"/>
      <w:ind w:left="360"/>
    </w:pPr>
  </w:style>
  <w:style w:type="character" w:customStyle="1" w:styleId="BodyTextIndentChar">
    <w:name w:val="Body Text Indent Char"/>
    <w:basedOn w:val="DefaultParagraphFont"/>
    <w:link w:val="BodyTextIndent"/>
    <w:uiPriority w:val="99"/>
    <w:semiHidden/>
    <w:rsid w:val="006E5336"/>
    <w:rPr>
      <w:rFonts w:ascii="Tahoma" w:eastAsia="Tahoma" w:hAnsi="Tahoma" w:cs="SimSun"/>
      <w:color w:val="7F7F7F"/>
      <w:sz w:val="20"/>
      <w:szCs w:val="20"/>
      <w:lang w:eastAsia="ja-JP"/>
    </w:rPr>
  </w:style>
  <w:style w:type="character" w:styleId="Hyperlink">
    <w:name w:val="Hyperlink"/>
    <w:basedOn w:val="DefaultParagraphFont"/>
    <w:rsid w:val="006E5336"/>
    <w:rPr>
      <w:color w:val="0000FF"/>
      <w:u w:val="single"/>
    </w:rPr>
  </w:style>
  <w:style w:type="paragraph" w:styleId="BlockText">
    <w:name w:val="Block Text"/>
    <w:basedOn w:val="Normal"/>
    <w:rsid w:val="006E5336"/>
    <w:pPr>
      <w:spacing w:after="0" w:line="240" w:lineRule="auto"/>
      <w:ind w:left="2160" w:right="-540"/>
      <w:jc w:val="both"/>
    </w:pPr>
    <w:rPr>
      <w:rFonts w:ascii="Times New Roman" w:eastAsia="Times New Roman" w:hAnsi="Times New Roman" w:cs="Times New Roman"/>
      <w:bCs/>
      <w:color w:val="auto"/>
      <w:szCs w:val="24"/>
      <w:lang w:eastAsia="en-US"/>
    </w:rPr>
  </w:style>
  <w:style w:type="paragraph" w:customStyle="1" w:styleId="Objective">
    <w:name w:val="Objective"/>
    <w:basedOn w:val="Normal"/>
    <w:next w:val="BodyText"/>
    <w:rsid w:val="006E5336"/>
    <w:pPr>
      <w:spacing w:before="60" w:after="220" w:line="220" w:lineRule="atLeast"/>
      <w:jc w:val="both"/>
    </w:pPr>
    <w:rPr>
      <w:rFonts w:ascii="Garamond" w:eastAsia="Times New Roman" w:hAnsi="Garamond" w:cs="Times New Roman"/>
      <w:color w:val="auto"/>
      <w:sz w:val="22"/>
      <w:lang w:eastAsia="en-US"/>
    </w:rPr>
  </w:style>
  <w:style w:type="character" w:customStyle="1" w:styleId="AchievementCharCharChar">
    <w:name w:val="Achievement Char Char Char"/>
    <w:basedOn w:val="DefaultParagraphFont"/>
    <w:link w:val="AchievementCharChar"/>
    <w:uiPriority w:val="99"/>
    <w:rsid w:val="006E5336"/>
    <w:rPr>
      <w:rFonts w:ascii="Garamond" w:eastAsia="Times New Roman" w:hAnsi="Garamond" w:cs="Garamond"/>
      <w:kern w:val="1"/>
      <w:szCs w:val="24"/>
      <w:lang w:eastAsia="ar-SA"/>
    </w:rPr>
  </w:style>
  <w:style w:type="paragraph" w:customStyle="1" w:styleId="Achievement">
    <w:name w:val="Achievement"/>
    <w:basedOn w:val="BodyText"/>
    <w:link w:val="AchievementChar"/>
    <w:rsid w:val="006E5336"/>
    <w:pPr>
      <w:tabs>
        <w:tab w:val="left" w:pos="216"/>
      </w:tabs>
      <w:suppressAutoHyphens w:val="0"/>
      <w:spacing w:after="60" w:line="240" w:lineRule="atLeast"/>
      <w:ind w:left="216" w:hanging="216"/>
    </w:pPr>
    <w:rPr>
      <w:rFonts w:ascii="Garamond" w:hAnsi="Garamond"/>
      <w:bCs w:val="0"/>
      <w:iCs w:val="0"/>
      <w:kern w:val="0"/>
      <w:sz w:val="22"/>
      <w:lang w:eastAsia="en-US"/>
    </w:rPr>
  </w:style>
  <w:style w:type="character" w:customStyle="1" w:styleId="AchievementChar">
    <w:name w:val="Achievement Char"/>
    <w:basedOn w:val="DefaultParagraphFont"/>
    <w:link w:val="Achievement"/>
    <w:rsid w:val="006E5336"/>
    <w:rPr>
      <w:rFonts w:ascii="Garamond" w:eastAsia="Times New Roman" w:hAnsi="Garamond" w:cs="Times New Roman"/>
      <w:szCs w:val="20"/>
    </w:rPr>
  </w:style>
</w:styles>
</file>

<file path=word/webSettings.xml><?xml version="1.0" encoding="utf-8"?>
<w:webSettings xmlns:r="http://schemas.openxmlformats.org/officeDocument/2006/relationships" xmlns:w="http://schemas.openxmlformats.org/wordprocessingml/2006/main">
  <w:divs>
    <w:div w:id="7557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dc:creator>
  <cp:lastModifiedBy>user</cp:lastModifiedBy>
  <cp:revision>19</cp:revision>
  <dcterms:created xsi:type="dcterms:W3CDTF">2019-10-09T02:33:00Z</dcterms:created>
  <dcterms:modified xsi:type="dcterms:W3CDTF">2020-06-15T05:48:00Z</dcterms:modified>
</cp:coreProperties>
</file>